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2379" w:rsidRDefault="004D2379">
      <w:pPr>
        <w:jc w:val="center"/>
        <w:rPr>
          <w:rFonts w:ascii="Book Antiqua" w:hAnsi="Book Antiqua"/>
          <w:b/>
          <w:bCs/>
          <w:sz w:val="22"/>
          <w:szCs w:val="22"/>
        </w:rPr>
      </w:pPr>
      <w:r>
        <w:rPr>
          <w:rFonts w:ascii="Book Antiqua" w:hAnsi="Book Antiqua"/>
          <w:b/>
          <w:bCs/>
          <w:sz w:val="22"/>
          <w:szCs w:val="22"/>
        </w:rPr>
        <w:t>BIRLA INSTITUTE OF TECHNOLOGY &amp; SCIENCE, PILANI (RAJASTHAN)</w:t>
      </w:r>
    </w:p>
    <w:p w:rsidR="004D2379" w:rsidRDefault="00634C6D">
      <w:pPr>
        <w:jc w:val="center"/>
        <w:rPr>
          <w:rFonts w:ascii="Book Antiqua" w:hAnsi="Book Antiqua"/>
          <w:b/>
          <w:bCs/>
          <w:sz w:val="22"/>
          <w:szCs w:val="22"/>
        </w:rPr>
      </w:pPr>
      <w:r>
        <w:rPr>
          <w:rFonts w:ascii="Book Antiqua" w:hAnsi="Book Antiqua"/>
          <w:b/>
          <w:bCs/>
          <w:sz w:val="22"/>
          <w:szCs w:val="22"/>
        </w:rPr>
        <w:t>IS F</w:t>
      </w:r>
      <w:r w:rsidR="004D2379">
        <w:rPr>
          <w:rFonts w:ascii="Book Antiqua" w:hAnsi="Book Antiqua"/>
          <w:b/>
          <w:bCs/>
          <w:sz w:val="22"/>
          <w:szCs w:val="22"/>
        </w:rPr>
        <w:t>462 – Network Programming</w:t>
      </w:r>
    </w:p>
    <w:p w:rsidR="004D2379" w:rsidRDefault="004D2379">
      <w:pPr>
        <w:jc w:val="center"/>
        <w:rPr>
          <w:rFonts w:ascii="Book Antiqua" w:hAnsi="Book Antiqua"/>
          <w:b/>
          <w:bCs/>
          <w:sz w:val="22"/>
          <w:szCs w:val="22"/>
        </w:rPr>
      </w:pPr>
      <w:r>
        <w:rPr>
          <w:rFonts w:ascii="Book Antiqua" w:hAnsi="Book Antiqua"/>
          <w:b/>
          <w:bCs/>
          <w:sz w:val="22"/>
          <w:szCs w:val="22"/>
        </w:rPr>
        <w:t>Lab#6</w:t>
      </w:r>
    </w:p>
    <w:p w:rsidR="004D2379" w:rsidRDefault="004D2379">
      <w:pPr>
        <w:pBdr>
          <w:bottom w:val="single" w:sz="4" w:space="1" w:color="000000"/>
        </w:pBdr>
        <w:jc w:val="both"/>
        <w:rPr>
          <w:rFonts w:ascii="Book Antiqua" w:hAnsi="Book Antiqua"/>
          <w:b/>
          <w:color w:val="0000FF"/>
          <w:sz w:val="22"/>
          <w:szCs w:val="22"/>
        </w:rPr>
      </w:pPr>
    </w:p>
    <w:p w:rsidR="004D2379" w:rsidRDefault="004D2379">
      <w:pPr>
        <w:jc w:val="center"/>
        <w:rPr>
          <w:rFonts w:ascii="Book Antiqua" w:hAnsi="Book Antiqua"/>
          <w:b/>
          <w:color w:val="800000"/>
          <w:sz w:val="22"/>
          <w:szCs w:val="22"/>
        </w:rPr>
      </w:pPr>
    </w:p>
    <w:p w:rsidR="00634C6D" w:rsidRPr="00634C6D" w:rsidRDefault="00634C6D" w:rsidP="00634C6D">
      <w:pPr>
        <w:rPr>
          <w:rFonts w:ascii="Book Antiqua" w:hAnsi="Book Antiqua"/>
          <w:b/>
          <w:color w:val="800000"/>
          <w:sz w:val="28"/>
          <w:szCs w:val="22"/>
          <w:u w:val="single"/>
        </w:rPr>
      </w:pPr>
      <w:r w:rsidRPr="00634C6D">
        <w:rPr>
          <w:rFonts w:ascii="Book Antiqua" w:hAnsi="Book Antiqua"/>
          <w:b/>
          <w:color w:val="800000"/>
          <w:sz w:val="28"/>
          <w:szCs w:val="22"/>
          <w:u w:val="single"/>
        </w:rPr>
        <w:t>Shared Memory:</w:t>
      </w:r>
    </w:p>
    <w:p w:rsidR="00634C6D" w:rsidRPr="00BA212F" w:rsidRDefault="00634C6D" w:rsidP="00634C6D">
      <w:pPr>
        <w:numPr>
          <w:ilvl w:val="0"/>
          <w:numId w:val="22"/>
        </w:numPr>
        <w:spacing w:before="120" w:after="120"/>
        <w:jc w:val="both"/>
        <w:rPr>
          <w:rFonts w:ascii="Verdana" w:hAnsi="Verdana" w:cs="Arial"/>
          <w:color w:val="800000"/>
          <w:sz w:val="22"/>
          <w:szCs w:val="22"/>
        </w:rPr>
      </w:pPr>
      <w:r w:rsidRPr="00BA212F">
        <w:rPr>
          <w:rFonts w:ascii="Verdana" w:hAnsi="Verdana" w:cs="Arial"/>
          <w:b/>
          <w:sz w:val="22"/>
          <w:szCs w:val="22"/>
        </w:rPr>
        <w:t>C</w:t>
      </w:r>
      <w:r>
        <w:rPr>
          <w:rFonts w:ascii="Verdana" w:hAnsi="Verdana" w:cs="Arial"/>
          <w:b/>
          <w:sz w:val="22"/>
          <w:szCs w:val="22"/>
        </w:rPr>
        <w:t>reating and attaching a shared memory segment</w:t>
      </w:r>
    </w:p>
    <w:p w:rsidR="00634C6D" w:rsidRDefault="00634C6D" w:rsidP="00634C6D">
      <w:pPr>
        <w:rPr>
          <w:rFonts w:ascii="Verdana" w:hAnsi="Verdana"/>
          <w:sz w:val="22"/>
          <w:szCs w:val="22"/>
        </w:rPr>
      </w:pPr>
      <w:r>
        <w:rPr>
          <w:rFonts w:ascii="Verdana" w:hAnsi="Verdana"/>
          <w:sz w:val="22"/>
          <w:szCs w:val="22"/>
        </w:rPr>
        <w:t xml:space="preserve">Shared memory is used to share the user memory among multiple processes with the help of kernel. The following program shows how to create and attach shared memory segment. The program is in </w:t>
      </w:r>
      <w:proofErr w:type="spellStart"/>
      <w:r>
        <w:rPr>
          <w:rFonts w:ascii="Verdana" w:hAnsi="Verdana"/>
          <w:sz w:val="22"/>
          <w:szCs w:val="22"/>
        </w:rPr>
        <w:t>shmget.c</w:t>
      </w:r>
      <w:proofErr w:type="spellEnd"/>
    </w:p>
    <w:p w:rsidR="00634C6D" w:rsidRDefault="00634C6D" w:rsidP="00634C6D">
      <w:pPr>
        <w:rPr>
          <w:rFonts w:ascii="Verdana" w:hAnsi="Verdana"/>
          <w:sz w:val="22"/>
          <w:szCs w:val="22"/>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main ()</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id;</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key_t</w:t>
      </w:r>
      <w:proofErr w:type="spellEnd"/>
      <w:r>
        <w:rPr>
          <w:rFonts w:ascii="Courier New" w:eastAsia="Batang" w:hAnsi="Courier New" w:cs="Courier New"/>
          <w:kern w:val="0"/>
          <w:sz w:val="18"/>
          <w:szCs w:val="18"/>
          <w:lang w:eastAsia="ko-KR"/>
        </w:rPr>
        <w:t xml:space="preserve"> key;</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shmid</w:t>
      </w:r>
      <w:proofErr w:type="spellEnd"/>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char *data;</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key = </w:t>
      </w:r>
      <w:proofErr w:type="spellStart"/>
      <w:r>
        <w:rPr>
          <w:rFonts w:ascii="Courier New" w:eastAsia="Batang" w:hAnsi="Courier New" w:cs="Courier New"/>
          <w:kern w:val="0"/>
          <w:sz w:val="18"/>
          <w:szCs w:val="18"/>
          <w:lang w:eastAsia="ko-KR"/>
        </w:rPr>
        <w:t>ftok</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shmget.c</w:t>
      </w:r>
      <w:proofErr w:type="spellEnd"/>
      <w:r>
        <w:rPr>
          <w:rFonts w:ascii="Courier New" w:eastAsia="Batang" w:hAnsi="Courier New" w:cs="Courier New"/>
          <w:kern w:val="0"/>
          <w:sz w:val="18"/>
          <w:szCs w:val="18"/>
          <w:lang w:eastAsia="ko-KR"/>
        </w:rPr>
        <w:t>", 'R');</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if ((</w:t>
      </w:r>
      <w:proofErr w:type="spellStart"/>
      <w:r>
        <w:rPr>
          <w:rFonts w:ascii="Courier New" w:eastAsia="Batang" w:hAnsi="Courier New" w:cs="Courier New"/>
          <w:kern w:val="0"/>
          <w:sz w:val="18"/>
          <w:szCs w:val="18"/>
          <w:lang w:eastAsia="ko-KR"/>
        </w:rPr>
        <w:t>shmid</w:t>
      </w:r>
      <w:proofErr w:type="spellEnd"/>
      <w:r>
        <w:rPr>
          <w:rFonts w:ascii="Courier New" w:eastAsia="Batang" w:hAnsi="Courier New" w:cs="Courier New"/>
          <w:kern w:val="0"/>
          <w:sz w:val="18"/>
          <w:szCs w:val="18"/>
          <w:lang w:eastAsia="ko-KR"/>
        </w:rPr>
        <w:t xml:space="preserve"> = </w:t>
      </w:r>
      <w:proofErr w:type="spellStart"/>
      <w:r>
        <w:rPr>
          <w:rFonts w:ascii="Courier New" w:eastAsia="Batang" w:hAnsi="Courier New" w:cs="Courier New"/>
          <w:kern w:val="0"/>
          <w:sz w:val="18"/>
          <w:szCs w:val="18"/>
          <w:lang w:eastAsia="ko-KR"/>
        </w:rPr>
        <w:t>shmget</w:t>
      </w:r>
      <w:proofErr w:type="spellEnd"/>
      <w:r>
        <w:rPr>
          <w:rFonts w:ascii="Courier New" w:eastAsia="Batang" w:hAnsi="Courier New" w:cs="Courier New"/>
          <w:kern w:val="0"/>
          <w:sz w:val="18"/>
          <w:szCs w:val="18"/>
          <w:lang w:eastAsia="ko-KR"/>
        </w:rPr>
        <w:t xml:space="preserve"> (key, 1024, 0644 | IPC_CREAT)) == -1)</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perror</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shmget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shmget</w:t>
      </w:r>
      <w:proofErr w:type="spellEnd"/>
      <w:r>
        <w:rPr>
          <w:rFonts w:ascii="Courier New" w:eastAsia="Batang" w:hAnsi="Courier New" w:cs="Courier New"/>
          <w:kern w:val="0"/>
          <w:sz w:val="18"/>
          <w:szCs w:val="18"/>
          <w:lang w:eastAsia="ko-KR"/>
        </w:rPr>
        <w:t xml:space="preserve"> failed");</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exit (1);</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data = </w:t>
      </w:r>
      <w:proofErr w:type="spellStart"/>
      <w:r>
        <w:rPr>
          <w:rFonts w:ascii="Courier New" w:eastAsia="Batang" w:hAnsi="Courier New" w:cs="Courier New"/>
          <w:kern w:val="0"/>
          <w:sz w:val="18"/>
          <w:szCs w:val="18"/>
          <w:lang w:eastAsia="ko-KR"/>
        </w:rPr>
        <w:t>shmat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shmid</w:t>
      </w:r>
      <w:proofErr w:type="spellEnd"/>
      <w:r>
        <w:rPr>
          <w:rFonts w:ascii="Courier New" w:eastAsia="Batang" w:hAnsi="Courier New" w:cs="Courier New"/>
          <w:kern w:val="0"/>
          <w:sz w:val="18"/>
          <w:szCs w:val="18"/>
          <w:lang w:eastAsia="ko-KR"/>
        </w:rPr>
        <w:t>, (void *) 0, 0);</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if (data == (char *) (-1))</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perror</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shmat</w:t>
      </w:r>
      <w:proofErr w:type="spellEnd"/>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return;</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mic Sans MS" w:hAnsi="Comic Sans MS"/>
          <w:sz w:val="54"/>
        </w:rPr>
        <w:t>Q?</w:t>
      </w:r>
    </w:p>
    <w:p w:rsidR="00634C6D" w:rsidRPr="00E57054" w:rsidRDefault="00634C6D" w:rsidP="00634C6D">
      <w:pPr>
        <w:numPr>
          <w:ilvl w:val="0"/>
          <w:numId w:val="23"/>
        </w:numPr>
        <w:spacing w:before="120" w:after="120"/>
        <w:jc w:val="both"/>
        <w:rPr>
          <w:rFonts w:ascii="Courier New" w:eastAsia="Batang" w:hAnsi="Courier New" w:cs="Courier New"/>
          <w:kern w:val="0"/>
          <w:sz w:val="18"/>
          <w:szCs w:val="18"/>
          <w:lang w:eastAsia="ko-KR"/>
        </w:rPr>
      </w:pPr>
      <w:r>
        <w:rPr>
          <w:rFonts w:ascii="Verdana" w:hAnsi="Verdana" w:cs="Arial"/>
          <w:sz w:val="22"/>
          <w:szCs w:val="22"/>
        </w:rPr>
        <w:t xml:space="preserve">Compile and run the above program. The list of shared memory segments that can be viewed by your account can be listed by running the command </w:t>
      </w:r>
      <w:r>
        <w:rPr>
          <w:rFonts w:ascii="Courier New" w:hAnsi="Courier New" w:cs="Courier New"/>
          <w:sz w:val="22"/>
          <w:szCs w:val="22"/>
        </w:rPr>
        <w:t>$</w:t>
      </w:r>
      <w:proofErr w:type="spellStart"/>
      <w:r>
        <w:rPr>
          <w:rFonts w:ascii="Courier New" w:hAnsi="Courier New" w:cs="Courier New"/>
          <w:sz w:val="22"/>
          <w:szCs w:val="22"/>
        </w:rPr>
        <w:t>ipcs</w:t>
      </w:r>
      <w:proofErr w:type="spellEnd"/>
      <w:r>
        <w:rPr>
          <w:rFonts w:ascii="Courier New" w:hAnsi="Courier New" w:cs="Courier New"/>
          <w:sz w:val="22"/>
          <w:szCs w:val="22"/>
        </w:rPr>
        <w:t xml:space="preserve"> –m.</w:t>
      </w:r>
    </w:p>
    <w:p w:rsidR="00634C6D" w:rsidRPr="002C0EBA" w:rsidRDefault="00634C6D" w:rsidP="00634C6D">
      <w:pPr>
        <w:numPr>
          <w:ilvl w:val="0"/>
          <w:numId w:val="23"/>
        </w:numPr>
        <w:spacing w:before="120" w:after="120"/>
        <w:jc w:val="both"/>
        <w:rPr>
          <w:rFonts w:ascii="Courier New" w:eastAsia="Batang" w:hAnsi="Courier New" w:cs="Courier New"/>
          <w:kern w:val="0"/>
          <w:sz w:val="18"/>
          <w:szCs w:val="18"/>
          <w:lang w:eastAsia="ko-KR"/>
        </w:rPr>
      </w:pPr>
      <w:r>
        <w:rPr>
          <w:rFonts w:ascii="Verdana" w:hAnsi="Verdana" w:cs="Courier New"/>
          <w:sz w:val="22"/>
          <w:szCs w:val="22"/>
        </w:rPr>
        <w:t>Run the command $</w:t>
      </w:r>
      <w:r w:rsidRPr="002C0EBA">
        <w:t xml:space="preserve"> </w:t>
      </w:r>
      <w:proofErr w:type="spellStart"/>
      <w:r w:rsidRPr="002C0EBA">
        <w:rPr>
          <w:rFonts w:ascii="Verdana" w:hAnsi="Verdana" w:cs="Courier New"/>
          <w:sz w:val="22"/>
          <w:szCs w:val="22"/>
        </w:rPr>
        <w:t>ipcs</w:t>
      </w:r>
      <w:proofErr w:type="spellEnd"/>
      <w:r w:rsidRPr="002C0EBA">
        <w:rPr>
          <w:rFonts w:ascii="Verdana" w:hAnsi="Verdana" w:cs="Courier New"/>
          <w:sz w:val="22"/>
          <w:szCs w:val="22"/>
        </w:rPr>
        <w:t xml:space="preserve"> -m -</w:t>
      </w:r>
      <w:proofErr w:type="spellStart"/>
      <w:r w:rsidRPr="002C0EBA">
        <w:rPr>
          <w:rFonts w:ascii="Verdana" w:hAnsi="Verdana" w:cs="Courier New"/>
          <w:sz w:val="22"/>
          <w:szCs w:val="22"/>
        </w:rPr>
        <w:t>i</w:t>
      </w:r>
      <w:proofErr w:type="spellEnd"/>
      <w:r w:rsidRPr="002C0EBA">
        <w:rPr>
          <w:rFonts w:ascii="Verdana" w:hAnsi="Verdana" w:cs="Courier New"/>
          <w:sz w:val="22"/>
          <w:szCs w:val="22"/>
        </w:rPr>
        <w:t xml:space="preserve"> </w:t>
      </w:r>
      <w:r>
        <w:rPr>
          <w:rFonts w:ascii="Verdana" w:hAnsi="Verdana" w:cs="Courier New"/>
          <w:sz w:val="22"/>
          <w:szCs w:val="22"/>
        </w:rPr>
        <w:t xml:space="preserve"> &lt;</w:t>
      </w:r>
      <w:proofErr w:type="spellStart"/>
      <w:r>
        <w:rPr>
          <w:rFonts w:ascii="Verdana" w:hAnsi="Verdana" w:cs="Courier New"/>
          <w:sz w:val="22"/>
          <w:szCs w:val="22"/>
        </w:rPr>
        <w:t>shmid</w:t>
      </w:r>
      <w:proofErr w:type="spellEnd"/>
      <w:r>
        <w:rPr>
          <w:rFonts w:ascii="Verdana" w:hAnsi="Verdana" w:cs="Courier New"/>
          <w:sz w:val="22"/>
          <w:szCs w:val="22"/>
        </w:rPr>
        <w:t xml:space="preserve">&gt; and check what is the size of shared memory. </w:t>
      </w:r>
    </w:p>
    <w:p w:rsidR="00634C6D" w:rsidRPr="000677CD" w:rsidRDefault="00634C6D" w:rsidP="00634C6D">
      <w:pPr>
        <w:numPr>
          <w:ilvl w:val="0"/>
          <w:numId w:val="23"/>
        </w:numPr>
        <w:spacing w:before="120" w:after="120"/>
        <w:jc w:val="both"/>
        <w:rPr>
          <w:rFonts w:ascii="Courier New" w:eastAsia="Batang" w:hAnsi="Courier New" w:cs="Courier New"/>
          <w:kern w:val="0"/>
          <w:sz w:val="18"/>
          <w:szCs w:val="18"/>
          <w:lang w:eastAsia="ko-KR"/>
        </w:rPr>
      </w:pPr>
      <w:r>
        <w:rPr>
          <w:rFonts w:ascii="Verdana" w:hAnsi="Verdana" w:cs="Courier New"/>
          <w:sz w:val="22"/>
          <w:szCs w:val="22"/>
        </w:rPr>
        <w:t xml:space="preserve">Write a line that adds some data to the shared memory. Something like, </w:t>
      </w:r>
      <w:proofErr w:type="spellStart"/>
      <w:r>
        <w:rPr>
          <w:rFonts w:ascii="Verdana" w:hAnsi="Verdana" w:cs="Courier New"/>
          <w:sz w:val="22"/>
          <w:szCs w:val="22"/>
        </w:rPr>
        <w:t>strcpy</w:t>
      </w:r>
      <w:proofErr w:type="spellEnd"/>
      <w:r>
        <w:rPr>
          <w:rFonts w:ascii="Verdana" w:hAnsi="Verdana" w:cs="Courier New"/>
          <w:sz w:val="22"/>
          <w:szCs w:val="22"/>
        </w:rPr>
        <w:t>(</w:t>
      </w:r>
      <w:proofErr w:type="spellStart"/>
      <w:r>
        <w:rPr>
          <w:rFonts w:ascii="Verdana" w:hAnsi="Verdana" w:cs="Courier New"/>
          <w:sz w:val="22"/>
          <w:szCs w:val="22"/>
        </w:rPr>
        <w:t>data,“hello</w:t>
      </w:r>
      <w:proofErr w:type="spellEnd"/>
      <w:r>
        <w:rPr>
          <w:rFonts w:ascii="Verdana" w:hAnsi="Verdana" w:cs="Courier New"/>
          <w:sz w:val="22"/>
          <w:szCs w:val="22"/>
        </w:rPr>
        <w:t xml:space="preserve"> world”); </w:t>
      </w:r>
    </w:p>
    <w:p w:rsidR="00634C6D" w:rsidRPr="000677CD" w:rsidRDefault="00634C6D" w:rsidP="00634C6D">
      <w:pPr>
        <w:numPr>
          <w:ilvl w:val="0"/>
          <w:numId w:val="23"/>
        </w:numPr>
        <w:spacing w:before="120" w:after="120"/>
        <w:jc w:val="both"/>
        <w:rPr>
          <w:rFonts w:ascii="Courier New" w:eastAsia="Batang" w:hAnsi="Courier New" w:cs="Courier New"/>
          <w:kern w:val="0"/>
          <w:sz w:val="18"/>
          <w:szCs w:val="18"/>
          <w:lang w:eastAsia="ko-KR"/>
        </w:rPr>
      </w:pPr>
      <w:r>
        <w:rPr>
          <w:rFonts w:ascii="Verdana" w:hAnsi="Verdana" w:cs="Courier New"/>
          <w:sz w:val="22"/>
          <w:szCs w:val="22"/>
        </w:rPr>
        <w:t xml:space="preserve">Copy this program and modify to read and print the contents of shared memory. Verify whether you are getting the same contents are not. </w:t>
      </w:r>
    </w:p>
    <w:p w:rsidR="00634C6D" w:rsidRPr="00451F0B" w:rsidRDefault="00634C6D" w:rsidP="00634C6D">
      <w:pPr>
        <w:numPr>
          <w:ilvl w:val="0"/>
          <w:numId w:val="23"/>
        </w:numPr>
        <w:spacing w:before="120" w:after="120"/>
        <w:jc w:val="both"/>
        <w:rPr>
          <w:rFonts w:ascii="Verdana" w:eastAsia="Batang" w:hAnsi="Verdana" w:cs="Courier New"/>
          <w:kern w:val="0"/>
          <w:sz w:val="22"/>
          <w:szCs w:val="22"/>
          <w:lang w:eastAsia="ko-KR"/>
        </w:rPr>
      </w:pPr>
      <w:r w:rsidRPr="00451F0B">
        <w:rPr>
          <w:rFonts w:ascii="Verdana" w:eastAsia="Batang" w:hAnsi="Verdana" w:cs="Courier New"/>
          <w:kern w:val="0"/>
          <w:sz w:val="22"/>
          <w:szCs w:val="22"/>
          <w:lang w:eastAsia="ko-KR"/>
        </w:rPr>
        <w:t>Modify the above program as follows.</w:t>
      </w:r>
      <w:r>
        <w:rPr>
          <w:rFonts w:ascii="Verdana" w:eastAsia="Batang" w:hAnsi="Verdana" w:cs="Courier New"/>
          <w:kern w:val="0"/>
          <w:sz w:val="22"/>
          <w:szCs w:val="22"/>
          <w:lang w:eastAsia="ko-KR"/>
        </w:rPr>
        <w:t xml:space="preserve"> The complete program is available in </w:t>
      </w:r>
      <w:proofErr w:type="spellStart"/>
      <w:r>
        <w:rPr>
          <w:rFonts w:ascii="Verdana" w:eastAsia="Batang" w:hAnsi="Verdana" w:cs="Courier New"/>
          <w:kern w:val="0"/>
          <w:sz w:val="22"/>
          <w:szCs w:val="22"/>
          <w:lang w:eastAsia="ko-KR"/>
        </w:rPr>
        <w:t>shmgetC.c</w:t>
      </w:r>
      <w:proofErr w:type="spellEnd"/>
    </w:p>
    <w:p w:rsidR="00634C6D" w:rsidRDefault="00634C6D" w:rsidP="00634C6D">
      <w:pPr>
        <w:rPr>
          <w:rFonts w:ascii="Verdana" w:hAnsi="Verdana"/>
          <w:sz w:val="22"/>
          <w:szCs w:val="22"/>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if((</w:t>
      </w:r>
      <w:proofErr w:type="spellStart"/>
      <w:r>
        <w:rPr>
          <w:rFonts w:ascii="Courier New" w:eastAsia="Batang" w:hAnsi="Courier New" w:cs="Courier New"/>
          <w:kern w:val="0"/>
          <w:sz w:val="18"/>
          <w:szCs w:val="18"/>
          <w:lang w:eastAsia="ko-KR"/>
        </w:rPr>
        <w:t>pid</w:t>
      </w:r>
      <w:proofErr w:type="spellEnd"/>
      <w:r>
        <w:rPr>
          <w:rFonts w:ascii="Courier New" w:eastAsia="Batang" w:hAnsi="Courier New" w:cs="Courier New"/>
          <w:kern w:val="0"/>
          <w:sz w:val="18"/>
          <w:szCs w:val="18"/>
          <w:lang w:eastAsia="ko-KR"/>
        </w:rPr>
        <w:t>==fork())==0)</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for(</w:t>
      </w:r>
      <w:proofErr w:type="spellStart"/>
      <w:r>
        <w:rPr>
          <w:rFonts w:ascii="Courier New" w:eastAsia="Batang" w:hAnsi="Courier New" w:cs="Courier New"/>
          <w:kern w:val="0"/>
          <w:sz w:val="18"/>
          <w:szCs w:val="18"/>
          <w:lang w:eastAsia="ko-KR"/>
        </w:rPr>
        <w:t>i</w:t>
      </w:r>
      <w:proofErr w:type="spellEnd"/>
      <w:r>
        <w:rPr>
          <w:rFonts w:ascii="Courier New" w:eastAsia="Batang" w:hAnsi="Courier New" w:cs="Courier New"/>
          <w:kern w:val="0"/>
          <w:sz w:val="18"/>
          <w:szCs w:val="18"/>
          <w:lang w:eastAsia="ko-KR"/>
        </w:rPr>
        <w:t>=0;i&lt;50;i++)</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lastRenderedPageBreak/>
        <w:t>{</w:t>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printf</w:t>
      </w:r>
      <w:proofErr w:type="spellEnd"/>
      <w:r>
        <w:rPr>
          <w:rFonts w:ascii="Courier New" w:eastAsia="Batang" w:hAnsi="Courier New" w:cs="Courier New"/>
          <w:kern w:val="0"/>
          <w:sz w:val="18"/>
          <w:szCs w:val="18"/>
          <w:lang w:eastAsia="ko-KR"/>
        </w:rPr>
        <w:t>("%s", data);</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sprintf</w:t>
      </w:r>
      <w:proofErr w:type="spellEnd"/>
      <w:r>
        <w:rPr>
          <w:rFonts w:ascii="Courier New" w:eastAsia="Batang" w:hAnsi="Courier New" w:cs="Courier New"/>
          <w:kern w:val="0"/>
          <w:sz w:val="18"/>
          <w:szCs w:val="18"/>
          <w:lang w:eastAsia="ko-KR"/>
        </w:rPr>
        <w:t xml:space="preserve">(data, "I am child and my </w:t>
      </w:r>
      <w:proofErr w:type="spellStart"/>
      <w:r>
        <w:rPr>
          <w:rFonts w:ascii="Courier New" w:eastAsia="Batang" w:hAnsi="Courier New" w:cs="Courier New"/>
          <w:kern w:val="0"/>
          <w:sz w:val="18"/>
          <w:szCs w:val="18"/>
          <w:lang w:eastAsia="ko-KR"/>
        </w:rPr>
        <w:t>pid</w:t>
      </w:r>
      <w:proofErr w:type="spellEnd"/>
      <w:r>
        <w:rPr>
          <w:rFonts w:ascii="Courier New" w:eastAsia="Batang" w:hAnsi="Courier New" w:cs="Courier New"/>
          <w:kern w:val="0"/>
          <w:sz w:val="18"/>
          <w:szCs w:val="18"/>
          <w:lang w:eastAsia="ko-KR"/>
        </w:rPr>
        <w:t xml:space="preserve"> is %d and my count is %d\n", </w:t>
      </w:r>
      <w:proofErr w:type="spellStart"/>
      <w:r>
        <w:rPr>
          <w:rFonts w:ascii="Courier New" w:eastAsia="Batang" w:hAnsi="Courier New" w:cs="Courier New"/>
          <w:kern w:val="0"/>
          <w:sz w:val="18"/>
          <w:szCs w:val="18"/>
          <w:lang w:eastAsia="ko-KR"/>
        </w:rPr>
        <w:t>getpid</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i</w:t>
      </w:r>
      <w:proofErr w:type="spellEnd"/>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exit(0);</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else if(</w:t>
      </w:r>
      <w:proofErr w:type="spellStart"/>
      <w:r>
        <w:rPr>
          <w:rFonts w:ascii="Courier New" w:eastAsia="Batang" w:hAnsi="Courier New" w:cs="Courier New"/>
          <w:kern w:val="0"/>
          <w:sz w:val="18"/>
          <w:szCs w:val="18"/>
          <w:lang w:eastAsia="ko-KR"/>
        </w:rPr>
        <w:t>pid</w:t>
      </w:r>
      <w:proofErr w:type="spellEnd"/>
      <w:r>
        <w:rPr>
          <w:rFonts w:ascii="Courier New" w:eastAsia="Batang" w:hAnsi="Courier New" w:cs="Courier New"/>
          <w:kern w:val="0"/>
          <w:sz w:val="18"/>
          <w:szCs w:val="18"/>
          <w:lang w:eastAsia="ko-KR"/>
        </w:rPr>
        <w:t>&gt;0)</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for(</w:t>
      </w:r>
      <w:proofErr w:type="spellStart"/>
      <w:r>
        <w:rPr>
          <w:rFonts w:ascii="Courier New" w:eastAsia="Batang" w:hAnsi="Courier New" w:cs="Courier New"/>
          <w:kern w:val="0"/>
          <w:sz w:val="18"/>
          <w:szCs w:val="18"/>
          <w:lang w:eastAsia="ko-KR"/>
        </w:rPr>
        <w:t>i</w:t>
      </w:r>
      <w:proofErr w:type="spellEnd"/>
      <w:r>
        <w:rPr>
          <w:rFonts w:ascii="Courier New" w:eastAsia="Batang" w:hAnsi="Courier New" w:cs="Courier New"/>
          <w:kern w:val="0"/>
          <w:sz w:val="18"/>
          <w:szCs w:val="18"/>
          <w:lang w:eastAsia="ko-KR"/>
        </w:rPr>
        <w:t>=0;i&lt;50;i++)</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printf</w:t>
      </w:r>
      <w:proofErr w:type="spellEnd"/>
      <w:r>
        <w:rPr>
          <w:rFonts w:ascii="Courier New" w:eastAsia="Batang" w:hAnsi="Courier New" w:cs="Courier New"/>
          <w:kern w:val="0"/>
          <w:sz w:val="18"/>
          <w:szCs w:val="18"/>
          <w:lang w:eastAsia="ko-KR"/>
        </w:rPr>
        <w:t>("%s", data);</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sprintf</w:t>
      </w:r>
      <w:proofErr w:type="spellEnd"/>
      <w:r>
        <w:rPr>
          <w:rFonts w:ascii="Courier New" w:eastAsia="Batang" w:hAnsi="Courier New" w:cs="Courier New"/>
          <w:kern w:val="0"/>
          <w:sz w:val="18"/>
          <w:szCs w:val="18"/>
          <w:lang w:eastAsia="ko-KR"/>
        </w:rPr>
        <w:t xml:space="preserve">(data, "I am parent and my </w:t>
      </w:r>
      <w:proofErr w:type="spellStart"/>
      <w:r>
        <w:rPr>
          <w:rFonts w:ascii="Courier New" w:eastAsia="Batang" w:hAnsi="Courier New" w:cs="Courier New"/>
          <w:kern w:val="0"/>
          <w:sz w:val="18"/>
          <w:szCs w:val="18"/>
          <w:lang w:eastAsia="ko-KR"/>
        </w:rPr>
        <w:t>pid</w:t>
      </w:r>
      <w:proofErr w:type="spellEnd"/>
      <w:r>
        <w:rPr>
          <w:rFonts w:ascii="Courier New" w:eastAsia="Batang" w:hAnsi="Courier New" w:cs="Courier New"/>
          <w:kern w:val="0"/>
          <w:sz w:val="18"/>
          <w:szCs w:val="18"/>
          <w:lang w:eastAsia="ko-KR"/>
        </w:rPr>
        <w:t xml:space="preserve"> is %d and my count is %d\n", </w:t>
      </w:r>
      <w:proofErr w:type="spellStart"/>
      <w:r>
        <w:rPr>
          <w:rFonts w:ascii="Courier New" w:eastAsia="Batang" w:hAnsi="Courier New" w:cs="Courier New"/>
          <w:kern w:val="0"/>
          <w:sz w:val="18"/>
          <w:szCs w:val="18"/>
          <w:lang w:eastAsia="ko-KR"/>
        </w:rPr>
        <w:t>getpid</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i</w:t>
      </w:r>
      <w:proofErr w:type="spellEnd"/>
      <w:r>
        <w:rPr>
          <w:rFonts w:ascii="Courier New" w:eastAsia="Batang" w:hAnsi="Courier New" w:cs="Courier New"/>
          <w:kern w:val="0"/>
          <w:sz w:val="18"/>
          <w:szCs w:val="18"/>
          <w:lang w:eastAsia="ko-KR"/>
        </w:rPr>
        <w:t>);</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
    <w:p w:rsidR="00634C6D" w:rsidRDefault="00634C6D" w:rsidP="00634C6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634C6D" w:rsidRPr="002275F7" w:rsidRDefault="00634C6D" w:rsidP="00634C6D">
      <w:pPr>
        <w:ind w:left="360"/>
        <w:rPr>
          <w:rFonts w:ascii="Verdana" w:hAnsi="Verdana"/>
          <w:sz w:val="22"/>
          <w:szCs w:val="22"/>
        </w:rPr>
      </w:pPr>
    </w:p>
    <w:p w:rsidR="00634C6D" w:rsidRDefault="00634C6D" w:rsidP="00634C6D">
      <w:pPr>
        <w:ind w:left="720"/>
        <w:rPr>
          <w:rFonts w:ascii="Verdana" w:hAnsi="Verdana"/>
          <w:sz w:val="22"/>
        </w:rPr>
      </w:pPr>
      <w:r w:rsidRPr="00EA1C9A">
        <w:rPr>
          <w:rFonts w:ascii="Verdana" w:hAnsi="Verdana"/>
          <w:sz w:val="22"/>
        </w:rPr>
        <w:t xml:space="preserve">Run </w:t>
      </w:r>
      <w:r>
        <w:rPr>
          <w:rFonts w:ascii="Verdana" w:hAnsi="Verdana"/>
          <w:sz w:val="22"/>
        </w:rPr>
        <w:t>the above program and see the output. Did it match you expectations. Justify? Find the solution.</w:t>
      </w:r>
    </w:p>
    <w:p w:rsidR="00634C6D" w:rsidRDefault="00634C6D" w:rsidP="00634C6D">
      <w:pPr>
        <w:numPr>
          <w:ilvl w:val="0"/>
          <w:numId w:val="23"/>
        </w:numPr>
        <w:spacing w:before="120" w:after="120"/>
        <w:jc w:val="both"/>
        <w:rPr>
          <w:rFonts w:ascii="Verdana" w:eastAsia="Batang" w:hAnsi="Verdana" w:cs="Courier New"/>
          <w:kern w:val="0"/>
          <w:sz w:val="22"/>
          <w:szCs w:val="22"/>
          <w:lang w:eastAsia="ko-KR"/>
        </w:rPr>
      </w:pPr>
      <w:r>
        <w:rPr>
          <w:rFonts w:ascii="Verdana" w:eastAsia="Batang" w:hAnsi="Verdana" w:cs="Courier New"/>
          <w:kern w:val="0"/>
          <w:sz w:val="22"/>
          <w:szCs w:val="22"/>
          <w:lang w:eastAsia="ko-KR"/>
        </w:rPr>
        <w:t>Write a line that detaches the shared memory segment</w:t>
      </w:r>
    </w:p>
    <w:p w:rsidR="00634C6D" w:rsidRDefault="00634C6D" w:rsidP="00634C6D">
      <w:pPr>
        <w:numPr>
          <w:ilvl w:val="0"/>
          <w:numId w:val="23"/>
        </w:numPr>
        <w:spacing w:before="120" w:after="120"/>
        <w:jc w:val="both"/>
        <w:rPr>
          <w:rFonts w:ascii="Verdana" w:eastAsia="Batang" w:hAnsi="Verdana" w:cs="Courier New"/>
          <w:kern w:val="0"/>
          <w:sz w:val="22"/>
          <w:szCs w:val="22"/>
          <w:lang w:eastAsia="ko-KR"/>
        </w:rPr>
      </w:pPr>
      <w:r>
        <w:rPr>
          <w:rFonts w:ascii="Verdana" w:eastAsia="Batang" w:hAnsi="Verdana" w:cs="Courier New"/>
          <w:kern w:val="0"/>
          <w:sz w:val="22"/>
          <w:szCs w:val="22"/>
          <w:lang w:eastAsia="ko-KR"/>
        </w:rPr>
        <w:t>Write a line that removes the shared memory segment</w:t>
      </w:r>
    </w:p>
    <w:p w:rsidR="00634C6D" w:rsidRPr="00704D29" w:rsidRDefault="00634C6D" w:rsidP="00634C6D">
      <w:pPr>
        <w:numPr>
          <w:ilvl w:val="0"/>
          <w:numId w:val="23"/>
        </w:numPr>
        <w:spacing w:before="120" w:after="120"/>
        <w:jc w:val="both"/>
        <w:rPr>
          <w:rFonts w:ascii="Verdana" w:eastAsia="Batang" w:hAnsi="Verdana" w:cs="Courier New"/>
          <w:kern w:val="0"/>
          <w:sz w:val="22"/>
          <w:szCs w:val="22"/>
          <w:lang w:eastAsia="ko-KR"/>
        </w:rPr>
      </w:pPr>
      <w:r>
        <w:rPr>
          <w:rFonts w:ascii="Verdana" w:eastAsia="Batang" w:hAnsi="Verdana" w:cs="Courier New"/>
          <w:kern w:val="0"/>
          <w:sz w:val="22"/>
          <w:szCs w:val="22"/>
          <w:lang w:eastAsia="ko-KR"/>
        </w:rPr>
        <w:t>Design a program that verifies that removing a shared memory segment doesn’t erase it from the memory unless all the processes have detached it.</w:t>
      </w:r>
    </w:p>
    <w:p w:rsidR="00634C6D" w:rsidRDefault="00634C6D" w:rsidP="00634C6D">
      <w:pPr>
        <w:jc w:val="both"/>
        <w:rPr>
          <w:rFonts w:ascii="Book Antiqua" w:hAnsi="Book Antiqua"/>
          <w:b/>
        </w:rPr>
      </w:pPr>
    </w:p>
    <w:p w:rsidR="00634C6D" w:rsidRPr="00BA212F" w:rsidRDefault="00634C6D" w:rsidP="00634C6D">
      <w:pPr>
        <w:numPr>
          <w:ilvl w:val="0"/>
          <w:numId w:val="22"/>
        </w:numPr>
        <w:spacing w:before="120" w:after="120"/>
        <w:jc w:val="both"/>
        <w:rPr>
          <w:rFonts w:ascii="Verdana" w:hAnsi="Verdana" w:cs="Arial"/>
          <w:color w:val="800000"/>
          <w:sz w:val="22"/>
          <w:szCs w:val="22"/>
        </w:rPr>
      </w:pPr>
      <w:r>
        <w:rPr>
          <w:rFonts w:ascii="Verdana" w:hAnsi="Verdana" w:cs="Arial"/>
          <w:b/>
          <w:sz w:val="22"/>
          <w:szCs w:val="22"/>
        </w:rPr>
        <w:t>Client and server using shared memory segments controlled by semaphores:</w:t>
      </w:r>
    </w:p>
    <w:p w:rsidR="00634C6D" w:rsidRDefault="00634C6D" w:rsidP="00634C6D">
      <w:pPr>
        <w:jc w:val="both"/>
        <w:rPr>
          <w:rFonts w:ascii="Verdana" w:hAnsi="Verdana"/>
          <w:sz w:val="22"/>
          <w:szCs w:val="22"/>
        </w:rPr>
      </w:pPr>
      <w:r w:rsidRPr="00AB0EFC">
        <w:rPr>
          <w:rFonts w:ascii="Verdana" w:hAnsi="Verdana"/>
          <w:sz w:val="22"/>
          <w:szCs w:val="22"/>
        </w:rPr>
        <w:t xml:space="preserve">The </w:t>
      </w:r>
      <w:r>
        <w:rPr>
          <w:rFonts w:ascii="Verdana" w:hAnsi="Verdana"/>
          <w:sz w:val="22"/>
          <w:szCs w:val="22"/>
        </w:rPr>
        <w:t>following programs illustrate the use of shared memory for clients and servers running on the same system. This is a very popular use of shared memory. This example is taken from</w:t>
      </w:r>
    </w:p>
    <w:p w:rsidR="00634C6D" w:rsidRPr="00B932ED" w:rsidRDefault="00634C6D" w:rsidP="00634C6D">
      <w:pPr>
        <w:jc w:val="both"/>
        <w:rPr>
          <w:rFonts w:ascii="Verdana" w:hAnsi="Verdana"/>
          <w:sz w:val="22"/>
          <w:szCs w:val="22"/>
        </w:rPr>
      </w:pPr>
      <w:r>
        <w:rPr>
          <w:rFonts w:ascii="Verdana" w:hAnsi="Verdana"/>
          <w:sz w:val="22"/>
          <w:szCs w:val="22"/>
        </w:rPr>
        <w:t xml:space="preserve"> </w:t>
      </w:r>
      <w:r w:rsidRPr="00B932ED">
        <w:rPr>
          <w:rFonts w:ascii="Verdana" w:hAnsi="Verdana"/>
          <w:sz w:val="22"/>
          <w:szCs w:val="22"/>
        </w:rPr>
        <w:t>http://publib.boulder.ibm.com/infocenter/iseries/v5r3/index.jsp?topic=%2Fapis%2Fapiexusmem.htm</w:t>
      </w:r>
    </w:p>
    <w:p w:rsidR="00634C6D" w:rsidRPr="00161229" w:rsidRDefault="00634C6D" w:rsidP="00634C6D">
      <w:pPr>
        <w:pStyle w:val="Heading3"/>
        <w:keepNext/>
        <w:widowControl w:val="0"/>
        <w:tabs>
          <w:tab w:val="clear" w:pos="0"/>
          <w:tab w:val="num" w:pos="720"/>
        </w:tabs>
        <w:suppressAutoHyphens/>
        <w:spacing w:before="240" w:after="60"/>
        <w:rPr>
          <w:rFonts w:ascii="Verdana" w:hAnsi="Verdana"/>
          <w:sz w:val="16"/>
          <w:szCs w:val="22"/>
        </w:rPr>
      </w:pPr>
      <w:bookmarkStart w:id="0" w:name="HDRIPCSRV"/>
      <w:r w:rsidRPr="00161229">
        <w:rPr>
          <w:rFonts w:ascii="Verdana" w:hAnsi="Verdana"/>
          <w:sz w:val="16"/>
          <w:szCs w:val="22"/>
        </w:rPr>
        <w:t>Server program</w:t>
      </w:r>
      <w:bookmarkEnd w:id="0"/>
      <w:r w:rsidRPr="00161229">
        <w:rPr>
          <w:rFonts w:ascii="Verdana" w:hAnsi="Verdana"/>
          <w:sz w:val="16"/>
          <w:szCs w:val="22"/>
        </w:rPr>
        <w:t xml:space="preserve"> ( </w:t>
      </w:r>
      <w:proofErr w:type="spellStart"/>
      <w:r w:rsidRPr="00161229">
        <w:rPr>
          <w:rFonts w:ascii="Verdana" w:hAnsi="Verdana"/>
          <w:sz w:val="16"/>
          <w:szCs w:val="22"/>
        </w:rPr>
        <w:t>shmserver.c</w:t>
      </w:r>
      <w:proofErr w:type="spellEnd"/>
      <w:r w:rsidRPr="00161229">
        <w:rPr>
          <w:rFonts w:ascii="Verdana" w:hAnsi="Verdana"/>
          <w:sz w:val="16"/>
          <w:szCs w:val="22"/>
        </w:rPr>
        <w:t xml:space="preserve"> )  </w:t>
      </w:r>
    </w:p>
    <w:p w:rsidR="00634C6D" w:rsidRPr="00161229" w:rsidRDefault="00634C6D" w:rsidP="00634C6D">
      <w:pPr>
        <w:pStyle w:val="Heading3"/>
        <w:keepNext/>
        <w:widowControl w:val="0"/>
        <w:tabs>
          <w:tab w:val="clear" w:pos="0"/>
          <w:tab w:val="num" w:pos="720"/>
        </w:tabs>
        <w:suppressAutoHyphens/>
        <w:spacing w:before="240" w:after="60"/>
        <w:rPr>
          <w:rFonts w:ascii="Verdana" w:hAnsi="Verdana"/>
          <w:sz w:val="16"/>
          <w:szCs w:val="22"/>
        </w:rPr>
      </w:pPr>
      <w:bookmarkStart w:id="1" w:name="HDRIPCCLI"/>
      <w:r w:rsidRPr="00161229">
        <w:rPr>
          <w:rFonts w:ascii="Verdana" w:hAnsi="Verdana"/>
          <w:sz w:val="16"/>
          <w:szCs w:val="22"/>
        </w:rPr>
        <w:t>Client program</w:t>
      </w:r>
      <w:bookmarkEnd w:id="1"/>
      <w:r w:rsidRPr="00161229">
        <w:rPr>
          <w:rFonts w:ascii="Verdana" w:hAnsi="Verdana"/>
          <w:sz w:val="16"/>
          <w:szCs w:val="22"/>
        </w:rPr>
        <w:t xml:space="preserve"> (</w:t>
      </w:r>
      <w:proofErr w:type="spellStart"/>
      <w:r w:rsidRPr="00161229">
        <w:rPr>
          <w:rFonts w:ascii="Verdana" w:hAnsi="Verdana"/>
          <w:sz w:val="16"/>
          <w:szCs w:val="22"/>
        </w:rPr>
        <w:t>shmclient.c</w:t>
      </w:r>
      <w:proofErr w:type="spellEnd"/>
      <w:r w:rsidRPr="00161229">
        <w:rPr>
          <w:rFonts w:ascii="Verdana" w:hAnsi="Verdana"/>
          <w:sz w:val="16"/>
          <w:szCs w:val="22"/>
        </w:rPr>
        <w:t xml:space="preserve"> )  </w:t>
      </w:r>
    </w:p>
    <w:p w:rsidR="00634C6D" w:rsidRDefault="00634C6D" w:rsidP="00634C6D">
      <w:pPr>
        <w:jc w:val="both"/>
        <w:rPr>
          <w:rFonts w:ascii="Book Antiqua" w:hAnsi="Book Antiqua"/>
          <w:b/>
          <w:color w:val="0000FF"/>
          <w:sz w:val="30"/>
        </w:rPr>
      </w:pPr>
    </w:p>
    <w:p w:rsidR="00634C6D" w:rsidRDefault="00634C6D" w:rsidP="00634C6D">
      <w:pPr>
        <w:pStyle w:val="BodyText"/>
        <w:rPr>
          <w:rFonts w:ascii="Comic Sans MS" w:hAnsi="Comic Sans MS"/>
          <w:sz w:val="54"/>
        </w:rPr>
      </w:pPr>
      <w:r>
        <w:rPr>
          <w:rFonts w:ascii="Comic Sans MS" w:hAnsi="Comic Sans MS"/>
          <w:sz w:val="54"/>
        </w:rPr>
        <w:t>Q?</w:t>
      </w:r>
    </w:p>
    <w:p w:rsidR="00634C6D" w:rsidRPr="007A4423" w:rsidRDefault="00634C6D" w:rsidP="00634C6D">
      <w:pPr>
        <w:numPr>
          <w:ilvl w:val="0"/>
          <w:numId w:val="2"/>
        </w:numPr>
        <w:tabs>
          <w:tab w:val="clear" w:pos="720"/>
          <w:tab w:val="num" w:pos="0"/>
        </w:tabs>
        <w:spacing w:before="120" w:after="120"/>
        <w:jc w:val="both"/>
        <w:rPr>
          <w:rFonts w:ascii="Verdana" w:hAnsi="Verdana"/>
          <w:sz w:val="22"/>
        </w:rPr>
      </w:pPr>
      <w:r w:rsidRPr="007A4423">
        <w:rPr>
          <w:rFonts w:ascii="Verdana" w:hAnsi="Verdana"/>
          <w:sz w:val="22"/>
          <w:szCs w:val="22"/>
        </w:rPr>
        <w:t xml:space="preserve">Observe how the shared memory is protected using the semaphores </w:t>
      </w:r>
    </w:p>
    <w:p w:rsidR="00634C6D" w:rsidRPr="007A4423" w:rsidRDefault="00634C6D" w:rsidP="00634C6D">
      <w:pPr>
        <w:numPr>
          <w:ilvl w:val="0"/>
          <w:numId w:val="2"/>
        </w:numPr>
        <w:tabs>
          <w:tab w:val="clear" w:pos="720"/>
          <w:tab w:val="num" w:pos="0"/>
        </w:tabs>
        <w:spacing w:before="120" w:after="120"/>
        <w:jc w:val="both"/>
        <w:rPr>
          <w:rFonts w:ascii="Verdana" w:hAnsi="Verdana"/>
          <w:sz w:val="22"/>
        </w:rPr>
      </w:pPr>
      <w:r w:rsidRPr="007A4423">
        <w:rPr>
          <w:rFonts w:ascii="Verdana" w:hAnsi="Verdana"/>
          <w:sz w:val="22"/>
          <w:szCs w:val="22"/>
        </w:rPr>
        <w:t xml:space="preserve">Make changes in the above code as per the following question: The program </w:t>
      </w:r>
      <w:proofErr w:type="spellStart"/>
      <w:r w:rsidRPr="007A4423">
        <w:rPr>
          <w:rFonts w:ascii="Verdana" w:hAnsi="Verdana"/>
          <w:sz w:val="22"/>
          <w:szCs w:val="22"/>
        </w:rPr>
        <w:t>shmclient.c</w:t>
      </w:r>
      <w:proofErr w:type="spellEnd"/>
      <w:r w:rsidRPr="007A4423">
        <w:rPr>
          <w:rFonts w:ascii="Verdana" w:hAnsi="Verdana"/>
          <w:sz w:val="22"/>
          <w:szCs w:val="22"/>
        </w:rPr>
        <w:t xml:space="preserve"> will </w:t>
      </w:r>
      <w:r w:rsidRPr="007A4423">
        <w:rPr>
          <w:rFonts w:ascii="Verdana" w:hAnsi="Verdana"/>
          <w:sz w:val="22"/>
        </w:rPr>
        <w:t>writes an array of N numbers where N is occupied in first 1 byte and thereafter every two bytes stores each number. The server sums up all the numbers and writes the output next to the last number in 4 bytes. Client read the result written by the server.</w:t>
      </w:r>
    </w:p>
    <w:p w:rsidR="00634C6D" w:rsidRDefault="00634C6D" w:rsidP="00634C6D">
      <w:pPr>
        <w:ind w:left="360"/>
        <w:jc w:val="both"/>
        <w:rPr>
          <w:rFonts w:ascii="Book Antiqua" w:hAnsi="Book Antiqua"/>
          <w:sz w:val="22"/>
        </w:rPr>
      </w:pPr>
    </w:p>
    <w:p w:rsidR="00634C6D" w:rsidRDefault="00634C6D" w:rsidP="00634C6D">
      <w:pPr>
        <w:ind w:left="360"/>
        <w:jc w:val="both"/>
        <w:rPr>
          <w:rFonts w:ascii="Book Antiqua" w:hAnsi="Book Antiqua"/>
          <w:sz w:val="22"/>
        </w:rPr>
      </w:pPr>
    </w:p>
    <w:p w:rsidR="00634C6D" w:rsidRPr="00634C6D" w:rsidRDefault="00634C6D" w:rsidP="00634C6D">
      <w:pPr>
        <w:rPr>
          <w:rFonts w:ascii="Book Antiqua" w:hAnsi="Book Antiqua"/>
          <w:b/>
          <w:color w:val="800000"/>
          <w:sz w:val="28"/>
          <w:szCs w:val="22"/>
          <w:u w:val="single"/>
        </w:rPr>
      </w:pPr>
      <w:r w:rsidRPr="00634C6D">
        <w:rPr>
          <w:rFonts w:ascii="Book Antiqua" w:hAnsi="Book Antiqua"/>
          <w:b/>
          <w:color w:val="800000"/>
          <w:sz w:val="28"/>
          <w:szCs w:val="22"/>
          <w:u w:val="single"/>
        </w:rPr>
        <w:t>Memory Mapping:</w:t>
      </w:r>
    </w:p>
    <w:p w:rsidR="00634C6D" w:rsidRPr="007A4423" w:rsidRDefault="00634C6D" w:rsidP="00634C6D">
      <w:pPr>
        <w:ind w:left="360"/>
        <w:jc w:val="both"/>
        <w:rPr>
          <w:rFonts w:ascii="Verdana" w:hAnsi="Verdana"/>
          <w:sz w:val="22"/>
        </w:rPr>
      </w:pPr>
      <w:r w:rsidRPr="007A4423">
        <w:rPr>
          <w:rFonts w:ascii="Verdana" w:hAnsi="Verdana"/>
          <w:sz w:val="22"/>
        </w:rPr>
        <w:t xml:space="preserve">We have seen that </w:t>
      </w:r>
      <w:proofErr w:type="spellStart"/>
      <w:r w:rsidRPr="007A4423">
        <w:rPr>
          <w:rFonts w:ascii="Verdana" w:hAnsi="Verdana"/>
          <w:sz w:val="22"/>
        </w:rPr>
        <w:t>fifos</w:t>
      </w:r>
      <w:proofErr w:type="spellEnd"/>
      <w:r w:rsidRPr="007A4423">
        <w:rPr>
          <w:rFonts w:ascii="Verdana" w:hAnsi="Verdana"/>
          <w:sz w:val="22"/>
        </w:rPr>
        <w:t xml:space="preserve"> are basically named pipes. Similarly, mapped memory is like shared memory with a name. With this little bit of information, we can </w:t>
      </w:r>
      <w:r w:rsidRPr="007A4423">
        <w:rPr>
          <w:rFonts w:ascii="Verdana" w:hAnsi="Verdana"/>
          <w:sz w:val="22"/>
        </w:rPr>
        <w:lastRenderedPageBreak/>
        <w:t xml:space="preserve">conclude that there is some sort of relationship between files in the file system and memory mapping techniques - and, in fact, there is. Simply put, the memory mapping mechanism deals with the mapping of a file in the file system to a portion of memory through </w:t>
      </w:r>
      <w:proofErr w:type="spellStart"/>
      <w:r w:rsidRPr="007A4423">
        <w:rPr>
          <w:rFonts w:ascii="Verdana" w:hAnsi="Verdana"/>
          <w:sz w:val="22"/>
        </w:rPr>
        <w:t>mmap</w:t>
      </w:r>
      <w:proofErr w:type="spellEnd"/>
      <w:r w:rsidRPr="007A4423">
        <w:rPr>
          <w:rFonts w:ascii="Verdana" w:hAnsi="Verdana"/>
          <w:sz w:val="22"/>
        </w:rPr>
        <w:t>() function</w:t>
      </w:r>
      <w:r>
        <w:rPr>
          <w:rFonts w:ascii="Verdana" w:hAnsi="Verdana"/>
          <w:sz w:val="22"/>
        </w:rPr>
        <w:t>.</w:t>
      </w:r>
    </w:p>
    <w:p w:rsidR="00634C6D" w:rsidRDefault="00634C6D" w:rsidP="00634C6D">
      <w:pPr>
        <w:ind w:left="360"/>
        <w:jc w:val="both"/>
        <w:rPr>
          <w:rFonts w:ascii="Book Antiqua" w:hAnsi="Book Antiqua"/>
        </w:rPr>
      </w:pPr>
    </w:p>
    <w:p w:rsidR="00634C6D" w:rsidRPr="007A4423" w:rsidRDefault="00634C6D" w:rsidP="00634C6D">
      <w:pPr>
        <w:ind w:left="360"/>
        <w:jc w:val="both"/>
        <w:rPr>
          <w:rFonts w:ascii="Courier New" w:hAnsi="Courier New" w:cs="Courier New"/>
          <w:sz w:val="22"/>
          <w:szCs w:val="22"/>
        </w:rPr>
      </w:pPr>
      <w:r w:rsidRPr="007A4423">
        <w:rPr>
          <w:rFonts w:ascii="Courier New" w:hAnsi="Courier New" w:cs="Courier New"/>
          <w:sz w:val="22"/>
          <w:szCs w:val="22"/>
        </w:rPr>
        <w:t>#include &lt;sys/</w:t>
      </w:r>
      <w:proofErr w:type="spellStart"/>
      <w:r w:rsidRPr="007A4423">
        <w:rPr>
          <w:rFonts w:ascii="Courier New" w:hAnsi="Courier New" w:cs="Courier New"/>
          <w:sz w:val="22"/>
          <w:szCs w:val="22"/>
        </w:rPr>
        <w:t>mman.h</w:t>
      </w:r>
      <w:proofErr w:type="spellEnd"/>
      <w:r w:rsidRPr="007A4423">
        <w:rPr>
          <w:rFonts w:ascii="Courier New" w:hAnsi="Courier New" w:cs="Courier New"/>
          <w:sz w:val="22"/>
          <w:szCs w:val="22"/>
        </w:rPr>
        <w:t>&gt;</w:t>
      </w:r>
    </w:p>
    <w:p w:rsidR="00634C6D" w:rsidRPr="007A4423" w:rsidRDefault="00634C6D" w:rsidP="00634C6D">
      <w:pPr>
        <w:ind w:left="360"/>
        <w:jc w:val="both"/>
        <w:rPr>
          <w:rFonts w:ascii="Courier New" w:hAnsi="Courier New" w:cs="Courier New"/>
          <w:sz w:val="22"/>
          <w:szCs w:val="22"/>
        </w:rPr>
      </w:pPr>
      <w:r w:rsidRPr="007A4423">
        <w:rPr>
          <w:rFonts w:ascii="Courier New" w:hAnsi="Courier New" w:cs="Courier New"/>
          <w:sz w:val="22"/>
          <w:szCs w:val="22"/>
        </w:rPr>
        <w:t>Void *</w:t>
      </w:r>
      <w:proofErr w:type="spellStart"/>
      <w:r w:rsidRPr="007A4423">
        <w:rPr>
          <w:rFonts w:ascii="Courier New" w:hAnsi="Courier New" w:cs="Courier New"/>
          <w:sz w:val="22"/>
          <w:szCs w:val="22"/>
        </w:rPr>
        <w:t>mmap</w:t>
      </w:r>
      <w:proofErr w:type="spellEnd"/>
      <w:r w:rsidRPr="007A4423">
        <w:rPr>
          <w:rFonts w:ascii="Courier New" w:hAnsi="Courier New" w:cs="Courier New"/>
          <w:sz w:val="22"/>
          <w:szCs w:val="22"/>
        </w:rPr>
        <w:t>(void *</w:t>
      </w:r>
      <w:proofErr w:type="spellStart"/>
      <w:r w:rsidRPr="007A4423">
        <w:rPr>
          <w:rFonts w:ascii="Courier New" w:hAnsi="Courier New" w:cs="Courier New"/>
          <w:sz w:val="22"/>
          <w:szCs w:val="22"/>
        </w:rPr>
        <w:t>addr</w:t>
      </w:r>
      <w:proofErr w:type="spellEnd"/>
      <w:r w:rsidRPr="007A4423">
        <w:rPr>
          <w:rFonts w:ascii="Courier New" w:hAnsi="Courier New" w:cs="Courier New"/>
          <w:sz w:val="22"/>
          <w:szCs w:val="22"/>
        </w:rPr>
        <w:t xml:space="preserve">, </w:t>
      </w:r>
      <w:proofErr w:type="spellStart"/>
      <w:r w:rsidRPr="007A4423">
        <w:rPr>
          <w:rFonts w:ascii="Courier New" w:hAnsi="Courier New" w:cs="Courier New"/>
          <w:sz w:val="22"/>
          <w:szCs w:val="22"/>
        </w:rPr>
        <w:t>size_t</w:t>
      </w:r>
      <w:proofErr w:type="spellEnd"/>
      <w:r w:rsidRPr="007A4423">
        <w:rPr>
          <w:rFonts w:ascii="Courier New" w:hAnsi="Courier New" w:cs="Courier New"/>
          <w:sz w:val="22"/>
          <w:szCs w:val="22"/>
        </w:rPr>
        <w:t xml:space="preserve"> </w:t>
      </w:r>
      <w:proofErr w:type="spellStart"/>
      <w:r w:rsidRPr="007A4423">
        <w:rPr>
          <w:rFonts w:ascii="Courier New" w:hAnsi="Courier New" w:cs="Courier New"/>
          <w:sz w:val="22"/>
          <w:szCs w:val="22"/>
        </w:rPr>
        <w:t>len</w:t>
      </w:r>
      <w:proofErr w:type="spellEnd"/>
      <w:r w:rsidRPr="007A4423">
        <w:rPr>
          <w:rFonts w:ascii="Courier New" w:hAnsi="Courier New" w:cs="Courier New"/>
          <w:sz w:val="22"/>
          <w:szCs w:val="22"/>
        </w:rPr>
        <w:t xml:space="preserve">, </w:t>
      </w:r>
      <w:proofErr w:type="spellStart"/>
      <w:r w:rsidRPr="007A4423">
        <w:rPr>
          <w:rFonts w:ascii="Courier New" w:hAnsi="Courier New" w:cs="Courier New"/>
          <w:sz w:val="22"/>
          <w:szCs w:val="22"/>
        </w:rPr>
        <w:t>int</w:t>
      </w:r>
      <w:proofErr w:type="spellEnd"/>
      <w:r w:rsidRPr="007A4423">
        <w:rPr>
          <w:rFonts w:ascii="Courier New" w:hAnsi="Courier New" w:cs="Courier New"/>
          <w:sz w:val="22"/>
          <w:szCs w:val="22"/>
        </w:rPr>
        <w:t xml:space="preserve"> </w:t>
      </w:r>
      <w:proofErr w:type="spellStart"/>
      <w:r w:rsidRPr="007A4423">
        <w:rPr>
          <w:rFonts w:ascii="Courier New" w:hAnsi="Courier New" w:cs="Courier New"/>
          <w:sz w:val="22"/>
          <w:szCs w:val="22"/>
        </w:rPr>
        <w:t>prot</w:t>
      </w:r>
      <w:proofErr w:type="spellEnd"/>
      <w:r w:rsidRPr="007A4423">
        <w:rPr>
          <w:rFonts w:ascii="Courier New" w:hAnsi="Courier New" w:cs="Courier New"/>
          <w:sz w:val="22"/>
          <w:szCs w:val="22"/>
        </w:rPr>
        <w:t xml:space="preserve">, </w:t>
      </w:r>
      <w:proofErr w:type="spellStart"/>
      <w:r w:rsidRPr="007A4423">
        <w:rPr>
          <w:rFonts w:ascii="Courier New" w:hAnsi="Courier New" w:cs="Courier New"/>
          <w:sz w:val="22"/>
          <w:szCs w:val="22"/>
        </w:rPr>
        <w:t>int</w:t>
      </w:r>
      <w:proofErr w:type="spellEnd"/>
      <w:r w:rsidRPr="007A4423">
        <w:rPr>
          <w:rFonts w:ascii="Courier New" w:hAnsi="Courier New" w:cs="Courier New"/>
          <w:sz w:val="22"/>
          <w:szCs w:val="22"/>
        </w:rPr>
        <w:t xml:space="preserve"> flag, </w:t>
      </w:r>
      <w:proofErr w:type="spellStart"/>
      <w:r w:rsidRPr="007A4423">
        <w:rPr>
          <w:rFonts w:ascii="Courier New" w:hAnsi="Courier New" w:cs="Courier New"/>
          <w:sz w:val="22"/>
          <w:szCs w:val="22"/>
        </w:rPr>
        <w:t>int</w:t>
      </w:r>
      <w:proofErr w:type="spellEnd"/>
      <w:r w:rsidRPr="007A4423">
        <w:rPr>
          <w:rFonts w:ascii="Courier New" w:hAnsi="Courier New" w:cs="Courier New"/>
          <w:sz w:val="22"/>
          <w:szCs w:val="22"/>
        </w:rPr>
        <w:t xml:space="preserve"> </w:t>
      </w:r>
      <w:proofErr w:type="spellStart"/>
      <w:r w:rsidRPr="007A4423">
        <w:rPr>
          <w:rFonts w:ascii="Courier New" w:hAnsi="Courier New" w:cs="Courier New"/>
          <w:sz w:val="22"/>
          <w:szCs w:val="22"/>
        </w:rPr>
        <w:t>filedes</w:t>
      </w:r>
      <w:proofErr w:type="spellEnd"/>
      <w:r w:rsidRPr="007A4423">
        <w:rPr>
          <w:rFonts w:ascii="Courier New" w:hAnsi="Courier New" w:cs="Courier New"/>
          <w:sz w:val="22"/>
          <w:szCs w:val="22"/>
        </w:rPr>
        <w:t xml:space="preserve">, </w:t>
      </w:r>
      <w:proofErr w:type="spellStart"/>
      <w:r w:rsidRPr="007A4423">
        <w:rPr>
          <w:rFonts w:ascii="Courier New" w:hAnsi="Courier New" w:cs="Courier New"/>
          <w:sz w:val="22"/>
          <w:szCs w:val="22"/>
        </w:rPr>
        <w:t>off_t</w:t>
      </w:r>
      <w:proofErr w:type="spellEnd"/>
      <w:r w:rsidRPr="007A4423">
        <w:rPr>
          <w:rFonts w:ascii="Courier New" w:hAnsi="Courier New" w:cs="Courier New"/>
          <w:sz w:val="22"/>
          <w:szCs w:val="22"/>
        </w:rPr>
        <w:t xml:space="preserve"> off);</w:t>
      </w:r>
    </w:p>
    <w:p w:rsidR="00634C6D" w:rsidRPr="00C65C8A" w:rsidRDefault="00634C6D" w:rsidP="00634C6D">
      <w:pPr>
        <w:ind w:left="360"/>
        <w:jc w:val="both"/>
        <w:rPr>
          <w:rFonts w:ascii="Book Antiqua" w:hAnsi="Book Antiqua"/>
        </w:rPr>
      </w:pPr>
    </w:p>
    <w:p w:rsidR="00634C6D" w:rsidRPr="007A4423" w:rsidRDefault="00634C6D" w:rsidP="00634C6D">
      <w:pPr>
        <w:ind w:left="360"/>
        <w:jc w:val="both"/>
        <w:rPr>
          <w:rFonts w:ascii="Verdana" w:hAnsi="Verdana"/>
          <w:sz w:val="22"/>
          <w:szCs w:val="22"/>
        </w:rPr>
      </w:pPr>
      <w:r w:rsidRPr="007A4423">
        <w:rPr>
          <w:rFonts w:ascii="Verdana" w:hAnsi="Verdana"/>
          <w:sz w:val="22"/>
          <w:szCs w:val="22"/>
        </w:rPr>
        <w:t>Consider the following program in which two processes will communicate through memory mapping. “</w:t>
      </w:r>
      <w:proofErr w:type="spellStart"/>
      <w:r w:rsidRPr="007A4423">
        <w:rPr>
          <w:rFonts w:ascii="Verdana" w:hAnsi="Verdana"/>
          <w:sz w:val="22"/>
          <w:szCs w:val="22"/>
        </w:rPr>
        <w:t>Write.c</w:t>
      </w:r>
      <w:proofErr w:type="spellEnd"/>
      <w:r w:rsidRPr="007A4423">
        <w:rPr>
          <w:rFonts w:ascii="Verdana" w:hAnsi="Verdana"/>
          <w:sz w:val="22"/>
          <w:szCs w:val="22"/>
        </w:rPr>
        <w:t>” will write the data into some file and “</w:t>
      </w:r>
      <w:proofErr w:type="spellStart"/>
      <w:r w:rsidRPr="007A4423">
        <w:rPr>
          <w:rFonts w:ascii="Verdana" w:hAnsi="Verdana"/>
          <w:sz w:val="22"/>
          <w:szCs w:val="22"/>
        </w:rPr>
        <w:t>read.c</w:t>
      </w:r>
      <w:proofErr w:type="spellEnd"/>
      <w:r w:rsidRPr="007A4423">
        <w:rPr>
          <w:rFonts w:ascii="Verdana" w:hAnsi="Verdana"/>
          <w:sz w:val="22"/>
          <w:szCs w:val="22"/>
        </w:rPr>
        <w:t xml:space="preserve">” will access the data using </w:t>
      </w:r>
      <w:proofErr w:type="spellStart"/>
      <w:r w:rsidRPr="007A4423">
        <w:rPr>
          <w:rFonts w:ascii="Verdana" w:hAnsi="Verdana"/>
          <w:sz w:val="22"/>
          <w:szCs w:val="22"/>
        </w:rPr>
        <w:t>mmap</w:t>
      </w:r>
      <w:proofErr w:type="spellEnd"/>
      <w:r w:rsidRPr="007A4423">
        <w:rPr>
          <w:rFonts w:ascii="Verdana" w:hAnsi="Verdana"/>
          <w:sz w:val="22"/>
          <w:szCs w:val="22"/>
        </w:rPr>
        <w:t>() function.</w:t>
      </w:r>
    </w:p>
    <w:p w:rsidR="00634C6D" w:rsidRPr="007A4423" w:rsidRDefault="00634C6D" w:rsidP="00634C6D">
      <w:pPr>
        <w:jc w:val="both"/>
        <w:rPr>
          <w:rFonts w:ascii="Verdana" w:hAnsi="Verdana" w:cs="Courier New"/>
          <w:b/>
          <w:color w:val="0000FF"/>
          <w:sz w:val="22"/>
          <w:szCs w:val="22"/>
        </w:rPr>
      </w:pPr>
      <w:r w:rsidRPr="007A4423">
        <w:rPr>
          <w:rFonts w:ascii="Verdana" w:hAnsi="Verdana"/>
          <w:sz w:val="22"/>
          <w:szCs w:val="22"/>
        </w:rPr>
        <w:t xml:space="preserve">                                                  </w:t>
      </w:r>
      <w:r w:rsidRPr="007A4423">
        <w:rPr>
          <w:rFonts w:ascii="Verdana" w:hAnsi="Verdana"/>
          <w:sz w:val="22"/>
          <w:szCs w:val="22"/>
        </w:rPr>
        <w:object w:dxaOrig="67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75pt;height:40.5pt" o:ole="">
            <v:imagedata r:id="rId5" o:title=""/>
          </v:shape>
          <o:OLEObject Type="Embed" ProgID="Package" ShapeID="_x0000_i1032" DrawAspect="Content" ObjectID="_1471948018" r:id="rId6"/>
        </w:object>
      </w:r>
      <w:r w:rsidRPr="007A4423">
        <w:rPr>
          <w:rFonts w:ascii="Verdana" w:hAnsi="Verdana"/>
          <w:sz w:val="22"/>
          <w:szCs w:val="22"/>
        </w:rPr>
        <w:t xml:space="preserve">             </w:t>
      </w:r>
      <w:r w:rsidRPr="007A4423">
        <w:rPr>
          <w:rFonts w:ascii="Verdana" w:hAnsi="Verdana" w:cs="Courier New"/>
          <w:b/>
          <w:color w:val="0000FF"/>
          <w:sz w:val="22"/>
          <w:szCs w:val="22"/>
        </w:rPr>
        <w:object w:dxaOrig="616" w:dyaOrig="811">
          <v:shape id="_x0000_i1033" type="#_x0000_t75" style="width:30.75pt;height:40.5pt" o:ole="">
            <v:imagedata r:id="rId7" o:title=""/>
          </v:shape>
          <o:OLEObject Type="Embed" ProgID="Package" ShapeID="_x0000_i1033" DrawAspect="Content" ObjectID="_1471948019" r:id="rId8"/>
        </w:object>
      </w:r>
    </w:p>
    <w:p w:rsidR="00634C6D" w:rsidRDefault="00634C6D" w:rsidP="00634C6D">
      <w:pPr>
        <w:rPr>
          <w:rFonts w:ascii="Book Antiqua" w:hAnsi="Book Antiqua"/>
          <w:b/>
          <w:color w:val="800000"/>
          <w:sz w:val="22"/>
          <w:szCs w:val="22"/>
        </w:rPr>
      </w:pPr>
    </w:p>
    <w:p w:rsidR="00634C6D" w:rsidRDefault="00634C6D" w:rsidP="00634C6D">
      <w:pPr>
        <w:rPr>
          <w:rFonts w:ascii="Book Antiqua" w:hAnsi="Book Antiqua"/>
          <w:b/>
          <w:color w:val="800000"/>
          <w:sz w:val="28"/>
          <w:szCs w:val="22"/>
          <w:u w:val="single"/>
        </w:rPr>
      </w:pPr>
    </w:p>
    <w:p w:rsidR="004D2379" w:rsidRPr="00634C6D" w:rsidRDefault="00634C6D" w:rsidP="00634C6D">
      <w:pPr>
        <w:rPr>
          <w:rFonts w:ascii="Book Antiqua" w:hAnsi="Book Antiqua"/>
          <w:b/>
          <w:color w:val="800000"/>
          <w:sz w:val="28"/>
          <w:szCs w:val="22"/>
          <w:u w:val="single"/>
        </w:rPr>
      </w:pPr>
      <w:r w:rsidRPr="00634C6D">
        <w:rPr>
          <w:rFonts w:ascii="Book Antiqua" w:hAnsi="Book Antiqua"/>
          <w:b/>
          <w:color w:val="800000"/>
          <w:sz w:val="28"/>
          <w:szCs w:val="22"/>
          <w:u w:val="single"/>
        </w:rPr>
        <w:t xml:space="preserve">TCP Socket Programming </w:t>
      </w:r>
    </w:p>
    <w:p w:rsidR="004D2379" w:rsidRDefault="004D2379">
      <w:pPr>
        <w:jc w:val="both"/>
        <w:rPr>
          <w:rFonts w:ascii="Book Antiqua" w:hAnsi="Book Antiqua"/>
          <w:b/>
          <w:color w:val="800000"/>
          <w:sz w:val="22"/>
          <w:szCs w:val="22"/>
        </w:rPr>
      </w:pPr>
      <w:proofErr w:type="spellStart"/>
      <w:r>
        <w:rPr>
          <w:rFonts w:ascii="Book Antiqua" w:hAnsi="Book Antiqua"/>
          <w:b/>
          <w:color w:val="800000"/>
          <w:sz w:val="22"/>
          <w:szCs w:val="22"/>
        </w:rPr>
        <w:t>netstat</w:t>
      </w:r>
      <w:proofErr w:type="spellEnd"/>
      <w:r>
        <w:rPr>
          <w:rFonts w:ascii="Book Antiqua" w:hAnsi="Book Antiqua"/>
          <w:b/>
          <w:color w:val="800000"/>
          <w:sz w:val="22"/>
          <w:szCs w:val="22"/>
        </w:rPr>
        <w:t>:</w:t>
      </w:r>
    </w:p>
    <w:p w:rsidR="004D2379" w:rsidRDefault="004D2379">
      <w:pPr>
        <w:jc w:val="both"/>
        <w:rPr>
          <w:rFonts w:ascii="Book Antiqua" w:hAnsi="Book Antiqua"/>
          <w:sz w:val="22"/>
          <w:szCs w:val="22"/>
        </w:rPr>
      </w:pPr>
      <w:proofErr w:type="spellStart"/>
      <w:r>
        <w:rPr>
          <w:rFonts w:ascii="Book Antiqua" w:hAnsi="Book Antiqua"/>
          <w:sz w:val="22"/>
          <w:szCs w:val="22"/>
        </w:rPr>
        <w:t>netstat</w:t>
      </w:r>
      <w:proofErr w:type="spellEnd"/>
      <w:r>
        <w:rPr>
          <w:rFonts w:ascii="Book Antiqua" w:hAnsi="Book Antiqua"/>
          <w:sz w:val="22"/>
          <w:szCs w:val="22"/>
        </w:rPr>
        <w:t xml:space="preserve"> is used for several purposes. </w:t>
      </w:r>
    </w:p>
    <w:p w:rsidR="004D2379" w:rsidRDefault="004D2379">
      <w:pPr>
        <w:jc w:val="both"/>
        <w:rPr>
          <w:rFonts w:ascii="Book Antiqua" w:hAnsi="Book Antiqua"/>
          <w:sz w:val="22"/>
          <w:szCs w:val="22"/>
        </w:rPr>
      </w:pPr>
      <w:proofErr w:type="spellStart"/>
      <w:r>
        <w:rPr>
          <w:rFonts w:ascii="Book Antiqua" w:hAnsi="Book Antiqua"/>
          <w:sz w:val="22"/>
          <w:szCs w:val="22"/>
        </w:rPr>
        <w:t>netstat</w:t>
      </w:r>
      <w:proofErr w:type="spellEnd"/>
      <w:r>
        <w:rPr>
          <w:rFonts w:ascii="Book Antiqua" w:hAnsi="Book Antiqua"/>
          <w:sz w:val="22"/>
          <w:szCs w:val="22"/>
        </w:rPr>
        <w:t xml:space="preserve"> –</w:t>
      </w:r>
      <w:proofErr w:type="spellStart"/>
      <w:r>
        <w:rPr>
          <w:rFonts w:ascii="Book Antiqua" w:hAnsi="Book Antiqua"/>
          <w:sz w:val="22"/>
          <w:szCs w:val="22"/>
        </w:rPr>
        <w:t>ni</w:t>
      </w:r>
      <w:proofErr w:type="spellEnd"/>
      <w:r>
        <w:rPr>
          <w:rFonts w:ascii="Book Antiqua" w:hAnsi="Book Antiqua"/>
          <w:sz w:val="22"/>
          <w:szCs w:val="22"/>
        </w:rPr>
        <w:t xml:space="preserve">  </w:t>
      </w:r>
    </w:p>
    <w:p w:rsidR="004D2379" w:rsidRDefault="004D2379">
      <w:pPr>
        <w:ind w:firstLine="720"/>
        <w:jc w:val="both"/>
        <w:rPr>
          <w:rFonts w:ascii="Book Antiqua" w:hAnsi="Book Antiqua"/>
          <w:sz w:val="22"/>
          <w:szCs w:val="22"/>
        </w:rPr>
      </w:pPr>
      <w:r>
        <w:rPr>
          <w:rFonts w:ascii="Book Antiqua" w:hAnsi="Book Antiqua"/>
          <w:sz w:val="22"/>
          <w:szCs w:val="22"/>
        </w:rPr>
        <w:t>displays all the interfaces on the system</w:t>
      </w:r>
    </w:p>
    <w:p w:rsidR="004D2379" w:rsidRDefault="004D2379">
      <w:pPr>
        <w:jc w:val="both"/>
        <w:rPr>
          <w:rFonts w:ascii="Book Antiqua" w:hAnsi="Book Antiqua"/>
          <w:sz w:val="22"/>
          <w:szCs w:val="22"/>
        </w:rPr>
      </w:pPr>
      <w:proofErr w:type="spellStart"/>
      <w:r>
        <w:rPr>
          <w:rFonts w:ascii="Book Antiqua" w:hAnsi="Book Antiqua"/>
          <w:sz w:val="22"/>
          <w:szCs w:val="22"/>
        </w:rPr>
        <w:t>netstat</w:t>
      </w:r>
      <w:proofErr w:type="spellEnd"/>
      <w:r>
        <w:rPr>
          <w:rFonts w:ascii="Book Antiqua" w:hAnsi="Book Antiqua"/>
          <w:sz w:val="22"/>
          <w:szCs w:val="22"/>
        </w:rPr>
        <w:t xml:space="preserve"> –r</w:t>
      </w:r>
    </w:p>
    <w:p w:rsidR="004D2379" w:rsidRDefault="004D2379">
      <w:pPr>
        <w:jc w:val="both"/>
        <w:rPr>
          <w:rFonts w:ascii="Book Antiqua" w:hAnsi="Book Antiqua"/>
          <w:sz w:val="22"/>
          <w:szCs w:val="22"/>
        </w:rPr>
      </w:pPr>
      <w:r>
        <w:rPr>
          <w:rFonts w:ascii="Book Antiqua" w:hAnsi="Book Antiqua"/>
          <w:sz w:val="22"/>
          <w:szCs w:val="22"/>
        </w:rPr>
        <w:tab/>
        <w:t>displays routing table on the system</w:t>
      </w:r>
    </w:p>
    <w:p w:rsidR="004D2379" w:rsidRDefault="004D2379">
      <w:pPr>
        <w:jc w:val="both"/>
        <w:rPr>
          <w:rFonts w:ascii="Book Antiqua" w:hAnsi="Book Antiqua"/>
          <w:sz w:val="22"/>
          <w:szCs w:val="22"/>
        </w:rPr>
      </w:pPr>
      <w:proofErr w:type="spellStart"/>
      <w:r>
        <w:rPr>
          <w:rFonts w:ascii="Book Antiqua" w:hAnsi="Book Antiqua"/>
          <w:sz w:val="22"/>
          <w:szCs w:val="22"/>
        </w:rPr>
        <w:t>netstat</w:t>
      </w:r>
      <w:proofErr w:type="spellEnd"/>
      <w:r>
        <w:rPr>
          <w:rFonts w:ascii="Book Antiqua" w:hAnsi="Book Antiqua"/>
          <w:sz w:val="22"/>
          <w:szCs w:val="22"/>
        </w:rPr>
        <w:t xml:space="preserve"> –a</w:t>
      </w:r>
    </w:p>
    <w:p w:rsidR="004D2379" w:rsidRDefault="004D2379">
      <w:pPr>
        <w:jc w:val="both"/>
        <w:rPr>
          <w:rFonts w:ascii="Book Antiqua" w:hAnsi="Book Antiqua"/>
          <w:sz w:val="22"/>
          <w:szCs w:val="22"/>
        </w:rPr>
      </w:pPr>
      <w:r>
        <w:rPr>
          <w:rFonts w:ascii="Book Antiqua" w:hAnsi="Book Antiqua"/>
          <w:sz w:val="22"/>
          <w:szCs w:val="22"/>
        </w:rPr>
        <w:tab/>
        <w:t xml:space="preserve">displays the status of all sockets on the system. t and u can be used to restrict socket display to </w:t>
      </w:r>
      <w:proofErr w:type="spellStart"/>
      <w:r>
        <w:rPr>
          <w:rFonts w:ascii="Book Antiqua" w:hAnsi="Book Antiqua"/>
          <w:sz w:val="22"/>
          <w:szCs w:val="22"/>
        </w:rPr>
        <w:t>tcp</w:t>
      </w:r>
      <w:proofErr w:type="spellEnd"/>
      <w:r>
        <w:rPr>
          <w:rFonts w:ascii="Book Antiqua" w:hAnsi="Book Antiqua"/>
          <w:sz w:val="22"/>
          <w:szCs w:val="22"/>
        </w:rPr>
        <w:t xml:space="preserve"> or </w:t>
      </w:r>
      <w:proofErr w:type="spellStart"/>
      <w:r>
        <w:rPr>
          <w:rFonts w:ascii="Book Antiqua" w:hAnsi="Book Antiqua"/>
          <w:sz w:val="22"/>
          <w:szCs w:val="22"/>
        </w:rPr>
        <w:t>udp</w:t>
      </w:r>
      <w:proofErr w:type="spellEnd"/>
      <w:r>
        <w:rPr>
          <w:rFonts w:ascii="Book Antiqua" w:hAnsi="Book Antiqua"/>
          <w:sz w:val="22"/>
          <w:szCs w:val="22"/>
        </w:rPr>
        <w:t xml:space="preserve"> sockets respectively</w:t>
      </w:r>
    </w:p>
    <w:p w:rsidR="004D2379" w:rsidRDefault="004D2379">
      <w:pPr>
        <w:jc w:val="both"/>
        <w:rPr>
          <w:rFonts w:ascii="Book Antiqua" w:hAnsi="Book Antiqua"/>
          <w:sz w:val="22"/>
          <w:szCs w:val="22"/>
        </w:rPr>
      </w:pPr>
    </w:p>
    <w:p w:rsidR="004D2379" w:rsidRDefault="004D2379">
      <w:pPr>
        <w:jc w:val="both"/>
        <w:rPr>
          <w:rFonts w:ascii="Book Antiqua" w:hAnsi="Book Antiqua"/>
          <w:sz w:val="22"/>
          <w:szCs w:val="22"/>
        </w:rPr>
      </w:pPr>
      <w:r>
        <w:rPr>
          <w:rFonts w:ascii="Book Antiqua" w:hAnsi="Book Antiqua"/>
          <w:sz w:val="22"/>
          <w:szCs w:val="22"/>
        </w:rPr>
        <w:t xml:space="preserve">Look at the following screen shot. We will find the characteristic of all TCP connections in the system. The list shows that protocol name, size of data in send buffer, size of data in receive buffer, local end point address, remote end point address, and the state  of the connection. </w:t>
      </w:r>
    </w:p>
    <w:p w:rsidR="00A252AE" w:rsidRDefault="004D2379">
      <w:pPr>
        <w:pStyle w:val="BodyText"/>
        <w:rPr>
          <w:rFonts w:ascii="Comic Sans MS" w:hAnsi="Comic Sans MS"/>
          <w:sz w:val="54"/>
        </w:rPr>
      </w:pPr>
      <w:r>
        <w:rPr>
          <w:rFonts w:ascii="Book Antiqua" w:hAnsi="Book Antiqua"/>
          <w:sz w:val="22"/>
          <w:szCs w:val="22"/>
        </w:rPr>
        <w:lastRenderedPageBreak/>
        <w:pict>
          <v:shape id="_x0000_i1025" type="#_x0000_t75" style="width:342pt;height:345.75pt" filled="t">
            <v:fill color2="black"/>
            <v:imagedata r:id="rId9" o:title="" croptop="2290f" cropbottom="13613f" cropright="23936f"/>
          </v:shape>
        </w:pict>
      </w:r>
      <w:r>
        <w:rPr>
          <w:rFonts w:ascii="Comic Sans MS" w:hAnsi="Comic Sans MS"/>
          <w:sz w:val="54"/>
        </w:rPr>
        <w:t xml:space="preserve"> </w:t>
      </w:r>
    </w:p>
    <w:p w:rsidR="004D2379" w:rsidRDefault="004D2379">
      <w:pPr>
        <w:pStyle w:val="BodyText"/>
        <w:rPr>
          <w:rFonts w:ascii="Comic Sans MS" w:hAnsi="Comic Sans MS"/>
          <w:sz w:val="54"/>
        </w:rPr>
      </w:pPr>
      <w:r>
        <w:rPr>
          <w:rFonts w:ascii="Comic Sans MS" w:hAnsi="Comic Sans MS"/>
          <w:sz w:val="54"/>
        </w:rPr>
        <w:t>Q?</w:t>
      </w:r>
    </w:p>
    <w:p w:rsidR="004D2379" w:rsidRDefault="004D2379">
      <w:pPr>
        <w:numPr>
          <w:ilvl w:val="0"/>
          <w:numId w:val="3"/>
        </w:numPr>
        <w:jc w:val="both"/>
        <w:rPr>
          <w:rFonts w:ascii="Book Antiqua" w:hAnsi="Book Antiqua"/>
          <w:sz w:val="22"/>
          <w:szCs w:val="22"/>
        </w:rPr>
      </w:pPr>
      <w:r>
        <w:rPr>
          <w:rFonts w:ascii="Book Antiqua" w:hAnsi="Book Antiqua"/>
          <w:sz w:val="22"/>
          <w:szCs w:val="22"/>
        </w:rPr>
        <w:t xml:space="preserve">By looking at the out put of </w:t>
      </w:r>
      <w:proofErr w:type="spellStart"/>
      <w:r>
        <w:rPr>
          <w:rFonts w:ascii="Book Antiqua" w:hAnsi="Book Antiqua"/>
          <w:sz w:val="22"/>
          <w:szCs w:val="22"/>
        </w:rPr>
        <w:t>netstat</w:t>
      </w:r>
      <w:proofErr w:type="spellEnd"/>
      <w:r>
        <w:rPr>
          <w:rFonts w:ascii="Book Antiqua" w:hAnsi="Book Antiqua"/>
          <w:sz w:val="22"/>
          <w:szCs w:val="22"/>
        </w:rPr>
        <w:t>, can you find out how many TCP connections are present in the system? Is it possible that number of connections can be less than the number of entries displayed?</w:t>
      </w:r>
    </w:p>
    <w:p w:rsidR="004D2379" w:rsidRDefault="004D2379">
      <w:pPr>
        <w:ind w:left="360"/>
        <w:jc w:val="both"/>
        <w:rPr>
          <w:rFonts w:ascii="Book Antiqua" w:hAnsi="Book Antiqua"/>
          <w:sz w:val="22"/>
          <w:szCs w:val="22"/>
        </w:rPr>
      </w:pPr>
    </w:p>
    <w:p w:rsidR="004D2379" w:rsidRDefault="004D2379">
      <w:pPr>
        <w:jc w:val="both"/>
        <w:rPr>
          <w:rFonts w:ascii="Book Antiqua" w:hAnsi="Book Antiqua"/>
          <w:b/>
          <w:szCs w:val="22"/>
        </w:rPr>
      </w:pPr>
      <w:r>
        <w:rPr>
          <w:rFonts w:ascii="Book Antiqua" w:hAnsi="Book Antiqua"/>
          <w:b/>
          <w:szCs w:val="22"/>
        </w:rPr>
        <w:t>Determining host byte order:</w:t>
      </w:r>
    </w:p>
    <w:p w:rsidR="004D2379" w:rsidRDefault="004D2379">
      <w:pPr>
        <w:jc w:val="both"/>
        <w:rPr>
          <w:rFonts w:ascii="Book Antiqua" w:hAnsi="Book Antiqua"/>
          <w:sz w:val="22"/>
          <w:szCs w:val="22"/>
        </w:rPr>
      </w:pPr>
      <w:r>
        <w:rPr>
          <w:rFonts w:ascii="Book Antiqua" w:hAnsi="Book Antiqua"/>
          <w:sz w:val="22"/>
          <w:szCs w:val="22"/>
        </w:rPr>
        <w:t xml:space="preserve">Consider a 16-bit integer that is made up of 2 bytes. There are two ways to store the two bytes in memory: with the low-order byte at the starting address, known as </w:t>
      </w:r>
      <w:r>
        <w:rPr>
          <w:rStyle w:val="docemphasis"/>
          <w:rFonts w:ascii="Book Antiqua" w:hAnsi="Book Antiqua"/>
          <w:sz w:val="22"/>
          <w:szCs w:val="22"/>
        </w:rPr>
        <w:t>little-endian</w:t>
      </w:r>
      <w:r>
        <w:rPr>
          <w:rFonts w:ascii="Book Antiqua" w:hAnsi="Book Antiqua"/>
          <w:sz w:val="22"/>
          <w:szCs w:val="22"/>
        </w:rPr>
        <w:t xml:space="preserve"> byte order, or with the high-order byte at the starting address, known as </w:t>
      </w:r>
      <w:r>
        <w:rPr>
          <w:rStyle w:val="docemphasis"/>
          <w:rFonts w:ascii="Book Antiqua" w:hAnsi="Book Antiqua"/>
          <w:sz w:val="22"/>
          <w:szCs w:val="22"/>
        </w:rPr>
        <w:t>big-endian</w:t>
      </w:r>
      <w:r>
        <w:rPr>
          <w:rFonts w:ascii="Book Antiqua" w:hAnsi="Book Antiqua"/>
          <w:sz w:val="22"/>
          <w:szCs w:val="22"/>
        </w:rPr>
        <w:t xml:space="preserve"> byte order.  See the following figure where a 4 byte integer is stored in two different ways.</w:t>
      </w:r>
    </w:p>
    <w:p w:rsidR="004D2379" w:rsidRDefault="004D2379">
      <w:pPr>
        <w:jc w:val="both"/>
        <w:rPr>
          <w:rFonts w:ascii="Book Antiqua" w:hAnsi="Book Antiqua"/>
          <w:sz w:val="22"/>
          <w:szCs w:val="22"/>
        </w:rPr>
      </w:pPr>
    </w:p>
    <w:p w:rsidR="004D2379" w:rsidRDefault="004D2379">
      <w:pPr>
        <w:jc w:val="both"/>
      </w:pPr>
      <w:r>
        <w:rPr>
          <w:rFonts w:ascii="Book Antiqua" w:hAnsi="Book Antiqua"/>
          <w:sz w:val="22"/>
          <w:szCs w:val="22"/>
        </w:rPr>
        <w:pict>
          <v:shape id="_x0000_i1026" type="#_x0000_t75" style="width:6in;height:108.75pt" filled="t">
            <v:fill color2="black"/>
            <v:imagedata r:id="rId10" o:title="" cropbottom="36395f"/>
          </v:shape>
        </w:pict>
      </w:r>
    </w:p>
    <w:p w:rsidR="004D2379" w:rsidRDefault="004D2379">
      <w:pPr>
        <w:jc w:val="both"/>
        <w:rPr>
          <w:rFonts w:ascii="Book Antiqua" w:hAnsi="Book Antiqua"/>
          <w:sz w:val="22"/>
          <w:szCs w:val="22"/>
        </w:rPr>
      </w:pPr>
      <w:r>
        <w:rPr>
          <w:rFonts w:ascii="Book Antiqua" w:hAnsi="Book Antiqua"/>
          <w:sz w:val="22"/>
          <w:szCs w:val="22"/>
        </w:rPr>
        <w:lastRenderedPageBreak/>
        <w:pict>
          <v:shape id="_x0000_i1027" type="#_x0000_t75" style="width:433.5pt;height:108pt" filled="t">
            <v:fill color2="black"/>
            <v:imagedata r:id="rId10" o:title="" croptop="36592f"/>
          </v:shape>
        </w:pict>
      </w:r>
    </w:p>
    <w:p w:rsidR="004D2379" w:rsidRDefault="004D2379">
      <w:pPr>
        <w:rPr>
          <w:rFonts w:ascii="Book Antiqua" w:hAnsi="Book Antiqua"/>
          <w:sz w:val="22"/>
          <w:szCs w:val="22"/>
        </w:rPr>
      </w:pPr>
      <w:r>
        <w:rPr>
          <w:rFonts w:ascii="Book Antiqua" w:hAnsi="Book Antiqua"/>
          <w:sz w:val="22"/>
          <w:szCs w:val="22"/>
        </w:rPr>
        <w:t xml:space="preserve">While transmitting piece of number data such as integers, it is important to have standard byte ordering. The sockets </w:t>
      </w:r>
      <w:proofErr w:type="spellStart"/>
      <w:r>
        <w:rPr>
          <w:rFonts w:ascii="Book Antiqua" w:hAnsi="Book Antiqua"/>
          <w:sz w:val="22"/>
          <w:szCs w:val="22"/>
        </w:rPr>
        <w:t>api</w:t>
      </w:r>
      <w:proofErr w:type="spellEnd"/>
      <w:r>
        <w:rPr>
          <w:rFonts w:ascii="Book Antiqua" w:hAnsi="Book Antiqua"/>
          <w:sz w:val="22"/>
          <w:szCs w:val="22"/>
        </w:rPr>
        <w:t xml:space="preserve"> follow big-endian style of storing. The following illustrates how one can find the way in which the local system is storing the numbers.</w:t>
      </w:r>
    </w:p>
    <w:p w:rsidR="004D2379" w:rsidRDefault="004D2379">
      <w:pPr>
        <w:rPr>
          <w:rFonts w:ascii="Book Antiqua" w:hAnsi="Book Antiqua"/>
          <w:sz w:val="22"/>
          <w:szCs w:val="22"/>
        </w:rPr>
      </w:pPr>
    </w:p>
    <w:p w:rsidR="004D2379" w:rsidRDefault="004D2379">
      <w:pPr>
        <w:rPr>
          <w:rFonts w:ascii="Book Antiqua" w:hAnsi="Book Antiqua"/>
          <w:sz w:val="22"/>
          <w:szCs w:val="22"/>
        </w:rPr>
      </w:pPr>
      <w:r>
        <w:rPr>
          <w:rFonts w:ascii="Book Antiqua" w:hAnsi="Book Antiqua"/>
          <w:sz w:val="22"/>
          <w:szCs w:val="22"/>
        </w:rPr>
        <w:t>/*</w:t>
      </w:r>
      <w:proofErr w:type="spellStart"/>
      <w:r>
        <w:rPr>
          <w:rFonts w:ascii="Book Antiqua" w:hAnsi="Book Antiqua"/>
          <w:sz w:val="22"/>
          <w:szCs w:val="22"/>
        </w:rPr>
        <w:t>byteorder.c</w:t>
      </w:r>
      <w:proofErr w:type="spellEnd"/>
      <w:r>
        <w:rPr>
          <w:rFonts w:ascii="Book Antiqua" w:hAnsi="Book Antiqua"/>
          <w:sz w:val="22"/>
          <w:szCs w:val="22"/>
        </w:rPr>
        <w:t>*/</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mic Sans MS" w:hAnsi="Comic Sans MS"/>
          <w:sz w:val="54"/>
        </w:rPr>
      </w:pPr>
      <w:r>
        <w:rPr>
          <w:rFonts w:ascii="Courier New" w:eastAsia="Times New Roman" w:hAnsi="Courier New" w:cs="Courier New"/>
          <w:sz w:val="18"/>
          <w:szCs w:val="18"/>
        </w:rPr>
        <w:t xml:space="preserve">             </w:t>
      </w:r>
      <w:r>
        <w:object w:dxaOrig="1140" w:dyaOrig="810">
          <v:shape id="_x0000_i1028" type="#_x0000_t75" style="width:57pt;height:40.5pt" o:ole="" filled="t">
            <v:fill color2="black"/>
            <v:imagedata r:id="rId11" o:title=""/>
          </v:shape>
          <o:OLEObject Type="Embed" ProgID="Package" ShapeID="_x0000_i1028" DrawAspect="Content" ObjectID="_1471948020" r:id="rId12"/>
        </w:object>
      </w:r>
    </w:p>
    <w:p w:rsidR="004D2379" w:rsidRDefault="004D2379">
      <w:pPr>
        <w:pStyle w:val="BodyText"/>
        <w:rPr>
          <w:rFonts w:ascii="Comic Sans MS" w:hAnsi="Comic Sans MS"/>
          <w:sz w:val="54"/>
        </w:rPr>
      </w:pPr>
      <w:r>
        <w:rPr>
          <w:rFonts w:ascii="Comic Sans MS" w:hAnsi="Comic Sans MS"/>
          <w:sz w:val="54"/>
        </w:rPr>
        <w:t>Q?</w:t>
      </w:r>
    </w:p>
    <w:p w:rsidR="004D2379" w:rsidRDefault="004D2379">
      <w:pPr>
        <w:widowControl/>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Book Antiqua" w:eastAsia="Times New Roman" w:hAnsi="Book Antiqua" w:cs="Courier New"/>
          <w:sz w:val="22"/>
          <w:szCs w:val="22"/>
        </w:rPr>
      </w:pPr>
      <w:r>
        <w:rPr>
          <w:rFonts w:ascii="Book Antiqua" w:eastAsia="Times New Roman" w:hAnsi="Book Antiqua" w:cs="Courier New"/>
          <w:sz w:val="22"/>
          <w:szCs w:val="22"/>
        </w:rPr>
        <w:t>Find out the byte order used in your system?</w:t>
      </w:r>
    </w:p>
    <w:p w:rsidR="004D2379" w:rsidRDefault="004D2379">
      <w:pPr>
        <w:widowControl/>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Book Antiqua" w:eastAsia="Times New Roman" w:hAnsi="Book Antiqua" w:cs="Courier New"/>
          <w:sz w:val="22"/>
          <w:szCs w:val="22"/>
        </w:rPr>
      </w:pPr>
      <w:r>
        <w:rPr>
          <w:rFonts w:ascii="Book Antiqua" w:eastAsia="Times New Roman" w:hAnsi="Book Antiqua" w:cs="Courier New"/>
          <w:sz w:val="22"/>
          <w:szCs w:val="22"/>
        </w:rPr>
        <w:t>Write a function</w:t>
      </w:r>
      <w:r>
        <w:rPr>
          <w:rFonts w:ascii="Courier New" w:eastAsia="Times New Roman" w:hAnsi="Courier New" w:cs="Courier New"/>
          <w:sz w:val="22"/>
          <w:szCs w:val="22"/>
        </w:rPr>
        <w:t xml:space="preserve"> </w:t>
      </w:r>
      <w:proofErr w:type="spellStart"/>
      <w:r>
        <w:rPr>
          <w:rFonts w:ascii="Courier New" w:eastAsia="Times New Roman" w:hAnsi="Courier New" w:cs="Courier New"/>
          <w:sz w:val="22"/>
          <w:szCs w:val="22"/>
        </w:rPr>
        <w:t>int</w:t>
      </w:r>
      <w:proofErr w:type="spellEnd"/>
      <w:r>
        <w:rPr>
          <w:rFonts w:ascii="Courier New" w:eastAsia="Times New Roman" w:hAnsi="Courier New" w:cs="Courier New"/>
          <w:sz w:val="22"/>
          <w:szCs w:val="22"/>
        </w:rPr>
        <w:t xml:space="preserve"> </w:t>
      </w:r>
      <w:proofErr w:type="spellStart"/>
      <w:r>
        <w:rPr>
          <w:rFonts w:ascii="Courier New" w:eastAsia="Times New Roman" w:hAnsi="Courier New" w:cs="Courier New"/>
          <w:sz w:val="22"/>
          <w:szCs w:val="22"/>
        </w:rPr>
        <w:t>ltob</w:t>
      </w:r>
      <w:proofErr w:type="spellEnd"/>
      <w:r>
        <w:rPr>
          <w:rFonts w:ascii="Courier New" w:eastAsia="Times New Roman" w:hAnsi="Courier New" w:cs="Courier New"/>
          <w:sz w:val="22"/>
          <w:szCs w:val="22"/>
        </w:rPr>
        <w:t>(</w:t>
      </w:r>
      <w:proofErr w:type="spellStart"/>
      <w:r>
        <w:rPr>
          <w:rFonts w:ascii="Courier New" w:eastAsia="Times New Roman" w:hAnsi="Courier New" w:cs="Courier New"/>
          <w:sz w:val="22"/>
          <w:szCs w:val="22"/>
        </w:rPr>
        <w:t>int</w:t>
      </w:r>
      <w:proofErr w:type="spellEnd"/>
      <w:r>
        <w:rPr>
          <w:rFonts w:ascii="Courier New" w:eastAsia="Times New Roman" w:hAnsi="Courier New" w:cs="Courier New"/>
          <w:sz w:val="22"/>
          <w:szCs w:val="22"/>
        </w:rPr>
        <w:t xml:space="preserve"> n)</w:t>
      </w:r>
      <w:r>
        <w:rPr>
          <w:rFonts w:ascii="Book Antiqua" w:eastAsia="Times New Roman" w:hAnsi="Book Antiqua" w:cs="Courier New"/>
          <w:sz w:val="22"/>
          <w:szCs w:val="22"/>
        </w:rPr>
        <w:t xml:space="preserve"> which takes little-endian integer and converts to big-endian style?</w:t>
      </w:r>
    </w:p>
    <w:p w:rsidR="004D2379" w:rsidRDefault="004D2379">
      <w:pPr>
        <w:widowControl/>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Book Antiqua" w:eastAsia="Times New Roman" w:hAnsi="Book Antiqua" w:cs="Courier New"/>
          <w:sz w:val="22"/>
          <w:szCs w:val="22"/>
        </w:rPr>
      </w:pPr>
      <w:r>
        <w:rPr>
          <w:rFonts w:ascii="Book Antiqua" w:eastAsia="Times New Roman" w:hAnsi="Book Antiqua" w:cs="Courier New"/>
          <w:sz w:val="22"/>
          <w:szCs w:val="22"/>
        </w:rPr>
        <w:t>Write a function</w:t>
      </w:r>
      <w:r>
        <w:rPr>
          <w:rFonts w:ascii="Courier New" w:eastAsia="Times New Roman" w:hAnsi="Courier New" w:cs="Courier New"/>
          <w:sz w:val="22"/>
          <w:szCs w:val="22"/>
        </w:rPr>
        <w:t xml:space="preserve"> </w:t>
      </w:r>
      <w:proofErr w:type="spellStart"/>
      <w:r>
        <w:rPr>
          <w:rFonts w:ascii="Courier New" w:eastAsia="Times New Roman" w:hAnsi="Courier New" w:cs="Courier New"/>
          <w:sz w:val="22"/>
          <w:szCs w:val="22"/>
        </w:rPr>
        <w:t>int</w:t>
      </w:r>
      <w:proofErr w:type="spellEnd"/>
      <w:r>
        <w:rPr>
          <w:rFonts w:ascii="Courier New" w:eastAsia="Times New Roman" w:hAnsi="Courier New" w:cs="Courier New"/>
          <w:sz w:val="22"/>
          <w:szCs w:val="22"/>
        </w:rPr>
        <w:t xml:space="preserve"> </w:t>
      </w:r>
      <w:proofErr w:type="spellStart"/>
      <w:r>
        <w:rPr>
          <w:rFonts w:ascii="Courier New" w:eastAsia="Times New Roman" w:hAnsi="Courier New" w:cs="Courier New"/>
          <w:sz w:val="22"/>
          <w:szCs w:val="22"/>
        </w:rPr>
        <w:t>btol</w:t>
      </w:r>
      <w:proofErr w:type="spellEnd"/>
      <w:r>
        <w:rPr>
          <w:rFonts w:ascii="Courier New" w:eastAsia="Times New Roman" w:hAnsi="Courier New" w:cs="Courier New"/>
          <w:sz w:val="22"/>
          <w:szCs w:val="22"/>
        </w:rPr>
        <w:t>(</w:t>
      </w:r>
      <w:proofErr w:type="spellStart"/>
      <w:r>
        <w:rPr>
          <w:rFonts w:ascii="Courier New" w:eastAsia="Times New Roman" w:hAnsi="Courier New" w:cs="Courier New"/>
          <w:sz w:val="22"/>
          <w:szCs w:val="22"/>
        </w:rPr>
        <w:t>int</w:t>
      </w:r>
      <w:proofErr w:type="spellEnd"/>
      <w:r>
        <w:rPr>
          <w:rFonts w:ascii="Courier New" w:eastAsia="Times New Roman" w:hAnsi="Courier New" w:cs="Courier New"/>
          <w:sz w:val="22"/>
          <w:szCs w:val="22"/>
        </w:rPr>
        <w:t xml:space="preserve"> n)</w:t>
      </w:r>
      <w:r>
        <w:rPr>
          <w:rFonts w:ascii="Book Antiqua" w:eastAsia="Times New Roman" w:hAnsi="Book Antiqua" w:cs="Courier New"/>
          <w:sz w:val="22"/>
          <w:szCs w:val="22"/>
        </w:rPr>
        <w:t xml:space="preserve"> which takes big-endian integer and converts to little-endian style?</w:t>
      </w:r>
    </w:p>
    <w:p w:rsidR="004D2379" w:rsidRDefault="004D2379">
      <w:pPr>
        <w:widowControl/>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Book Antiqua" w:eastAsia="Times New Roman" w:hAnsi="Book Antiqua" w:cs="Courier New"/>
          <w:sz w:val="22"/>
          <w:szCs w:val="22"/>
        </w:rPr>
      </w:pPr>
      <w:r>
        <w:rPr>
          <w:rFonts w:ascii="Book Antiqua" w:eastAsia="Times New Roman" w:hAnsi="Book Antiqua" w:cs="Courier New"/>
          <w:sz w:val="22"/>
          <w:szCs w:val="22"/>
        </w:rPr>
        <w:t>Explore the following set of functions. They are used to convert host byte order to network byte order and vice versa without actually knowing what the host byte order is. They are very much useful in network programming for they help in portability of the programs.</w:t>
      </w:r>
    </w:p>
    <w:p w:rsidR="004D2379" w:rsidRPr="00A252AE" w:rsidRDefault="004D2379">
      <w:pPr>
        <w:widowControl/>
        <w:numPr>
          <w:ilvl w:val="1"/>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Book Antiqua" w:eastAsia="Times New Roman" w:hAnsi="Book Antiqua" w:cs="Courier New"/>
          <w:sz w:val="22"/>
          <w:szCs w:val="22"/>
          <w:lang w:val="nb-NO"/>
        </w:rPr>
      </w:pPr>
      <w:r w:rsidRPr="00A252AE">
        <w:rPr>
          <w:rFonts w:ascii="Book Antiqua" w:eastAsia="Times New Roman" w:hAnsi="Book Antiqua" w:cs="Courier New"/>
          <w:sz w:val="22"/>
          <w:szCs w:val="22"/>
          <w:lang w:val="nb-NO"/>
        </w:rPr>
        <w:t>ntohs()</w:t>
      </w:r>
      <w:r w:rsidRPr="00A252AE">
        <w:rPr>
          <w:rFonts w:ascii="Book Antiqua" w:eastAsia="Times New Roman" w:hAnsi="Book Antiqua" w:cs="Courier New"/>
          <w:sz w:val="22"/>
          <w:szCs w:val="22"/>
          <w:lang w:val="nb-NO"/>
        </w:rPr>
        <w:tab/>
      </w:r>
      <w:r w:rsidRPr="00A252AE">
        <w:rPr>
          <w:rFonts w:ascii="Book Antiqua" w:eastAsia="Times New Roman" w:hAnsi="Book Antiqua" w:cs="Courier New"/>
          <w:sz w:val="22"/>
          <w:szCs w:val="22"/>
          <w:lang w:val="nb-NO"/>
        </w:rPr>
        <w:tab/>
        <w:t>b. htons()</w:t>
      </w:r>
      <w:r w:rsidRPr="00A252AE">
        <w:rPr>
          <w:rFonts w:ascii="Book Antiqua" w:eastAsia="Times New Roman" w:hAnsi="Book Antiqua" w:cs="Courier New"/>
          <w:sz w:val="22"/>
          <w:szCs w:val="22"/>
          <w:lang w:val="nb-NO"/>
        </w:rPr>
        <w:tab/>
      </w:r>
      <w:r w:rsidRPr="00A252AE">
        <w:rPr>
          <w:rFonts w:ascii="Book Antiqua" w:eastAsia="Times New Roman" w:hAnsi="Book Antiqua" w:cs="Courier New"/>
          <w:sz w:val="22"/>
          <w:szCs w:val="22"/>
          <w:lang w:val="nb-NO"/>
        </w:rPr>
        <w:tab/>
        <w:t>//for  2 byte integers</w:t>
      </w:r>
    </w:p>
    <w:p w:rsidR="004D2379" w:rsidRPr="00A252AE" w:rsidRDefault="004D2379">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ind w:left="1080"/>
        <w:rPr>
          <w:rFonts w:ascii="Book Antiqua" w:eastAsia="Times New Roman" w:hAnsi="Book Antiqua" w:cs="Courier New"/>
          <w:sz w:val="22"/>
          <w:szCs w:val="22"/>
          <w:lang w:val="nb-NO"/>
        </w:rPr>
      </w:pPr>
      <w:r w:rsidRPr="00A252AE">
        <w:rPr>
          <w:rFonts w:ascii="Book Antiqua" w:eastAsia="Times New Roman" w:hAnsi="Book Antiqua" w:cs="Courier New"/>
          <w:sz w:val="22"/>
          <w:szCs w:val="22"/>
          <w:lang w:val="nb-NO"/>
        </w:rPr>
        <w:t xml:space="preserve">c. </w:t>
      </w:r>
      <w:r w:rsidRPr="00A252AE">
        <w:rPr>
          <w:rFonts w:ascii="Book Antiqua" w:eastAsia="Times New Roman" w:hAnsi="Book Antiqua" w:cs="Courier New"/>
          <w:sz w:val="22"/>
          <w:szCs w:val="22"/>
          <w:lang w:val="nb-NO"/>
        </w:rPr>
        <w:tab/>
        <w:t>ntohl()</w:t>
      </w:r>
      <w:r w:rsidRPr="00A252AE">
        <w:rPr>
          <w:rFonts w:ascii="Book Antiqua" w:eastAsia="Times New Roman" w:hAnsi="Book Antiqua" w:cs="Courier New"/>
          <w:sz w:val="22"/>
          <w:szCs w:val="22"/>
          <w:lang w:val="nb-NO"/>
        </w:rPr>
        <w:tab/>
      </w:r>
      <w:r w:rsidRPr="00A252AE">
        <w:rPr>
          <w:rFonts w:ascii="Book Antiqua" w:eastAsia="Times New Roman" w:hAnsi="Book Antiqua" w:cs="Courier New"/>
          <w:sz w:val="22"/>
          <w:szCs w:val="22"/>
          <w:lang w:val="nb-NO"/>
        </w:rPr>
        <w:tab/>
        <w:t>d. htonl()</w:t>
      </w:r>
      <w:r w:rsidRPr="00A252AE">
        <w:rPr>
          <w:rFonts w:ascii="Book Antiqua" w:eastAsia="Times New Roman" w:hAnsi="Book Antiqua" w:cs="Courier New"/>
          <w:sz w:val="22"/>
          <w:szCs w:val="22"/>
          <w:lang w:val="nb-NO"/>
        </w:rPr>
        <w:tab/>
      </w:r>
      <w:r w:rsidRPr="00A252AE">
        <w:rPr>
          <w:rFonts w:ascii="Book Antiqua" w:eastAsia="Times New Roman" w:hAnsi="Book Antiqua" w:cs="Courier New"/>
          <w:sz w:val="22"/>
          <w:szCs w:val="22"/>
          <w:lang w:val="nb-NO"/>
        </w:rPr>
        <w:tab/>
        <w:t>//for  4 byte integers</w:t>
      </w:r>
    </w:p>
    <w:p w:rsidR="004D2379" w:rsidRPr="00A252AE"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lang w:val="nb-NO"/>
        </w:rPr>
      </w:pPr>
    </w:p>
    <w:p w:rsidR="004D2379" w:rsidRDefault="004D2379">
      <w:pPr>
        <w:pStyle w:val="NormalWeb"/>
        <w:spacing w:before="0" w:after="0"/>
        <w:jc w:val="both"/>
        <w:rPr>
          <w:rFonts w:ascii="Book Antiqua" w:hAnsi="Book Antiqua"/>
          <w:b/>
          <w:sz w:val="22"/>
          <w:szCs w:val="22"/>
        </w:rPr>
      </w:pPr>
    </w:p>
    <w:p w:rsidR="004D2379" w:rsidRDefault="004D2379">
      <w:pPr>
        <w:pStyle w:val="NormalWeb"/>
        <w:spacing w:before="0" w:after="0"/>
        <w:jc w:val="both"/>
        <w:rPr>
          <w:rFonts w:ascii="Book Antiqua" w:hAnsi="Book Antiqua"/>
          <w:b/>
          <w:sz w:val="22"/>
          <w:szCs w:val="22"/>
        </w:rPr>
      </w:pPr>
      <w:proofErr w:type="spellStart"/>
      <w:r>
        <w:rPr>
          <w:rFonts w:ascii="Book Antiqua" w:hAnsi="Book Antiqua"/>
          <w:b/>
          <w:sz w:val="22"/>
          <w:szCs w:val="22"/>
        </w:rPr>
        <w:t>inet_aton</w:t>
      </w:r>
      <w:proofErr w:type="spellEnd"/>
      <w:r>
        <w:rPr>
          <w:rFonts w:ascii="Book Antiqua" w:hAnsi="Book Antiqua"/>
          <w:b/>
          <w:sz w:val="22"/>
          <w:szCs w:val="22"/>
        </w:rPr>
        <w:t xml:space="preserve">, </w:t>
      </w:r>
      <w:proofErr w:type="spellStart"/>
      <w:r>
        <w:rPr>
          <w:rFonts w:ascii="Book Antiqua" w:hAnsi="Book Antiqua"/>
          <w:b/>
          <w:sz w:val="22"/>
          <w:szCs w:val="22"/>
        </w:rPr>
        <w:t>inet_addr</w:t>
      </w:r>
      <w:proofErr w:type="spellEnd"/>
      <w:r>
        <w:rPr>
          <w:rFonts w:ascii="Book Antiqua" w:hAnsi="Book Antiqua"/>
          <w:b/>
          <w:sz w:val="22"/>
          <w:szCs w:val="22"/>
        </w:rPr>
        <w:t xml:space="preserve">, </w:t>
      </w:r>
      <w:proofErr w:type="spellStart"/>
      <w:r>
        <w:rPr>
          <w:rFonts w:ascii="Book Antiqua" w:hAnsi="Book Antiqua"/>
          <w:b/>
          <w:sz w:val="22"/>
          <w:szCs w:val="22"/>
        </w:rPr>
        <w:t>inet_ntoa</w:t>
      </w:r>
      <w:proofErr w:type="spellEnd"/>
      <w:r>
        <w:rPr>
          <w:rFonts w:ascii="Book Antiqua" w:hAnsi="Book Antiqua"/>
          <w:b/>
          <w:sz w:val="22"/>
          <w:szCs w:val="22"/>
        </w:rPr>
        <w:t xml:space="preserve"> Functions:-</w:t>
      </w:r>
    </w:p>
    <w:p w:rsidR="004D2379" w:rsidRDefault="004D2379">
      <w:pPr>
        <w:pStyle w:val="NormalWeb"/>
        <w:spacing w:before="0" w:after="0"/>
        <w:jc w:val="both"/>
        <w:rPr>
          <w:rFonts w:ascii="Book Antiqua" w:hAnsi="Book Antiqua"/>
          <w:sz w:val="22"/>
          <w:szCs w:val="22"/>
        </w:rPr>
      </w:pPr>
      <w:r>
        <w:rPr>
          <w:rFonts w:ascii="Book Antiqua" w:hAnsi="Book Antiqua"/>
          <w:sz w:val="22"/>
          <w:szCs w:val="22"/>
        </w:rPr>
        <w:t>These functions convert an IPV4 address from a dotted-decimal string (</w:t>
      </w:r>
      <w:proofErr w:type="spellStart"/>
      <w:r>
        <w:rPr>
          <w:rFonts w:ascii="Book Antiqua" w:hAnsi="Book Antiqua"/>
          <w:sz w:val="22"/>
          <w:szCs w:val="22"/>
        </w:rPr>
        <w:t>eg</w:t>
      </w:r>
      <w:proofErr w:type="spellEnd"/>
      <w:r>
        <w:rPr>
          <w:rFonts w:ascii="Book Antiqua" w:hAnsi="Book Antiqua"/>
          <w:sz w:val="22"/>
          <w:szCs w:val="22"/>
        </w:rPr>
        <w:t>. 172.24.2.4) to its 32 bit network byte ordered binary value.</w:t>
      </w:r>
    </w:p>
    <w:p w:rsidR="004D2379" w:rsidRDefault="004D2379">
      <w:pPr>
        <w:pStyle w:val="NormalWeb"/>
        <w:spacing w:before="0" w:after="0"/>
        <w:jc w:val="both"/>
        <w:rPr>
          <w:rFonts w:ascii="Book Antiqua" w:hAnsi="Book Antiqua"/>
          <w:sz w:val="22"/>
          <w:szCs w:val="22"/>
        </w:rPr>
      </w:pPr>
      <w:r>
        <w:rPr>
          <w:rFonts w:ascii="Book Antiqua" w:hAnsi="Book Antiqua"/>
          <w:sz w:val="22"/>
          <w:szCs w:val="22"/>
        </w:rPr>
        <w:tab/>
        <w:t>#include &lt;</w:t>
      </w:r>
      <w:proofErr w:type="spellStart"/>
      <w:r>
        <w:rPr>
          <w:rFonts w:ascii="Book Antiqua" w:hAnsi="Book Antiqua"/>
          <w:sz w:val="22"/>
          <w:szCs w:val="22"/>
        </w:rPr>
        <w:t>arpa</w:t>
      </w:r>
      <w:proofErr w:type="spellEnd"/>
      <w:r>
        <w:rPr>
          <w:rFonts w:ascii="Book Antiqua" w:hAnsi="Book Antiqua"/>
          <w:sz w:val="22"/>
          <w:szCs w:val="22"/>
        </w:rPr>
        <w:t>/</w:t>
      </w:r>
      <w:proofErr w:type="spellStart"/>
      <w:r>
        <w:rPr>
          <w:rFonts w:ascii="Book Antiqua" w:hAnsi="Book Antiqua"/>
          <w:sz w:val="22"/>
          <w:szCs w:val="22"/>
        </w:rPr>
        <w:t>inet.h</w:t>
      </w:r>
      <w:proofErr w:type="spellEnd"/>
      <w:r>
        <w:rPr>
          <w:rFonts w:ascii="Book Antiqua" w:hAnsi="Book Antiqua"/>
          <w:sz w:val="22"/>
          <w:szCs w:val="22"/>
        </w:rPr>
        <w:t>&gt;</w:t>
      </w:r>
    </w:p>
    <w:p w:rsidR="004D2379" w:rsidRDefault="004D2379">
      <w:pPr>
        <w:pStyle w:val="NormalWeb"/>
        <w:numPr>
          <w:ilvl w:val="0"/>
          <w:numId w:val="5"/>
        </w:numPr>
        <w:spacing w:before="0" w:after="0"/>
        <w:jc w:val="both"/>
        <w:rPr>
          <w:rFonts w:ascii="Book Antiqua" w:hAnsi="Book Antiqua"/>
          <w:sz w:val="22"/>
          <w:szCs w:val="22"/>
        </w:rPr>
      </w:pPr>
      <w:proofErr w:type="spellStart"/>
      <w:r>
        <w:rPr>
          <w:rFonts w:ascii="Book Antiqua" w:hAnsi="Book Antiqua"/>
          <w:sz w:val="22"/>
          <w:szCs w:val="22"/>
        </w:rPr>
        <w:t>int</w:t>
      </w:r>
      <w:proofErr w:type="spellEnd"/>
      <w:r>
        <w:rPr>
          <w:rFonts w:ascii="Book Antiqua" w:hAnsi="Book Antiqua"/>
          <w:sz w:val="22"/>
          <w:szCs w:val="22"/>
        </w:rPr>
        <w:t xml:space="preserve"> </w:t>
      </w:r>
      <w:proofErr w:type="spellStart"/>
      <w:r>
        <w:rPr>
          <w:rFonts w:ascii="Book Antiqua" w:hAnsi="Book Antiqua"/>
          <w:sz w:val="22"/>
          <w:szCs w:val="22"/>
        </w:rPr>
        <w:t>inet_aton</w:t>
      </w:r>
      <w:proofErr w:type="spellEnd"/>
      <w:r>
        <w:rPr>
          <w:rFonts w:ascii="Book Antiqua" w:hAnsi="Book Antiqua"/>
          <w:sz w:val="22"/>
          <w:szCs w:val="22"/>
        </w:rPr>
        <w:t xml:space="preserve"> (const char *</w:t>
      </w:r>
      <w:proofErr w:type="spellStart"/>
      <w:r>
        <w:rPr>
          <w:rFonts w:ascii="Book Antiqua" w:hAnsi="Book Antiqua"/>
          <w:sz w:val="22"/>
          <w:szCs w:val="22"/>
        </w:rPr>
        <w:t>strptr</w:t>
      </w:r>
      <w:proofErr w:type="spellEnd"/>
      <w:r>
        <w:rPr>
          <w:rFonts w:ascii="Book Antiqua" w:hAnsi="Book Antiqua"/>
          <w:sz w:val="22"/>
          <w:szCs w:val="22"/>
        </w:rPr>
        <w:t xml:space="preserve">, </w:t>
      </w:r>
      <w:proofErr w:type="spellStart"/>
      <w:r>
        <w:rPr>
          <w:rFonts w:ascii="Book Antiqua" w:hAnsi="Book Antiqua"/>
          <w:sz w:val="22"/>
          <w:szCs w:val="22"/>
        </w:rPr>
        <w:t>struct</w:t>
      </w:r>
      <w:proofErr w:type="spellEnd"/>
      <w:r>
        <w:rPr>
          <w:rFonts w:ascii="Book Antiqua" w:hAnsi="Book Antiqua"/>
          <w:sz w:val="22"/>
          <w:szCs w:val="22"/>
        </w:rPr>
        <w:t xml:space="preserve"> </w:t>
      </w:r>
      <w:proofErr w:type="spellStart"/>
      <w:r>
        <w:rPr>
          <w:rFonts w:ascii="Book Antiqua" w:hAnsi="Book Antiqua"/>
          <w:sz w:val="22"/>
          <w:szCs w:val="22"/>
        </w:rPr>
        <w:t>in_addr</w:t>
      </w:r>
      <w:proofErr w:type="spellEnd"/>
      <w:r>
        <w:rPr>
          <w:rFonts w:ascii="Book Antiqua" w:hAnsi="Book Antiqua"/>
          <w:sz w:val="22"/>
          <w:szCs w:val="22"/>
        </w:rPr>
        <w:t xml:space="preserve"> *</w:t>
      </w:r>
      <w:proofErr w:type="spellStart"/>
      <w:r>
        <w:rPr>
          <w:rFonts w:ascii="Book Antiqua" w:hAnsi="Book Antiqua"/>
          <w:sz w:val="22"/>
          <w:szCs w:val="22"/>
        </w:rPr>
        <w:t>addrptr</w:t>
      </w:r>
      <w:proofErr w:type="spellEnd"/>
      <w:r>
        <w:rPr>
          <w:rFonts w:ascii="Book Antiqua" w:hAnsi="Book Antiqua"/>
          <w:sz w:val="22"/>
          <w:szCs w:val="22"/>
        </w:rPr>
        <w:t>);</w:t>
      </w:r>
    </w:p>
    <w:p w:rsidR="004D2379" w:rsidRDefault="004D2379">
      <w:pPr>
        <w:pStyle w:val="NormalWeb"/>
        <w:numPr>
          <w:ilvl w:val="0"/>
          <w:numId w:val="5"/>
        </w:numPr>
        <w:spacing w:before="0" w:after="0"/>
        <w:jc w:val="both"/>
        <w:rPr>
          <w:rFonts w:ascii="Book Antiqua" w:hAnsi="Book Antiqua"/>
          <w:sz w:val="22"/>
          <w:szCs w:val="22"/>
        </w:rPr>
      </w:pPr>
      <w:proofErr w:type="spellStart"/>
      <w:r>
        <w:rPr>
          <w:rFonts w:ascii="Book Antiqua" w:hAnsi="Book Antiqua"/>
          <w:sz w:val="22"/>
          <w:szCs w:val="22"/>
        </w:rPr>
        <w:t>in_addr_t</w:t>
      </w:r>
      <w:proofErr w:type="spellEnd"/>
      <w:r>
        <w:rPr>
          <w:rFonts w:ascii="Book Antiqua" w:hAnsi="Book Antiqua"/>
          <w:sz w:val="22"/>
          <w:szCs w:val="22"/>
        </w:rPr>
        <w:t xml:space="preserve"> </w:t>
      </w:r>
      <w:proofErr w:type="spellStart"/>
      <w:r>
        <w:rPr>
          <w:rFonts w:ascii="Book Antiqua" w:hAnsi="Book Antiqua"/>
          <w:sz w:val="22"/>
          <w:szCs w:val="22"/>
        </w:rPr>
        <w:t>inet_addr</w:t>
      </w:r>
      <w:proofErr w:type="spellEnd"/>
      <w:r>
        <w:rPr>
          <w:rFonts w:ascii="Book Antiqua" w:hAnsi="Book Antiqua"/>
          <w:sz w:val="22"/>
          <w:szCs w:val="22"/>
        </w:rPr>
        <w:t>(const char *</w:t>
      </w:r>
      <w:proofErr w:type="spellStart"/>
      <w:r>
        <w:rPr>
          <w:rFonts w:ascii="Book Antiqua" w:hAnsi="Book Antiqua"/>
          <w:sz w:val="22"/>
          <w:szCs w:val="22"/>
        </w:rPr>
        <w:t>strptr</w:t>
      </w:r>
      <w:proofErr w:type="spellEnd"/>
      <w:r>
        <w:rPr>
          <w:rFonts w:ascii="Book Antiqua" w:hAnsi="Book Antiqua"/>
          <w:sz w:val="22"/>
          <w:szCs w:val="22"/>
        </w:rPr>
        <w:t>);</w:t>
      </w:r>
    </w:p>
    <w:p w:rsidR="004D2379" w:rsidRDefault="004D2379">
      <w:pPr>
        <w:pStyle w:val="NormalWeb"/>
        <w:numPr>
          <w:ilvl w:val="0"/>
          <w:numId w:val="5"/>
        </w:numPr>
        <w:spacing w:before="0" w:after="0"/>
        <w:jc w:val="both"/>
        <w:rPr>
          <w:rFonts w:ascii="Book Antiqua" w:hAnsi="Book Antiqua"/>
          <w:sz w:val="22"/>
          <w:szCs w:val="22"/>
        </w:rPr>
      </w:pPr>
      <w:r>
        <w:rPr>
          <w:rFonts w:ascii="Book Antiqua" w:hAnsi="Book Antiqua"/>
          <w:sz w:val="22"/>
          <w:szCs w:val="22"/>
        </w:rPr>
        <w:t>char *</w:t>
      </w:r>
      <w:proofErr w:type="spellStart"/>
      <w:r>
        <w:rPr>
          <w:rFonts w:ascii="Book Antiqua" w:hAnsi="Book Antiqua"/>
          <w:sz w:val="22"/>
          <w:szCs w:val="22"/>
        </w:rPr>
        <w:t>inet_ntoa</w:t>
      </w:r>
      <w:proofErr w:type="spellEnd"/>
      <w:r>
        <w:rPr>
          <w:rFonts w:ascii="Book Antiqua" w:hAnsi="Book Antiqua"/>
          <w:sz w:val="22"/>
          <w:szCs w:val="22"/>
        </w:rPr>
        <w:t>(</w:t>
      </w:r>
      <w:proofErr w:type="spellStart"/>
      <w:r>
        <w:rPr>
          <w:rFonts w:ascii="Book Antiqua" w:hAnsi="Book Antiqua"/>
          <w:sz w:val="22"/>
          <w:szCs w:val="22"/>
        </w:rPr>
        <w:t>struct</w:t>
      </w:r>
      <w:proofErr w:type="spellEnd"/>
      <w:r>
        <w:rPr>
          <w:rFonts w:ascii="Book Antiqua" w:hAnsi="Book Antiqua"/>
          <w:sz w:val="22"/>
          <w:szCs w:val="22"/>
        </w:rPr>
        <w:t xml:space="preserve"> </w:t>
      </w:r>
      <w:proofErr w:type="spellStart"/>
      <w:r>
        <w:rPr>
          <w:rFonts w:ascii="Book Antiqua" w:hAnsi="Book Antiqua"/>
          <w:sz w:val="22"/>
          <w:szCs w:val="22"/>
        </w:rPr>
        <w:t>in_addr</w:t>
      </w:r>
      <w:proofErr w:type="spellEnd"/>
      <w:r>
        <w:rPr>
          <w:rFonts w:ascii="Book Antiqua" w:hAnsi="Book Antiqua"/>
          <w:sz w:val="22"/>
          <w:szCs w:val="22"/>
        </w:rPr>
        <w:t xml:space="preserve"> </w:t>
      </w:r>
      <w:proofErr w:type="spellStart"/>
      <w:r>
        <w:rPr>
          <w:rFonts w:ascii="Book Antiqua" w:hAnsi="Book Antiqua"/>
          <w:sz w:val="22"/>
          <w:szCs w:val="22"/>
        </w:rPr>
        <w:t>inaddr</w:t>
      </w:r>
      <w:proofErr w:type="spellEnd"/>
      <w:r>
        <w:rPr>
          <w:rFonts w:ascii="Book Antiqua" w:hAnsi="Book Antiqua"/>
          <w:sz w:val="22"/>
          <w:szCs w:val="22"/>
        </w:rPr>
        <w:t>);</w:t>
      </w:r>
    </w:p>
    <w:p w:rsidR="004D2379" w:rsidRDefault="004D2379">
      <w:pPr>
        <w:pStyle w:val="NormalWeb"/>
        <w:spacing w:before="0" w:after="0"/>
        <w:ind w:left="720"/>
        <w:jc w:val="both"/>
        <w:rPr>
          <w:rFonts w:ascii="Book Antiqua" w:hAnsi="Book Antiqua"/>
          <w:sz w:val="22"/>
          <w:szCs w:val="22"/>
        </w:rPr>
      </w:pPr>
    </w:p>
    <w:p w:rsidR="004D2379" w:rsidRDefault="004D2379">
      <w:pPr>
        <w:pStyle w:val="NormalWeb"/>
        <w:spacing w:before="0" w:after="0"/>
        <w:jc w:val="both"/>
        <w:rPr>
          <w:rFonts w:ascii="Book Antiqua" w:hAnsi="Book Antiqua"/>
          <w:b/>
          <w:sz w:val="22"/>
          <w:szCs w:val="22"/>
        </w:rPr>
      </w:pPr>
      <w:proofErr w:type="spellStart"/>
      <w:r>
        <w:rPr>
          <w:rFonts w:ascii="Book Antiqua" w:hAnsi="Book Antiqua"/>
          <w:b/>
          <w:sz w:val="22"/>
          <w:szCs w:val="22"/>
        </w:rPr>
        <w:t>inet_pton</w:t>
      </w:r>
      <w:proofErr w:type="spellEnd"/>
      <w:r>
        <w:rPr>
          <w:rFonts w:ascii="Book Antiqua" w:hAnsi="Book Antiqua"/>
          <w:b/>
          <w:sz w:val="22"/>
          <w:szCs w:val="22"/>
        </w:rPr>
        <w:t xml:space="preserve"> and </w:t>
      </w:r>
      <w:proofErr w:type="spellStart"/>
      <w:r>
        <w:rPr>
          <w:rFonts w:ascii="Book Antiqua" w:hAnsi="Book Antiqua"/>
          <w:b/>
          <w:sz w:val="22"/>
          <w:szCs w:val="22"/>
        </w:rPr>
        <w:t>inet_ntop</w:t>
      </w:r>
      <w:proofErr w:type="spellEnd"/>
      <w:r>
        <w:rPr>
          <w:rFonts w:ascii="Book Antiqua" w:hAnsi="Book Antiqua"/>
          <w:b/>
          <w:sz w:val="22"/>
          <w:szCs w:val="22"/>
        </w:rPr>
        <w:t xml:space="preserve"> Functions:-</w:t>
      </w:r>
    </w:p>
    <w:p w:rsidR="004D2379" w:rsidRDefault="004D2379">
      <w:pPr>
        <w:pStyle w:val="NormalWeb"/>
        <w:spacing w:before="0" w:after="0"/>
        <w:jc w:val="both"/>
        <w:rPr>
          <w:rFonts w:ascii="Book Antiqua" w:hAnsi="Book Antiqua"/>
          <w:sz w:val="22"/>
          <w:szCs w:val="22"/>
        </w:rPr>
      </w:pPr>
      <w:r>
        <w:rPr>
          <w:rFonts w:ascii="Book Antiqua" w:hAnsi="Book Antiqua"/>
          <w:sz w:val="22"/>
          <w:szCs w:val="22"/>
        </w:rPr>
        <w:t>These functions works with both IPV4 and IPV6 addresses. ‘p’ and ‘n’ stands for presentation and numeric.</w:t>
      </w:r>
    </w:p>
    <w:p w:rsidR="004D2379" w:rsidRDefault="004D2379">
      <w:pPr>
        <w:pStyle w:val="NormalWeb"/>
        <w:numPr>
          <w:ilvl w:val="0"/>
          <w:numId w:val="4"/>
        </w:numPr>
        <w:spacing w:before="0" w:after="0"/>
        <w:jc w:val="both"/>
        <w:rPr>
          <w:rFonts w:ascii="Book Antiqua" w:hAnsi="Book Antiqua"/>
          <w:sz w:val="22"/>
          <w:szCs w:val="22"/>
        </w:rPr>
      </w:pPr>
      <w:proofErr w:type="spellStart"/>
      <w:r>
        <w:rPr>
          <w:rFonts w:ascii="Book Antiqua" w:hAnsi="Book Antiqua"/>
          <w:sz w:val="22"/>
          <w:szCs w:val="22"/>
        </w:rPr>
        <w:t>int</w:t>
      </w:r>
      <w:proofErr w:type="spellEnd"/>
      <w:r>
        <w:rPr>
          <w:rFonts w:ascii="Book Antiqua" w:hAnsi="Book Antiqua"/>
          <w:sz w:val="22"/>
          <w:szCs w:val="22"/>
        </w:rPr>
        <w:t xml:space="preserve"> </w:t>
      </w:r>
      <w:proofErr w:type="spellStart"/>
      <w:r>
        <w:rPr>
          <w:rFonts w:ascii="Book Antiqua" w:hAnsi="Book Antiqua"/>
          <w:sz w:val="22"/>
          <w:szCs w:val="22"/>
        </w:rPr>
        <w:t>inet_pton</w:t>
      </w:r>
      <w:proofErr w:type="spellEnd"/>
      <w:r>
        <w:rPr>
          <w:rFonts w:ascii="Book Antiqua" w:hAnsi="Book Antiqua"/>
          <w:sz w:val="22"/>
          <w:szCs w:val="22"/>
        </w:rPr>
        <w:t>(</w:t>
      </w:r>
      <w:proofErr w:type="spellStart"/>
      <w:r>
        <w:rPr>
          <w:rFonts w:ascii="Book Antiqua" w:hAnsi="Book Antiqua"/>
          <w:sz w:val="22"/>
          <w:szCs w:val="22"/>
        </w:rPr>
        <w:t>int</w:t>
      </w:r>
      <w:proofErr w:type="spellEnd"/>
      <w:r>
        <w:rPr>
          <w:rFonts w:ascii="Book Antiqua" w:hAnsi="Book Antiqua"/>
          <w:sz w:val="22"/>
          <w:szCs w:val="22"/>
        </w:rPr>
        <w:t xml:space="preserve"> family, const char *</w:t>
      </w:r>
      <w:proofErr w:type="spellStart"/>
      <w:r>
        <w:rPr>
          <w:rFonts w:ascii="Book Antiqua" w:hAnsi="Book Antiqua"/>
          <w:sz w:val="22"/>
          <w:szCs w:val="22"/>
        </w:rPr>
        <w:t>strptr</w:t>
      </w:r>
      <w:proofErr w:type="spellEnd"/>
      <w:r>
        <w:rPr>
          <w:rFonts w:ascii="Book Antiqua" w:hAnsi="Book Antiqua"/>
          <w:sz w:val="22"/>
          <w:szCs w:val="22"/>
        </w:rPr>
        <w:t>, void *</w:t>
      </w:r>
      <w:proofErr w:type="spellStart"/>
      <w:r>
        <w:rPr>
          <w:rFonts w:ascii="Book Antiqua" w:hAnsi="Book Antiqua"/>
          <w:sz w:val="22"/>
          <w:szCs w:val="22"/>
        </w:rPr>
        <w:t>addrptr</w:t>
      </w:r>
      <w:proofErr w:type="spellEnd"/>
      <w:r>
        <w:rPr>
          <w:rFonts w:ascii="Book Antiqua" w:hAnsi="Book Antiqua"/>
          <w:sz w:val="22"/>
          <w:szCs w:val="22"/>
        </w:rPr>
        <w:t>);</w:t>
      </w:r>
    </w:p>
    <w:p w:rsidR="004D2379" w:rsidRDefault="004D2379">
      <w:pPr>
        <w:pStyle w:val="NormalWeb"/>
        <w:numPr>
          <w:ilvl w:val="0"/>
          <w:numId w:val="4"/>
        </w:numPr>
        <w:spacing w:before="0" w:after="0"/>
        <w:jc w:val="both"/>
        <w:rPr>
          <w:rFonts w:ascii="Book Antiqua" w:hAnsi="Book Antiqua"/>
          <w:sz w:val="22"/>
          <w:szCs w:val="22"/>
        </w:rPr>
      </w:pPr>
      <w:r>
        <w:rPr>
          <w:rFonts w:ascii="Book Antiqua" w:hAnsi="Book Antiqua"/>
          <w:sz w:val="22"/>
          <w:szCs w:val="22"/>
        </w:rPr>
        <w:t xml:space="preserve">const char* </w:t>
      </w:r>
      <w:proofErr w:type="spellStart"/>
      <w:r>
        <w:rPr>
          <w:rFonts w:ascii="Book Antiqua" w:hAnsi="Book Antiqua"/>
          <w:sz w:val="22"/>
          <w:szCs w:val="22"/>
        </w:rPr>
        <w:t>inet_ntop</w:t>
      </w:r>
      <w:proofErr w:type="spellEnd"/>
      <w:r>
        <w:rPr>
          <w:rFonts w:ascii="Book Antiqua" w:hAnsi="Book Antiqua"/>
          <w:sz w:val="22"/>
          <w:szCs w:val="22"/>
        </w:rPr>
        <w:t>(</w:t>
      </w:r>
      <w:proofErr w:type="spellStart"/>
      <w:r>
        <w:rPr>
          <w:rFonts w:ascii="Book Antiqua" w:hAnsi="Book Antiqua"/>
          <w:sz w:val="22"/>
          <w:szCs w:val="22"/>
        </w:rPr>
        <w:t>int</w:t>
      </w:r>
      <w:proofErr w:type="spellEnd"/>
      <w:r>
        <w:rPr>
          <w:rFonts w:ascii="Book Antiqua" w:hAnsi="Book Antiqua"/>
          <w:sz w:val="22"/>
          <w:szCs w:val="22"/>
        </w:rPr>
        <w:t xml:space="preserve"> family, const void *</w:t>
      </w:r>
      <w:proofErr w:type="spellStart"/>
      <w:r>
        <w:rPr>
          <w:rFonts w:ascii="Book Antiqua" w:hAnsi="Book Antiqua"/>
          <w:sz w:val="22"/>
          <w:szCs w:val="22"/>
        </w:rPr>
        <w:t>addrptr</w:t>
      </w:r>
      <w:proofErr w:type="spellEnd"/>
      <w:r>
        <w:rPr>
          <w:rFonts w:ascii="Book Antiqua" w:hAnsi="Book Antiqua"/>
          <w:sz w:val="22"/>
          <w:szCs w:val="22"/>
        </w:rPr>
        <w:t>, char *</w:t>
      </w:r>
      <w:proofErr w:type="spellStart"/>
      <w:r>
        <w:rPr>
          <w:rFonts w:ascii="Book Antiqua" w:hAnsi="Book Antiqua"/>
          <w:sz w:val="22"/>
          <w:szCs w:val="22"/>
        </w:rPr>
        <w:t>strptr</w:t>
      </w:r>
      <w:proofErr w:type="spellEnd"/>
      <w:r>
        <w:rPr>
          <w:rFonts w:ascii="Book Antiqua" w:hAnsi="Book Antiqua"/>
          <w:sz w:val="22"/>
          <w:szCs w:val="22"/>
        </w:rPr>
        <w:t xml:space="preserve">, </w:t>
      </w:r>
      <w:proofErr w:type="spellStart"/>
      <w:r>
        <w:rPr>
          <w:rFonts w:ascii="Book Antiqua" w:hAnsi="Book Antiqua"/>
          <w:sz w:val="22"/>
          <w:szCs w:val="22"/>
        </w:rPr>
        <w:t>size_t</w:t>
      </w:r>
      <w:proofErr w:type="spellEnd"/>
      <w:r>
        <w:rPr>
          <w:rFonts w:ascii="Book Antiqua" w:hAnsi="Book Antiqua"/>
          <w:sz w:val="22"/>
          <w:szCs w:val="22"/>
        </w:rPr>
        <w:t xml:space="preserve"> </w:t>
      </w:r>
      <w:proofErr w:type="spellStart"/>
      <w:r>
        <w:rPr>
          <w:rFonts w:ascii="Book Antiqua" w:hAnsi="Book Antiqua"/>
          <w:sz w:val="22"/>
          <w:szCs w:val="22"/>
        </w:rPr>
        <w:t>len</w:t>
      </w:r>
      <w:proofErr w:type="spellEnd"/>
      <w:r>
        <w:rPr>
          <w:rFonts w:ascii="Book Antiqua" w:hAnsi="Book Antiqua"/>
          <w:sz w:val="22"/>
          <w:szCs w:val="22"/>
        </w:rPr>
        <w:t>);</w:t>
      </w:r>
    </w:p>
    <w:p w:rsidR="004D2379" w:rsidRDefault="004D2379">
      <w:pPr>
        <w:pStyle w:val="NormalWeb"/>
        <w:spacing w:before="0" w:after="0"/>
        <w:jc w:val="both"/>
        <w:rPr>
          <w:rFonts w:ascii="Book Antiqua" w:hAnsi="Book Antiqua"/>
          <w:sz w:val="22"/>
          <w:szCs w:val="22"/>
        </w:rPr>
      </w:pPr>
    </w:p>
    <w:p w:rsidR="004D2379" w:rsidRDefault="004D2379">
      <w:pPr>
        <w:pStyle w:val="NormalWeb"/>
        <w:spacing w:before="0" w:after="0"/>
        <w:jc w:val="both"/>
        <w:rPr>
          <w:rFonts w:ascii="Book Antiqua" w:hAnsi="Book Antiqua"/>
          <w:sz w:val="22"/>
          <w:szCs w:val="22"/>
        </w:rPr>
      </w:pPr>
    </w:p>
    <w:p w:rsidR="004D2379" w:rsidRDefault="004D2379">
      <w:pPr>
        <w:pStyle w:val="NormalWeb"/>
        <w:spacing w:before="0" w:after="0"/>
        <w:jc w:val="both"/>
        <w:rPr>
          <w:rFonts w:ascii="Book Antiqua" w:hAnsi="Book Antiqua"/>
          <w:sz w:val="22"/>
          <w:szCs w:val="22"/>
        </w:rPr>
      </w:pPr>
      <w:r>
        <w:rPr>
          <w:rFonts w:ascii="Book Antiqua" w:hAnsi="Book Antiqua"/>
          <w:sz w:val="22"/>
          <w:szCs w:val="22"/>
        </w:rPr>
        <w:t xml:space="preserve">  </w:t>
      </w:r>
    </w:p>
    <w:p w:rsidR="004D2379" w:rsidRDefault="004D2379">
      <w:pPr>
        <w:pStyle w:val="NormalWeb"/>
        <w:spacing w:before="0" w:after="0"/>
        <w:jc w:val="both"/>
        <w:rPr>
          <w:rFonts w:ascii="Comic Sans MS" w:hAnsi="Comic Sans MS"/>
          <w:sz w:val="54"/>
        </w:rPr>
      </w:pPr>
      <w:r>
        <w:rPr>
          <w:rFonts w:ascii="Book Antiqua" w:hAnsi="Book Antiqua"/>
          <w:sz w:val="22"/>
          <w:szCs w:val="22"/>
        </w:rPr>
        <w:lastRenderedPageBreak/>
        <w:t xml:space="preserve">                 </w:t>
      </w:r>
      <w:r w:rsidR="00034E5D">
        <w:object w:dxaOrig="1050" w:dyaOrig="810">
          <v:shape id="_x0000_i1029" type="#_x0000_t75" style="width:52.5pt;height:40.5pt" o:ole="" filled="t">
            <v:fill color2="black"/>
            <v:imagedata r:id="rId13" o:title=""/>
          </v:shape>
          <o:OLEObject Type="Embed" ProgID="Package" ShapeID="_x0000_i1029" DrawAspect="Content" ObjectID="_1471948021" r:id="rId14"/>
        </w:object>
      </w:r>
      <w:r>
        <w:rPr>
          <w:rFonts w:ascii="Book Antiqua" w:hAnsi="Book Antiqua"/>
          <w:sz w:val="22"/>
          <w:szCs w:val="22"/>
        </w:rPr>
        <w:t xml:space="preserve">            </w:t>
      </w:r>
      <w:r w:rsidR="00034E5D">
        <w:object w:dxaOrig="1080" w:dyaOrig="810">
          <v:shape id="_x0000_i1030" type="#_x0000_t75" style="width:54pt;height:40.5pt" o:ole="" filled="t">
            <v:fill color2="black"/>
            <v:imagedata r:id="rId15" o:title=""/>
          </v:shape>
          <o:OLEObject Type="Embed" ProgID="Package" ShapeID="_x0000_i1030" DrawAspect="Content" ObjectID="_1471948022" r:id="rId16"/>
        </w:object>
      </w:r>
    </w:p>
    <w:p w:rsidR="004D2379" w:rsidRDefault="004D2379">
      <w:pPr>
        <w:pStyle w:val="BodyText"/>
        <w:rPr>
          <w:rFonts w:ascii="Comic Sans MS" w:hAnsi="Comic Sans MS"/>
          <w:sz w:val="54"/>
        </w:rPr>
      </w:pPr>
    </w:p>
    <w:p w:rsidR="004D2379" w:rsidRDefault="004D2379">
      <w:pPr>
        <w:pStyle w:val="BodyText"/>
        <w:rPr>
          <w:rFonts w:ascii="Comic Sans MS" w:hAnsi="Comic Sans MS"/>
          <w:sz w:val="54"/>
        </w:rPr>
      </w:pPr>
      <w:r>
        <w:rPr>
          <w:rFonts w:ascii="Comic Sans MS" w:hAnsi="Comic Sans MS"/>
          <w:sz w:val="54"/>
        </w:rPr>
        <w:t>Q?</w:t>
      </w:r>
    </w:p>
    <w:p w:rsidR="004D2379" w:rsidRDefault="004D2379">
      <w:pPr>
        <w:pStyle w:val="NormalWeb"/>
        <w:numPr>
          <w:ilvl w:val="0"/>
          <w:numId w:val="7"/>
        </w:numPr>
        <w:spacing w:before="0" w:after="0"/>
        <w:jc w:val="both"/>
        <w:rPr>
          <w:rFonts w:ascii="Book Antiqua" w:hAnsi="Book Antiqua"/>
          <w:sz w:val="22"/>
          <w:szCs w:val="22"/>
        </w:rPr>
      </w:pPr>
      <w:r>
        <w:rPr>
          <w:rFonts w:ascii="Book Antiqua" w:hAnsi="Book Antiqua"/>
          <w:sz w:val="22"/>
          <w:szCs w:val="22"/>
        </w:rPr>
        <w:t>Run the server and type ”</w:t>
      </w:r>
      <w:proofErr w:type="spellStart"/>
      <w:r>
        <w:rPr>
          <w:rFonts w:ascii="Book Antiqua" w:hAnsi="Book Antiqua"/>
          <w:sz w:val="22"/>
          <w:szCs w:val="22"/>
        </w:rPr>
        <w:t>netstat</w:t>
      </w:r>
      <w:proofErr w:type="spellEnd"/>
      <w:r>
        <w:rPr>
          <w:rFonts w:ascii="Book Antiqua" w:hAnsi="Book Antiqua"/>
          <w:sz w:val="22"/>
          <w:szCs w:val="22"/>
        </w:rPr>
        <w:t xml:space="preserve"> –</w:t>
      </w:r>
      <w:proofErr w:type="spellStart"/>
      <w:r>
        <w:rPr>
          <w:rFonts w:ascii="Book Antiqua" w:hAnsi="Book Antiqua"/>
          <w:sz w:val="22"/>
          <w:szCs w:val="22"/>
        </w:rPr>
        <w:t>nt</w:t>
      </w:r>
      <w:proofErr w:type="spellEnd"/>
      <w:r>
        <w:rPr>
          <w:rFonts w:ascii="Book Antiqua" w:hAnsi="Book Antiqua"/>
          <w:sz w:val="22"/>
          <w:szCs w:val="22"/>
        </w:rPr>
        <w:t xml:space="preserve"> “ command in another terminal to see the state of server on the port(In this example: 12345) it is waiting for clients.</w:t>
      </w:r>
    </w:p>
    <w:p w:rsidR="004D2379" w:rsidRDefault="004D2379">
      <w:pPr>
        <w:pStyle w:val="NormalWeb"/>
        <w:numPr>
          <w:ilvl w:val="0"/>
          <w:numId w:val="7"/>
        </w:numPr>
        <w:spacing w:before="0" w:after="0"/>
        <w:jc w:val="both"/>
        <w:rPr>
          <w:rFonts w:ascii="Book Antiqua" w:hAnsi="Book Antiqua"/>
          <w:sz w:val="22"/>
          <w:szCs w:val="22"/>
        </w:rPr>
      </w:pPr>
      <w:r>
        <w:rPr>
          <w:rFonts w:ascii="Book Antiqua" w:hAnsi="Book Antiqua"/>
          <w:sz w:val="22"/>
          <w:szCs w:val="22"/>
        </w:rPr>
        <w:t xml:space="preserve">For testing above functions, remove comments from the corresponding line in </w:t>
      </w:r>
      <w:proofErr w:type="spellStart"/>
      <w:r>
        <w:rPr>
          <w:rFonts w:ascii="Book Antiqua" w:hAnsi="Book Antiqua"/>
          <w:sz w:val="22"/>
          <w:szCs w:val="22"/>
        </w:rPr>
        <w:t>tcpclient.c</w:t>
      </w:r>
      <w:proofErr w:type="spellEnd"/>
      <w:r>
        <w:rPr>
          <w:rFonts w:ascii="Book Antiqua" w:hAnsi="Book Antiqua"/>
          <w:sz w:val="22"/>
          <w:szCs w:val="22"/>
        </w:rPr>
        <w:t xml:space="preserve"> and </w:t>
      </w:r>
      <w:proofErr w:type="spellStart"/>
      <w:r>
        <w:rPr>
          <w:rFonts w:ascii="Book Antiqua" w:hAnsi="Book Antiqua"/>
          <w:sz w:val="22"/>
          <w:szCs w:val="22"/>
        </w:rPr>
        <w:t>tcpserver.c</w:t>
      </w:r>
      <w:proofErr w:type="spellEnd"/>
      <w:r>
        <w:rPr>
          <w:rFonts w:ascii="Book Antiqua" w:hAnsi="Book Antiqua"/>
          <w:sz w:val="22"/>
          <w:szCs w:val="22"/>
        </w:rPr>
        <w:t xml:space="preserve"> then compile and see the output. Execute client and server in different terminals.</w:t>
      </w:r>
    </w:p>
    <w:p w:rsidR="004D2379" w:rsidRDefault="004D2379">
      <w:pPr>
        <w:pStyle w:val="NormalWeb"/>
        <w:spacing w:before="0" w:after="0"/>
        <w:jc w:val="both"/>
        <w:rPr>
          <w:rFonts w:ascii="Book Antiqua" w:hAnsi="Book Antiqua"/>
          <w:b/>
          <w:sz w:val="22"/>
          <w:szCs w:val="22"/>
        </w:rPr>
      </w:pPr>
    </w:p>
    <w:p w:rsidR="004D2379" w:rsidRDefault="004D2379">
      <w:pPr>
        <w:pStyle w:val="NormalWeb"/>
        <w:spacing w:before="0" w:after="0"/>
        <w:jc w:val="both"/>
        <w:rPr>
          <w:rFonts w:ascii="Book Antiqua" w:hAnsi="Book Antiqua"/>
          <w:b/>
          <w:sz w:val="22"/>
          <w:szCs w:val="22"/>
        </w:rPr>
      </w:pPr>
      <w:r>
        <w:rPr>
          <w:rFonts w:ascii="Book Antiqua" w:hAnsi="Book Antiqua"/>
          <w:b/>
          <w:sz w:val="22"/>
          <w:szCs w:val="22"/>
        </w:rPr>
        <w:t>Writing a simple TCP Client:</w:t>
      </w:r>
    </w:p>
    <w:p w:rsidR="004D2379" w:rsidRDefault="004D2379">
      <w:pPr>
        <w:pStyle w:val="NormalWeb"/>
        <w:spacing w:before="0" w:after="0"/>
        <w:jc w:val="both"/>
        <w:rPr>
          <w:rFonts w:ascii="Book Antiqua" w:hAnsi="Book Antiqua"/>
          <w:sz w:val="22"/>
          <w:szCs w:val="22"/>
        </w:rPr>
      </w:pPr>
      <w:r>
        <w:rPr>
          <w:rFonts w:ascii="Book Antiqua" w:hAnsi="Book Antiqua"/>
          <w:sz w:val="22"/>
          <w:szCs w:val="22"/>
        </w:rPr>
        <w:t xml:space="preserve">Consider the following TCP client. It gets the current date and time from a server running at port 13 and given </w:t>
      </w:r>
      <w:proofErr w:type="spellStart"/>
      <w:r>
        <w:rPr>
          <w:rFonts w:ascii="Book Antiqua" w:hAnsi="Book Antiqua"/>
          <w:sz w:val="22"/>
          <w:szCs w:val="22"/>
        </w:rPr>
        <w:t>ip</w:t>
      </w:r>
      <w:proofErr w:type="spellEnd"/>
      <w:r>
        <w:rPr>
          <w:rFonts w:ascii="Book Antiqua" w:hAnsi="Book Antiqua"/>
          <w:sz w:val="22"/>
          <w:szCs w:val="22"/>
        </w:rPr>
        <w:t xml:space="preserve"> address.</w:t>
      </w:r>
    </w:p>
    <w:p w:rsidR="004D2379" w:rsidRDefault="004D2379">
      <w:pPr>
        <w:pStyle w:val="NormalWeb"/>
        <w:spacing w:before="0" w:after="0"/>
        <w:jc w:val="both"/>
        <w:rPr>
          <w:rFonts w:ascii="Book Antiqua" w:hAnsi="Book Antiqua"/>
          <w:b/>
          <w:sz w:val="22"/>
          <w:szCs w:val="22"/>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w:t>
      </w:r>
      <w:proofErr w:type="spellStart"/>
      <w:r>
        <w:rPr>
          <w:rFonts w:ascii="Courier New" w:eastAsia="Times New Roman" w:hAnsi="Courier New" w:cs="Courier New"/>
          <w:sz w:val="18"/>
          <w:szCs w:val="18"/>
        </w:rPr>
        <w:t>daytimeclient.c</w:t>
      </w:r>
      <w:proofErr w:type="spellEnd"/>
      <w:r>
        <w:rPr>
          <w:rFonts w:ascii="Courier New" w:eastAsia="Times New Roman" w:hAnsi="Courier New" w:cs="Courier New"/>
          <w:sz w:val="18"/>
          <w:szCs w:val="18"/>
        </w:rPr>
        <w:t>*/</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#include &lt;</w:t>
      </w:r>
      <w:proofErr w:type="spellStart"/>
      <w:r>
        <w:rPr>
          <w:rFonts w:ascii="Courier New" w:eastAsia="Times New Roman" w:hAnsi="Courier New" w:cs="Courier New"/>
          <w:sz w:val="18"/>
          <w:szCs w:val="18"/>
        </w:rPr>
        <w:t>stdio.h</w:t>
      </w:r>
      <w:proofErr w:type="spellEnd"/>
      <w:r>
        <w:rPr>
          <w:rFonts w:ascii="Courier New" w:eastAsia="Times New Roman" w:hAnsi="Courier New" w:cs="Courier New"/>
          <w:sz w:val="18"/>
          <w:szCs w:val="18"/>
        </w:rPr>
        <w:t xml:space="preserve">&gt;      /* for </w:t>
      </w:r>
      <w:proofErr w:type="spellStart"/>
      <w:r>
        <w:rPr>
          <w:rFonts w:ascii="Courier New" w:eastAsia="Times New Roman" w:hAnsi="Courier New" w:cs="Courier New"/>
          <w:sz w:val="18"/>
          <w:szCs w:val="18"/>
        </w:rPr>
        <w:t>printf</w:t>
      </w:r>
      <w:proofErr w:type="spellEnd"/>
      <w:r>
        <w:rPr>
          <w:rFonts w:ascii="Courier New" w:eastAsia="Times New Roman" w:hAnsi="Courier New" w:cs="Courier New"/>
          <w:sz w:val="18"/>
          <w:szCs w:val="18"/>
        </w:rPr>
        <w:t xml:space="preserve">() and </w:t>
      </w:r>
      <w:proofErr w:type="spellStart"/>
      <w:r>
        <w:rPr>
          <w:rFonts w:ascii="Courier New" w:eastAsia="Times New Roman" w:hAnsi="Courier New" w:cs="Courier New"/>
          <w:sz w:val="18"/>
          <w:szCs w:val="18"/>
        </w:rPr>
        <w:t>fprintf</w:t>
      </w:r>
      <w:proofErr w:type="spellEnd"/>
      <w:r>
        <w:rPr>
          <w:rFonts w:ascii="Courier New" w:eastAsia="Times New Roman" w:hAnsi="Courier New" w:cs="Courier New"/>
          <w:sz w:val="18"/>
          <w:szCs w:val="18"/>
        </w:rPr>
        <w:t>() */</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#include &lt;sys/</w:t>
      </w:r>
      <w:proofErr w:type="spellStart"/>
      <w:r>
        <w:rPr>
          <w:rFonts w:ascii="Courier New" w:eastAsia="Times New Roman" w:hAnsi="Courier New" w:cs="Courier New"/>
          <w:sz w:val="18"/>
          <w:szCs w:val="18"/>
        </w:rPr>
        <w:t>socket.h</w:t>
      </w:r>
      <w:proofErr w:type="spellEnd"/>
      <w:r>
        <w:rPr>
          <w:rFonts w:ascii="Courier New" w:eastAsia="Times New Roman" w:hAnsi="Courier New" w:cs="Courier New"/>
          <w:sz w:val="18"/>
          <w:szCs w:val="18"/>
        </w:rPr>
        <w:t xml:space="preserve">&gt; /* for socket(), connect(), send(), and </w:t>
      </w:r>
      <w:proofErr w:type="spellStart"/>
      <w:r>
        <w:rPr>
          <w:rFonts w:ascii="Courier New" w:eastAsia="Times New Roman" w:hAnsi="Courier New" w:cs="Courier New"/>
          <w:sz w:val="18"/>
          <w:szCs w:val="18"/>
        </w:rPr>
        <w:t>recv</w:t>
      </w:r>
      <w:proofErr w:type="spellEnd"/>
      <w:r>
        <w:rPr>
          <w:rFonts w:ascii="Courier New" w:eastAsia="Times New Roman" w:hAnsi="Courier New" w:cs="Courier New"/>
          <w:sz w:val="18"/>
          <w:szCs w:val="18"/>
        </w:rPr>
        <w:t>() */</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#include &lt;</w:t>
      </w:r>
      <w:proofErr w:type="spellStart"/>
      <w:r>
        <w:rPr>
          <w:rFonts w:ascii="Courier New" w:eastAsia="Times New Roman" w:hAnsi="Courier New" w:cs="Courier New"/>
          <w:sz w:val="18"/>
          <w:szCs w:val="18"/>
        </w:rPr>
        <w:t>arpa</w:t>
      </w:r>
      <w:proofErr w:type="spellEnd"/>
      <w:r>
        <w:rPr>
          <w:rFonts w:ascii="Courier New" w:eastAsia="Times New Roman" w:hAnsi="Courier New" w:cs="Courier New"/>
          <w:sz w:val="18"/>
          <w:szCs w:val="18"/>
        </w:rPr>
        <w:t>/</w:t>
      </w:r>
      <w:proofErr w:type="spellStart"/>
      <w:r>
        <w:rPr>
          <w:rFonts w:ascii="Courier New" w:eastAsia="Times New Roman" w:hAnsi="Courier New" w:cs="Courier New"/>
          <w:sz w:val="18"/>
          <w:szCs w:val="18"/>
        </w:rPr>
        <w:t>inet.h</w:t>
      </w:r>
      <w:proofErr w:type="spellEnd"/>
      <w:r>
        <w:rPr>
          <w:rFonts w:ascii="Courier New" w:eastAsia="Times New Roman" w:hAnsi="Courier New" w:cs="Courier New"/>
          <w:sz w:val="18"/>
          <w:szCs w:val="18"/>
        </w:rPr>
        <w:t xml:space="preserve">&gt;  /* for </w:t>
      </w:r>
      <w:proofErr w:type="spellStart"/>
      <w:r>
        <w:rPr>
          <w:rFonts w:ascii="Courier New" w:eastAsia="Times New Roman" w:hAnsi="Courier New" w:cs="Courier New"/>
          <w:sz w:val="18"/>
          <w:szCs w:val="18"/>
        </w:rPr>
        <w:t>sockaddr_in</w:t>
      </w:r>
      <w:proofErr w:type="spellEnd"/>
      <w:r>
        <w:rPr>
          <w:rFonts w:ascii="Courier New" w:eastAsia="Times New Roman" w:hAnsi="Courier New" w:cs="Courier New"/>
          <w:sz w:val="18"/>
          <w:szCs w:val="18"/>
        </w:rPr>
        <w:t xml:space="preserve"> and </w:t>
      </w:r>
      <w:proofErr w:type="spellStart"/>
      <w:r>
        <w:rPr>
          <w:rFonts w:ascii="Courier New" w:eastAsia="Times New Roman" w:hAnsi="Courier New" w:cs="Courier New"/>
          <w:sz w:val="18"/>
          <w:szCs w:val="18"/>
        </w:rPr>
        <w:t>inet_addr</w:t>
      </w:r>
      <w:proofErr w:type="spellEnd"/>
      <w:r>
        <w:rPr>
          <w:rFonts w:ascii="Courier New" w:eastAsia="Times New Roman" w:hAnsi="Courier New" w:cs="Courier New"/>
          <w:sz w:val="18"/>
          <w:szCs w:val="18"/>
        </w:rPr>
        <w:t>() */</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#include &lt;</w:t>
      </w:r>
      <w:proofErr w:type="spellStart"/>
      <w:r>
        <w:rPr>
          <w:rFonts w:ascii="Courier New" w:eastAsia="Times New Roman" w:hAnsi="Courier New" w:cs="Courier New"/>
          <w:sz w:val="18"/>
          <w:szCs w:val="18"/>
        </w:rPr>
        <w:t>stdlib.h</w:t>
      </w:r>
      <w:proofErr w:type="spellEnd"/>
      <w:r>
        <w:rPr>
          <w:rFonts w:ascii="Courier New" w:eastAsia="Times New Roman" w:hAnsi="Courier New" w:cs="Courier New"/>
          <w:sz w:val="18"/>
          <w:szCs w:val="18"/>
        </w:rPr>
        <w:t xml:space="preserve">&gt;     /* for </w:t>
      </w:r>
      <w:proofErr w:type="spellStart"/>
      <w:r>
        <w:rPr>
          <w:rFonts w:ascii="Courier New" w:eastAsia="Times New Roman" w:hAnsi="Courier New" w:cs="Courier New"/>
          <w:sz w:val="18"/>
          <w:szCs w:val="18"/>
        </w:rPr>
        <w:t>atoi</w:t>
      </w:r>
      <w:proofErr w:type="spellEnd"/>
      <w:r>
        <w:rPr>
          <w:rFonts w:ascii="Courier New" w:eastAsia="Times New Roman" w:hAnsi="Courier New" w:cs="Courier New"/>
          <w:sz w:val="18"/>
          <w:szCs w:val="18"/>
        </w:rPr>
        <w:t>() and exit() */</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#include &lt;</w:t>
      </w:r>
      <w:proofErr w:type="spellStart"/>
      <w:r>
        <w:rPr>
          <w:rFonts w:ascii="Courier New" w:eastAsia="Times New Roman" w:hAnsi="Courier New" w:cs="Courier New"/>
          <w:sz w:val="18"/>
          <w:szCs w:val="18"/>
        </w:rPr>
        <w:t>string.h</w:t>
      </w:r>
      <w:proofErr w:type="spellEnd"/>
      <w:r>
        <w:rPr>
          <w:rFonts w:ascii="Courier New" w:eastAsia="Times New Roman" w:hAnsi="Courier New" w:cs="Courier New"/>
          <w:sz w:val="18"/>
          <w:szCs w:val="18"/>
        </w:rPr>
        <w:t xml:space="preserve">&gt;     /* for </w:t>
      </w:r>
      <w:proofErr w:type="spellStart"/>
      <w:r>
        <w:rPr>
          <w:rFonts w:ascii="Courier New" w:eastAsia="Times New Roman" w:hAnsi="Courier New" w:cs="Courier New"/>
          <w:sz w:val="18"/>
          <w:szCs w:val="18"/>
        </w:rPr>
        <w:t>memset</w:t>
      </w:r>
      <w:proofErr w:type="spellEnd"/>
      <w:r>
        <w:rPr>
          <w:rFonts w:ascii="Courier New" w:eastAsia="Times New Roman" w:hAnsi="Courier New" w:cs="Courier New"/>
          <w:sz w:val="18"/>
          <w:szCs w:val="18"/>
        </w:rPr>
        <w:t>() */</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#include &lt;</w:t>
      </w:r>
      <w:proofErr w:type="spellStart"/>
      <w:r>
        <w:rPr>
          <w:rFonts w:ascii="Courier New" w:eastAsia="Times New Roman" w:hAnsi="Courier New" w:cs="Courier New"/>
          <w:sz w:val="18"/>
          <w:szCs w:val="18"/>
        </w:rPr>
        <w:t>unistd.h</w:t>
      </w:r>
      <w:proofErr w:type="spellEnd"/>
      <w:r>
        <w:rPr>
          <w:rFonts w:ascii="Courier New" w:eastAsia="Times New Roman" w:hAnsi="Courier New" w:cs="Courier New"/>
          <w:sz w:val="18"/>
          <w:szCs w:val="18"/>
        </w:rPr>
        <w:t>&gt;     /* for close() */</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#define MAXLINE 80</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roofErr w:type="spellStart"/>
      <w:r>
        <w:rPr>
          <w:rFonts w:ascii="Courier New" w:eastAsia="Times New Roman" w:hAnsi="Courier New" w:cs="Courier New"/>
          <w:sz w:val="18"/>
          <w:szCs w:val="18"/>
        </w:rPr>
        <w:t>typedef</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struct</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sockaddr</w:t>
      </w:r>
      <w:proofErr w:type="spellEnd"/>
      <w:r>
        <w:rPr>
          <w:rFonts w:ascii="Courier New" w:eastAsia="Times New Roman" w:hAnsi="Courier New" w:cs="Courier New"/>
          <w:sz w:val="18"/>
          <w:szCs w:val="18"/>
        </w:rPr>
        <w:t xml:space="preserve"> SA;</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
    <w:p w:rsidR="004D2379" w:rsidRPr="00A252AE"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lang w:val="fr-FR"/>
        </w:rPr>
      </w:pPr>
      <w:proofErr w:type="spellStart"/>
      <w:r w:rsidRPr="00A252AE">
        <w:rPr>
          <w:rFonts w:ascii="Courier New" w:eastAsia="Times New Roman" w:hAnsi="Courier New" w:cs="Courier New"/>
          <w:sz w:val="18"/>
          <w:szCs w:val="18"/>
          <w:lang w:val="fr-FR"/>
        </w:rPr>
        <w:t>int</w:t>
      </w:r>
      <w:proofErr w:type="spellEnd"/>
      <w:r w:rsidRPr="00A252AE">
        <w:rPr>
          <w:rFonts w:ascii="Courier New" w:eastAsia="Times New Roman" w:hAnsi="Courier New" w:cs="Courier New"/>
          <w:sz w:val="18"/>
          <w:szCs w:val="18"/>
          <w:lang w:val="fr-FR"/>
        </w:rPr>
        <w:t xml:space="preserve"> main(</w:t>
      </w:r>
      <w:proofErr w:type="spellStart"/>
      <w:r w:rsidRPr="00A252AE">
        <w:rPr>
          <w:rFonts w:ascii="Courier New" w:eastAsia="Times New Roman" w:hAnsi="Courier New" w:cs="Courier New"/>
          <w:sz w:val="18"/>
          <w:szCs w:val="18"/>
          <w:lang w:val="fr-FR"/>
        </w:rPr>
        <w:t>int</w:t>
      </w:r>
      <w:proofErr w:type="spellEnd"/>
      <w:r w:rsidRPr="00A252AE">
        <w:rPr>
          <w:rFonts w:ascii="Courier New" w:eastAsia="Times New Roman" w:hAnsi="Courier New" w:cs="Courier New"/>
          <w:sz w:val="18"/>
          <w:szCs w:val="18"/>
          <w:lang w:val="fr-FR"/>
        </w:rPr>
        <w:t xml:space="preserve"> </w:t>
      </w:r>
      <w:proofErr w:type="spellStart"/>
      <w:r w:rsidRPr="00A252AE">
        <w:rPr>
          <w:rFonts w:ascii="Courier New" w:eastAsia="Times New Roman" w:hAnsi="Courier New" w:cs="Courier New"/>
          <w:sz w:val="18"/>
          <w:szCs w:val="18"/>
          <w:lang w:val="fr-FR"/>
        </w:rPr>
        <w:t>argc</w:t>
      </w:r>
      <w:proofErr w:type="spellEnd"/>
      <w:r w:rsidRPr="00A252AE">
        <w:rPr>
          <w:rFonts w:ascii="Courier New" w:eastAsia="Times New Roman" w:hAnsi="Courier New" w:cs="Courier New"/>
          <w:sz w:val="18"/>
          <w:szCs w:val="18"/>
          <w:lang w:val="fr-FR"/>
        </w:rPr>
        <w:t>, char **</w:t>
      </w:r>
      <w:proofErr w:type="spellStart"/>
      <w:r w:rsidRPr="00A252AE">
        <w:rPr>
          <w:rFonts w:ascii="Courier New" w:eastAsia="Times New Roman" w:hAnsi="Courier New" w:cs="Courier New"/>
          <w:sz w:val="18"/>
          <w:szCs w:val="18"/>
          <w:lang w:val="fr-FR"/>
        </w:rPr>
        <w:t>argv</w:t>
      </w:r>
      <w:proofErr w:type="spellEnd"/>
      <w:r w:rsidRPr="00A252AE">
        <w:rPr>
          <w:rFonts w:ascii="Courier New" w:eastAsia="Times New Roman" w:hAnsi="Courier New" w:cs="Courier New"/>
          <w:sz w:val="18"/>
          <w:szCs w:val="18"/>
          <w:lang w:val="fr-FR"/>
        </w:rPr>
        <w:t>)</w:t>
      </w:r>
    </w:p>
    <w:p w:rsidR="004D2379" w:rsidRPr="00A252AE"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lang w:val="fr-FR"/>
        </w:rPr>
      </w:pPr>
      <w:r w:rsidRPr="00A252AE">
        <w:rPr>
          <w:rFonts w:ascii="Courier New" w:eastAsia="Times New Roman" w:hAnsi="Courier New" w:cs="Courier New"/>
          <w:sz w:val="18"/>
          <w:szCs w:val="18"/>
          <w:lang w:val="fr-FR"/>
        </w:rPr>
        <w:t>{</w:t>
      </w:r>
    </w:p>
    <w:p w:rsidR="004D2379" w:rsidRPr="00A252AE"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lang w:val="fr-FR"/>
        </w:rPr>
      </w:pPr>
      <w:r w:rsidRPr="00A252AE">
        <w:rPr>
          <w:rFonts w:ascii="Courier New" w:eastAsia="Times New Roman" w:hAnsi="Courier New" w:cs="Courier New"/>
          <w:sz w:val="18"/>
          <w:szCs w:val="18"/>
          <w:lang w:val="fr-FR"/>
        </w:rPr>
        <w:tab/>
      </w:r>
      <w:proofErr w:type="spellStart"/>
      <w:r w:rsidRPr="00A252AE">
        <w:rPr>
          <w:rFonts w:ascii="Courier New" w:eastAsia="Times New Roman" w:hAnsi="Courier New" w:cs="Courier New"/>
          <w:sz w:val="18"/>
          <w:szCs w:val="18"/>
          <w:lang w:val="fr-FR"/>
        </w:rPr>
        <w:t>int</w:t>
      </w:r>
      <w:proofErr w:type="spellEnd"/>
      <w:r w:rsidRPr="00A252AE">
        <w:rPr>
          <w:rFonts w:ascii="Courier New" w:eastAsia="Times New Roman" w:hAnsi="Courier New" w:cs="Courier New"/>
          <w:sz w:val="18"/>
          <w:szCs w:val="18"/>
          <w:lang w:val="fr-FR"/>
        </w:rPr>
        <w:tab/>
      </w:r>
      <w:proofErr w:type="spellStart"/>
      <w:r w:rsidRPr="00A252AE">
        <w:rPr>
          <w:rFonts w:ascii="Courier New" w:eastAsia="Times New Roman" w:hAnsi="Courier New" w:cs="Courier New"/>
          <w:sz w:val="18"/>
          <w:szCs w:val="18"/>
          <w:lang w:val="fr-FR"/>
        </w:rPr>
        <w:t>sockfd</w:t>
      </w:r>
      <w:proofErr w:type="spellEnd"/>
      <w:r w:rsidRPr="00A252AE">
        <w:rPr>
          <w:rFonts w:ascii="Courier New" w:eastAsia="Times New Roman" w:hAnsi="Courier New" w:cs="Courier New"/>
          <w:sz w:val="18"/>
          <w:szCs w:val="18"/>
          <w:lang w:val="fr-FR"/>
        </w:rPr>
        <w:t>, n;</w:t>
      </w:r>
    </w:p>
    <w:p w:rsidR="004D2379" w:rsidRPr="00A252AE"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lang w:val="fr-FR"/>
        </w:rPr>
      </w:pPr>
      <w:r w:rsidRPr="00A252AE">
        <w:rPr>
          <w:rFonts w:ascii="Courier New" w:eastAsia="Times New Roman" w:hAnsi="Courier New" w:cs="Courier New"/>
          <w:sz w:val="18"/>
          <w:szCs w:val="18"/>
          <w:lang w:val="fr-FR"/>
        </w:rPr>
        <w:tab/>
        <w:t>char</w:t>
      </w:r>
      <w:r w:rsidRPr="00A252AE">
        <w:rPr>
          <w:rFonts w:ascii="Courier New" w:eastAsia="Times New Roman" w:hAnsi="Courier New" w:cs="Courier New"/>
          <w:sz w:val="18"/>
          <w:szCs w:val="18"/>
          <w:lang w:val="fr-FR"/>
        </w:rPr>
        <w:tab/>
      </w:r>
      <w:proofErr w:type="spellStart"/>
      <w:r w:rsidRPr="00A252AE">
        <w:rPr>
          <w:rFonts w:ascii="Courier New" w:eastAsia="Times New Roman" w:hAnsi="Courier New" w:cs="Courier New"/>
          <w:sz w:val="18"/>
          <w:szCs w:val="18"/>
          <w:lang w:val="fr-FR"/>
        </w:rPr>
        <w:t>recvline</w:t>
      </w:r>
      <w:proofErr w:type="spellEnd"/>
      <w:r w:rsidRPr="00A252AE">
        <w:rPr>
          <w:rFonts w:ascii="Courier New" w:eastAsia="Times New Roman" w:hAnsi="Courier New" w:cs="Courier New"/>
          <w:sz w:val="18"/>
          <w:szCs w:val="18"/>
          <w:lang w:val="fr-FR"/>
        </w:rPr>
        <w:t>[MAXLINE + 1];</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sidRPr="00A252AE">
        <w:rPr>
          <w:rFonts w:ascii="Courier New" w:eastAsia="Times New Roman" w:hAnsi="Courier New" w:cs="Courier New"/>
          <w:sz w:val="18"/>
          <w:szCs w:val="18"/>
          <w:lang w:val="fr-FR"/>
        </w:rPr>
        <w:tab/>
      </w:r>
      <w:proofErr w:type="spellStart"/>
      <w:r>
        <w:rPr>
          <w:rFonts w:ascii="Courier New" w:eastAsia="Times New Roman" w:hAnsi="Courier New" w:cs="Courier New"/>
          <w:sz w:val="18"/>
          <w:szCs w:val="18"/>
        </w:rPr>
        <w:t>struct</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sockaddr_in</w:t>
      </w:r>
      <w:proofErr w:type="spellEnd"/>
      <w:r>
        <w:rPr>
          <w:rFonts w:ascii="Courier New" w:eastAsia="Times New Roman" w:hAnsi="Courier New" w:cs="Courier New"/>
          <w:sz w:val="18"/>
          <w:szCs w:val="18"/>
        </w:rPr>
        <w:tab/>
      </w:r>
      <w:proofErr w:type="spellStart"/>
      <w:r>
        <w:rPr>
          <w:rFonts w:ascii="Courier New" w:eastAsia="Times New Roman" w:hAnsi="Courier New" w:cs="Courier New"/>
          <w:sz w:val="18"/>
          <w:szCs w:val="18"/>
        </w:rPr>
        <w:t>servaddr</w:t>
      </w:r>
      <w:proofErr w:type="spellEnd"/>
      <w:r>
        <w:rPr>
          <w:rFonts w:ascii="Courier New" w:eastAsia="Times New Roman" w:hAnsi="Courier New" w:cs="Courier New"/>
          <w:sz w:val="18"/>
          <w:szCs w:val="18"/>
        </w:rPr>
        <w:t>;</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t>if (</w:t>
      </w:r>
      <w:proofErr w:type="spellStart"/>
      <w:r>
        <w:rPr>
          <w:rFonts w:ascii="Courier New" w:eastAsia="Times New Roman" w:hAnsi="Courier New" w:cs="Courier New"/>
          <w:sz w:val="18"/>
          <w:szCs w:val="18"/>
        </w:rPr>
        <w:t>argc</w:t>
      </w:r>
      <w:proofErr w:type="spellEnd"/>
      <w:r>
        <w:rPr>
          <w:rFonts w:ascii="Courier New" w:eastAsia="Times New Roman" w:hAnsi="Courier New" w:cs="Courier New"/>
          <w:sz w:val="18"/>
          <w:szCs w:val="18"/>
        </w:rPr>
        <w:t xml:space="preserve"> != 2)</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printf</w:t>
      </w:r>
      <w:proofErr w:type="spellEnd"/>
      <w:r>
        <w:rPr>
          <w:rFonts w:ascii="Courier New" w:eastAsia="Times New Roman" w:hAnsi="Courier New" w:cs="Courier New"/>
          <w:sz w:val="18"/>
          <w:szCs w:val="18"/>
        </w:rPr>
        <w:t xml:space="preserve">("usage: </w:t>
      </w:r>
      <w:proofErr w:type="spellStart"/>
      <w:r>
        <w:rPr>
          <w:rFonts w:ascii="Courier New" w:eastAsia="Times New Roman" w:hAnsi="Courier New" w:cs="Courier New"/>
          <w:sz w:val="18"/>
          <w:szCs w:val="18"/>
        </w:rPr>
        <w:t>a.out</w:t>
      </w:r>
      <w:proofErr w:type="spellEnd"/>
      <w:r>
        <w:rPr>
          <w:rFonts w:ascii="Courier New" w:eastAsia="Times New Roman" w:hAnsi="Courier New" w:cs="Courier New"/>
          <w:sz w:val="18"/>
          <w:szCs w:val="18"/>
        </w:rPr>
        <w:t xml:space="preserve"> &lt;</w:t>
      </w:r>
      <w:proofErr w:type="spellStart"/>
      <w:r>
        <w:rPr>
          <w:rFonts w:ascii="Courier New" w:eastAsia="Times New Roman" w:hAnsi="Courier New" w:cs="Courier New"/>
          <w:sz w:val="18"/>
          <w:szCs w:val="18"/>
        </w:rPr>
        <w:t>IPaddress</w:t>
      </w:r>
      <w:proofErr w:type="spellEnd"/>
      <w:r>
        <w:rPr>
          <w:rFonts w:ascii="Courier New" w:eastAsia="Times New Roman" w:hAnsi="Courier New" w:cs="Courier New"/>
          <w:sz w:val="18"/>
          <w:szCs w:val="18"/>
        </w:rPr>
        <w:t>&gt;\n");</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exit(1);</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b/>
          <w:color w:val="0000FF"/>
          <w:sz w:val="18"/>
          <w:szCs w:val="18"/>
        </w:rPr>
      </w:pPr>
      <w:r>
        <w:rPr>
          <w:rFonts w:ascii="Courier New" w:eastAsia="Times New Roman" w:hAnsi="Courier New" w:cs="Courier New"/>
          <w:sz w:val="18"/>
          <w:szCs w:val="18"/>
        </w:rPr>
        <w:tab/>
        <w:t>if ( (</w:t>
      </w:r>
      <w:proofErr w:type="spellStart"/>
      <w:r>
        <w:rPr>
          <w:rFonts w:ascii="Courier New" w:eastAsia="Times New Roman" w:hAnsi="Courier New" w:cs="Courier New"/>
          <w:sz w:val="18"/>
          <w:szCs w:val="18"/>
        </w:rPr>
        <w:t>sockfd</w:t>
      </w:r>
      <w:proofErr w:type="spellEnd"/>
      <w:r>
        <w:rPr>
          <w:rFonts w:ascii="Courier New" w:eastAsia="Times New Roman" w:hAnsi="Courier New" w:cs="Courier New"/>
          <w:sz w:val="18"/>
          <w:szCs w:val="18"/>
        </w:rPr>
        <w:t xml:space="preserve"> = socket(PF_INET, SOCK_STREAM, 0)) &lt; 0) </w:t>
      </w:r>
      <w:r>
        <w:rPr>
          <w:rFonts w:ascii="Courier New" w:eastAsia="Times New Roman" w:hAnsi="Courier New" w:cs="Courier New"/>
          <w:b/>
          <w:sz w:val="18"/>
          <w:szCs w:val="18"/>
        </w:rPr>
        <w:t xml:space="preserve"> </w:t>
      </w:r>
      <w:r>
        <w:rPr>
          <w:rFonts w:ascii="Courier New" w:eastAsia="Times New Roman" w:hAnsi="Courier New" w:cs="Courier New"/>
          <w:b/>
          <w:color w:val="0000FF"/>
          <w:sz w:val="18"/>
          <w:szCs w:val="18"/>
        </w:rPr>
        <w:t>//creating socket</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perror</w:t>
      </w:r>
      <w:proofErr w:type="spellEnd"/>
      <w:r>
        <w:rPr>
          <w:rFonts w:ascii="Courier New" w:eastAsia="Times New Roman" w:hAnsi="Courier New" w:cs="Courier New"/>
          <w:sz w:val="18"/>
          <w:szCs w:val="18"/>
        </w:rPr>
        <w:t>("socket error");</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b/>
          <w:color w:val="003366"/>
          <w:sz w:val="18"/>
          <w:szCs w:val="18"/>
        </w:rPr>
      </w:pP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bzero</w:t>
      </w:r>
      <w:proofErr w:type="spellEnd"/>
      <w:r>
        <w:rPr>
          <w:rFonts w:ascii="Courier New" w:eastAsia="Times New Roman" w:hAnsi="Courier New" w:cs="Courier New"/>
          <w:sz w:val="18"/>
          <w:szCs w:val="18"/>
        </w:rPr>
        <w:t>(&amp;</w:t>
      </w:r>
      <w:proofErr w:type="spellStart"/>
      <w:r>
        <w:rPr>
          <w:rFonts w:ascii="Courier New" w:eastAsia="Times New Roman" w:hAnsi="Courier New" w:cs="Courier New"/>
          <w:sz w:val="18"/>
          <w:szCs w:val="18"/>
        </w:rPr>
        <w:t>servaddr</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sizeof</w:t>
      </w:r>
      <w:proofErr w:type="spellEnd"/>
      <w:r>
        <w:rPr>
          <w:rFonts w:ascii="Courier New" w:eastAsia="Times New Roman" w:hAnsi="Courier New" w:cs="Courier New"/>
          <w:sz w:val="18"/>
          <w:szCs w:val="18"/>
        </w:rPr>
        <w:t>(</w:t>
      </w:r>
      <w:proofErr w:type="spellStart"/>
      <w:r>
        <w:rPr>
          <w:rFonts w:ascii="Courier New" w:eastAsia="Times New Roman" w:hAnsi="Courier New" w:cs="Courier New"/>
          <w:sz w:val="18"/>
          <w:szCs w:val="18"/>
        </w:rPr>
        <w:t>servaddr</w:t>
      </w:r>
      <w:proofErr w:type="spellEnd"/>
      <w:r>
        <w:rPr>
          <w:rFonts w:ascii="Courier New" w:eastAsia="Times New Roman" w:hAnsi="Courier New" w:cs="Courier New"/>
          <w:sz w:val="18"/>
          <w:szCs w:val="18"/>
        </w:rPr>
        <w:t>));</w:t>
      </w:r>
      <w:r>
        <w:rPr>
          <w:rFonts w:ascii="Courier New" w:eastAsia="Times New Roman" w:hAnsi="Courier New" w:cs="Courier New"/>
          <w:sz w:val="18"/>
          <w:szCs w:val="18"/>
        </w:rPr>
        <w:tab/>
      </w:r>
      <w:r>
        <w:rPr>
          <w:rFonts w:ascii="Courier New" w:eastAsia="Times New Roman" w:hAnsi="Courier New" w:cs="Courier New"/>
          <w:color w:val="333300"/>
          <w:sz w:val="18"/>
          <w:szCs w:val="18"/>
        </w:rPr>
        <w:t>/</w:t>
      </w:r>
      <w:r>
        <w:rPr>
          <w:rFonts w:ascii="Courier New" w:eastAsia="Times New Roman" w:hAnsi="Courier New" w:cs="Courier New"/>
          <w:b/>
          <w:color w:val="003366"/>
          <w:sz w:val="18"/>
          <w:szCs w:val="18"/>
        </w:rPr>
        <w:t xml:space="preserve">/initializing </w:t>
      </w:r>
      <w:proofErr w:type="spellStart"/>
      <w:r>
        <w:rPr>
          <w:rFonts w:ascii="Courier New" w:eastAsia="Times New Roman" w:hAnsi="Courier New" w:cs="Courier New"/>
          <w:b/>
          <w:color w:val="003366"/>
          <w:sz w:val="18"/>
          <w:szCs w:val="18"/>
        </w:rPr>
        <w:t>add</w:t>
      </w:r>
      <w:r w:rsidR="0076578E">
        <w:rPr>
          <w:rFonts w:ascii="Courier New" w:eastAsia="Times New Roman" w:hAnsi="Courier New" w:cs="Courier New"/>
          <w:b/>
          <w:color w:val="003366"/>
          <w:sz w:val="18"/>
          <w:szCs w:val="18"/>
        </w:rPr>
        <w:t>r</w:t>
      </w:r>
      <w:proofErr w:type="spellEnd"/>
      <w:r>
        <w:rPr>
          <w:rFonts w:ascii="Courier New" w:eastAsia="Times New Roman" w:hAnsi="Courier New" w:cs="Courier New"/>
          <w:b/>
          <w:color w:val="003366"/>
          <w:sz w:val="18"/>
          <w:szCs w:val="18"/>
        </w:rPr>
        <w:t xml:space="preserve"> structure to zero</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b/>
          <w:color w:val="003366"/>
          <w:sz w:val="18"/>
          <w:szCs w:val="18"/>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servaddr.sin_family</w:t>
      </w:r>
      <w:proofErr w:type="spellEnd"/>
      <w:r>
        <w:rPr>
          <w:rFonts w:ascii="Courier New" w:eastAsia="Times New Roman" w:hAnsi="Courier New" w:cs="Courier New"/>
          <w:sz w:val="18"/>
          <w:szCs w:val="18"/>
        </w:rPr>
        <w:t xml:space="preserve"> = AF_INET;  </w:t>
      </w:r>
      <w:r>
        <w:rPr>
          <w:rFonts w:ascii="Courier New" w:eastAsia="Times New Roman" w:hAnsi="Courier New" w:cs="Courier New"/>
          <w:sz w:val="18"/>
          <w:szCs w:val="18"/>
        </w:rPr>
        <w:tab/>
      </w:r>
      <w:r>
        <w:rPr>
          <w:rFonts w:ascii="Courier New" w:eastAsia="Times New Roman" w:hAnsi="Courier New" w:cs="Courier New"/>
          <w:color w:val="333300"/>
          <w:sz w:val="18"/>
          <w:szCs w:val="18"/>
        </w:rPr>
        <w:t>/</w:t>
      </w:r>
      <w:r>
        <w:rPr>
          <w:rFonts w:ascii="Courier New" w:eastAsia="Times New Roman" w:hAnsi="Courier New" w:cs="Courier New"/>
          <w:b/>
          <w:color w:val="003366"/>
          <w:sz w:val="18"/>
          <w:szCs w:val="18"/>
        </w:rPr>
        <w:t>/initializing add structure</w:t>
      </w: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servaddr.sin_port</w:t>
      </w:r>
      <w:proofErr w:type="spellEnd"/>
      <w:r>
        <w:rPr>
          <w:rFonts w:ascii="Courier New" w:eastAsia="Times New Roman" w:hAnsi="Courier New" w:cs="Courier New"/>
          <w:sz w:val="18"/>
          <w:szCs w:val="18"/>
        </w:rPr>
        <w:t xml:space="preserve">   = </w:t>
      </w:r>
      <w:proofErr w:type="spellStart"/>
      <w:r>
        <w:rPr>
          <w:rFonts w:ascii="Courier New" w:eastAsia="Times New Roman" w:hAnsi="Courier New" w:cs="Courier New"/>
          <w:sz w:val="18"/>
          <w:szCs w:val="18"/>
        </w:rPr>
        <w:t>htons</w:t>
      </w:r>
      <w:proofErr w:type="spellEnd"/>
      <w:r>
        <w:rPr>
          <w:rFonts w:ascii="Courier New" w:eastAsia="Times New Roman" w:hAnsi="Courier New" w:cs="Courier New"/>
          <w:sz w:val="18"/>
          <w:szCs w:val="18"/>
        </w:rPr>
        <w:t>(13);</w:t>
      </w:r>
      <w:r>
        <w:rPr>
          <w:rFonts w:ascii="Courier New" w:eastAsia="Times New Roman" w:hAnsi="Courier New" w:cs="Courier New"/>
          <w:sz w:val="18"/>
          <w:szCs w:val="18"/>
        </w:rPr>
        <w:tab/>
        <w:t>/* daytime server runs at port 13*/</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t>if (</w:t>
      </w:r>
      <w:proofErr w:type="spellStart"/>
      <w:r>
        <w:rPr>
          <w:rFonts w:ascii="Courier New" w:eastAsia="Times New Roman" w:hAnsi="Courier New" w:cs="Courier New"/>
          <w:sz w:val="18"/>
          <w:szCs w:val="18"/>
        </w:rPr>
        <w:t>inet_pton</w:t>
      </w:r>
      <w:proofErr w:type="spellEnd"/>
      <w:r>
        <w:rPr>
          <w:rFonts w:ascii="Courier New" w:eastAsia="Times New Roman" w:hAnsi="Courier New" w:cs="Courier New"/>
          <w:sz w:val="18"/>
          <w:szCs w:val="18"/>
        </w:rPr>
        <w:t xml:space="preserve">(AF_INET, </w:t>
      </w:r>
      <w:proofErr w:type="spellStart"/>
      <w:r>
        <w:rPr>
          <w:rFonts w:ascii="Courier New" w:eastAsia="Times New Roman" w:hAnsi="Courier New" w:cs="Courier New"/>
          <w:sz w:val="18"/>
          <w:szCs w:val="18"/>
        </w:rPr>
        <w:t>argv</w:t>
      </w:r>
      <w:proofErr w:type="spellEnd"/>
      <w:r>
        <w:rPr>
          <w:rFonts w:ascii="Courier New" w:eastAsia="Times New Roman" w:hAnsi="Courier New" w:cs="Courier New"/>
          <w:sz w:val="18"/>
          <w:szCs w:val="18"/>
        </w:rPr>
        <w:t>[1], &amp;</w:t>
      </w:r>
      <w:proofErr w:type="spellStart"/>
      <w:r>
        <w:rPr>
          <w:rFonts w:ascii="Courier New" w:eastAsia="Times New Roman" w:hAnsi="Courier New" w:cs="Courier New"/>
          <w:sz w:val="18"/>
          <w:szCs w:val="18"/>
        </w:rPr>
        <w:t>servaddr.sin_addr</w:t>
      </w:r>
      <w:proofErr w:type="spellEnd"/>
      <w:r>
        <w:rPr>
          <w:rFonts w:ascii="Courier New" w:eastAsia="Times New Roman" w:hAnsi="Courier New" w:cs="Courier New"/>
          <w:sz w:val="18"/>
          <w:szCs w:val="18"/>
        </w:rPr>
        <w:t xml:space="preserve">) &lt;= 0)  </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lang w:val="pt-BR"/>
        </w:rPr>
      </w:pPr>
      <w:r>
        <w:rPr>
          <w:rFonts w:ascii="Courier New" w:eastAsia="Times New Roman" w:hAnsi="Courier New" w:cs="Courier New"/>
          <w:sz w:val="18"/>
          <w:szCs w:val="18"/>
        </w:rPr>
        <w:tab/>
      </w:r>
      <w:r>
        <w:rPr>
          <w:rFonts w:ascii="Courier New" w:eastAsia="Times New Roman" w:hAnsi="Courier New" w:cs="Courier New"/>
          <w:sz w:val="18"/>
          <w:szCs w:val="18"/>
        </w:rPr>
        <w:tab/>
      </w:r>
      <w:r>
        <w:rPr>
          <w:rFonts w:ascii="Courier New" w:eastAsia="Times New Roman" w:hAnsi="Courier New" w:cs="Courier New"/>
          <w:sz w:val="18"/>
          <w:szCs w:val="18"/>
          <w:lang w:val="pt-BR"/>
        </w:rPr>
        <w:t>printf("inet_pton error\n");</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lang w:val="pt-BR"/>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lang w:val="pt-BR"/>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b/>
          <w:color w:val="800000"/>
          <w:sz w:val="18"/>
          <w:szCs w:val="18"/>
        </w:rPr>
      </w:pPr>
      <w:r>
        <w:rPr>
          <w:rFonts w:ascii="Courier New" w:eastAsia="Times New Roman" w:hAnsi="Courier New" w:cs="Courier New"/>
          <w:sz w:val="18"/>
          <w:szCs w:val="18"/>
          <w:lang w:val="pt-BR"/>
        </w:rPr>
        <w:tab/>
      </w:r>
      <w:r>
        <w:rPr>
          <w:rFonts w:ascii="Courier New" w:eastAsia="Times New Roman" w:hAnsi="Courier New" w:cs="Courier New"/>
          <w:sz w:val="18"/>
          <w:szCs w:val="18"/>
        </w:rPr>
        <w:t>if (connect(</w:t>
      </w:r>
      <w:proofErr w:type="spellStart"/>
      <w:r>
        <w:rPr>
          <w:rFonts w:ascii="Courier New" w:eastAsia="Times New Roman" w:hAnsi="Courier New" w:cs="Courier New"/>
          <w:sz w:val="18"/>
          <w:szCs w:val="18"/>
        </w:rPr>
        <w:t>sockfd</w:t>
      </w:r>
      <w:proofErr w:type="spellEnd"/>
      <w:r>
        <w:rPr>
          <w:rFonts w:ascii="Courier New" w:eastAsia="Times New Roman" w:hAnsi="Courier New" w:cs="Courier New"/>
          <w:sz w:val="18"/>
          <w:szCs w:val="18"/>
        </w:rPr>
        <w:t>, (SA *) &amp;</w:t>
      </w:r>
      <w:proofErr w:type="spellStart"/>
      <w:r>
        <w:rPr>
          <w:rFonts w:ascii="Courier New" w:eastAsia="Times New Roman" w:hAnsi="Courier New" w:cs="Courier New"/>
          <w:sz w:val="18"/>
          <w:szCs w:val="18"/>
        </w:rPr>
        <w:t>servaddr</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sizeof</w:t>
      </w:r>
      <w:proofErr w:type="spellEnd"/>
      <w:r>
        <w:rPr>
          <w:rFonts w:ascii="Courier New" w:eastAsia="Times New Roman" w:hAnsi="Courier New" w:cs="Courier New"/>
          <w:sz w:val="18"/>
          <w:szCs w:val="18"/>
        </w:rPr>
        <w:t>(</w:t>
      </w:r>
      <w:proofErr w:type="spellStart"/>
      <w:r>
        <w:rPr>
          <w:rFonts w:ascii="Courier New" w:eastAsia="Times New Roman" w:hAnsi="Courier New" w:cs="Courier New"/>
          <w:sz w:val="18"/>
          <w:szCs w:val="18"/>
        </w:rPr>
        <w:t>servaddr</w:t>
      </w:r>
      <w:proofErr w:type="spellEnd"/>
      <w:r>
        <w:rPr>
          <w:rFonts w:ascii="Courier New" w:eastAsia="Times New Roman" w:hAnsi="Courier New" w:cs="Courier New"/>
          <w:sz w:val="18"/>
          <w:szCs w:val="18"/>
        </w:rPr>
        <w:t xml:space="preserve">)) &lt; 0) </w:t>
      </w:r>
      <w:r>
        <w:rPr>
          <w:rFonts w:ascii="Courier New" w:eastAsia="Times New Roman" w:hAnsi="Courier New" w:cs="Courier New"/>
          <w:b/>
          <w:color w:val="800000"/>
          <w:sz w:val="18"/>
          <w:szCs w:val="18"/>
        </w:rPr>
        <w:t>//connecting</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perror</w:t>
      </w:r>
      <w:proofErr w:type="spellEnd"/>
      <w:r>
        <w:rPr>
          <w:rFonts w:ascii="Courier New" w:eastAsia="Times New Roman" w:hAnsi="Courier New" w:cs="Courier New"/>
          <w:sz w:val="18"/>
          <w:szCs w:val="18"/>
        </w:rPr>
        <w:t>("connect error");</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b/>
          <w:color w:val="000080"/>
          <w:sz w:val="18"/>
          <w:szCs w:val="18"/>
        </w:rPr>
      </w:pPr>
      <w:r>
        <w:rPr>
          <w:rFonts w:ascii="Courier New" w:eastAsia="Times New Roman" w:hAnsi="Courier New" w:cs="Courier New"/>
          <w:sz w:val="18"/>
          <w:szCs w:val="18"/>
        </w:rPr>
        <w:tab/>
        <w:t>while ( (n = read(</w:t>
      </w:r>
      <w:proofErr w:type="spellStart"/>
      <w:r>
        <w:rPr>
          <w:rFonts w:ascii="Courier New" w:eastAsia="Times New Roman" w:hAnsi="Courier New" w:cs="Courier New"/>
          <w:sz w:val="18"/>
          <w:szCs w:val="18"/>
        </w:rPr>
        <w:t>sockfd</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recvline</w:t>
      </w:r>
      <w:proofErr w:type="spellEnd"/>
      <w:r>
        <w:rPr>
          <w:rFonts w:ascii="Courier New" w:eastAsia="Times New Roman" w:hAnsi="Courier New" w:cs="Courier New"/>
          <w:sz w:val="18"/>
          <w:szCs w:val="18"/>
        </w:rPr>
        <w:t>, MAXLINE)) &gt; 0) {</w:t>
      </w:r>
      <w:r>
        <w:rPr>
          <w:rFonts w:ascii="Courier New" w:eastAsia="Times New Roman" w:hAnsi="Courier New" w:cs="Courier New"/>
          <w:sz w:val="18"/>
          <w:szCs w:val="18"/>
        </w:rPr>
        <w:tab/>
      </w:r>
      <w:r>
        <w:rPr>
          <w:rFonts w:ascii="Courier New" w:eastAsia="Times New Roman" w:hAnsi="Courier New" w:cs="Courier New"/>
          <w:b/>
          <w:color w:val="000080"/>
          <w:sz w:val="18"/>
          <w:szCs w:val="18"/>
        </w:rPr>
        <w:t>//reading data from server</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lastRenderedPageBreak/>
        <w:tab/>
      </w: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recvline</w:t>
      </w:r>
      <w:proofErr w:type="spellEnd"/>
      <w:r>
        <w:rPr>
          <w:rFonts w:ascii="Courier New" w:eastAsia="Times New Roman" w:hAnsi="Courier New" w:cs="Courier New"/>
          <w:sz w:val="18"/>
          <w:szCs w:val="18"/>
        </w:rPr>
        <w:t>[n] = 0;</w:t>
      </w:r>
      <w:r>
        <w:rPr>
          <w:rFonts w:ascii="Courier New" w:eastAsia="Times New Roman" w:hAnsi="Courier New" w:cs="Courier New"/>
          <w:sz w:val="18"/>
          <w:szCs w:val="18"/>
        </w:rPr>
        <w:tab/>
        <w:t>/* null terminate */</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b/>
          <w:color w:val="000080"/>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if (</w:t>
      </w:r>
      <w:proofErr w:type="spellStart"/>
      <w:r>
        <w:rPr>
          <w:rFonts w:ascii="Courier New" w:eastAsia="Times New Roman" w:hAnsi="Courier New" w:cs="Courier New"/>
          <w:sz w:val="18"/>
          <w:szCs w:val="18"/>
        </w:rPr>
        <w:t>fputs</w:t>
      </w:r>
      <w:proofErr w:type="spellEnd"/>
      <w:r>
        <w:rPr>
          <w:rFonts w:ascii="Courier New" w:eastAsia="Times New Roman" w:hAnsi="Courier New" w:cs="Courier New"/>
          <w:sz w:val="18"/>
          <w:szCs w:val="18"/>
        </w:rPr>
        <w:t>(</w:t>
      </w:r>
      <w:proofErr w:type="spellStart"/>
      <w:r>
        <w:rPr>
          <w:rFonts w:ascii="Courier New" w:eastAsia="Times New Roman" w:hAnsi="Courier New" w:cs="Courier New"/>
          <w:sz w:val="18"/>
          <w:szCs w:val="18"/>
        </w:rPr>
        <w:t>recvline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stdout</w:t>
      </w:r>
      <w:proofErr w:type="spellEnd"/>
      <w:r>
        <w:rPr>
          <w:rFonts w:ascii="Courier New" w:eastAsia="Times New Roman" w:hAnsi="Courier New" w:cs="Courier New"/>
          <w:sz w:val="18"/>
          <w:szCs w:val="18"/>
        </w:rPr>
        <w:t>) == EOF)</w:t>
      </w:r>
      <w:r>
        <w:rPr>
          <w:rFonts w:ascii="Courier New" w:eastAsia="Times New Roman" w:hAnsi="Courier New" w:cs="Courier New"/>
          <w:sz w:val="18"/>
          <w:szCs w:val="18"/>
        </w:rPr>
        <w:tab/>
      </w:r>
      <w:r>
        <w:rPr>
          <w:rFonts w:ascii="Courier New" w:eastAsia="Times New Roman" w:hAnsi="Courier New" w:cs="Courier New"/>
          <w:sz w:val="18"/>
          <w:szCs w:val="18"/>
        </w:rPr>
        <w:tab/>
      </w:r>
      <w:r>
        <w:rPr>
          <w:rFonts w:ascii="Courier New" w:eastAsia="Times New Roman" w:hAnsi="Courier New" w:cs="Courier New"/>
          <w:b/>
          <w:color w:val="000080"/>
          <w:sz w:val="18"/>
          <w:szCs w:val="18"/>
        </w:rPr>
        <w:t>//putting to display</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perror</w:t>
      </w:r>
      <w:proofErr w:type="spellEnd"/>
      <w:r>
        <w:rPr>
          <w:rFonts w:ascii="Courier New" w:eastAsia="Times New Roman" w:hAnsi="Courier New" w:cs="Courier New"/>
          <w:sz w:val="18"/>
          <w:szCs w:val="18"/>
        </w:rPr>
        <w:t>("</w:t>
      </w:r>
      <w:proofErr w:type="spellStart"/>
      <w:r>
        <w:rPr>
          <w:rFonts w:ascii="Courier New" w:eastAsia="Times New Roman" w:hAnsi="Courier New" w:cs="Courier New"/>
          <w:sz w:val="18"/>
          <w:szCs w:val="18"/>
        </w:rPr>
        <w:t>fputs</w:t>
      </w:r>
      <w:proofErr w:type="spellEnd"/>
      <w:r>
        <w:rPr>
          <w:rFonts w:ascii="Courier New" w:eastAsia="Times New Roman" w:hAnsi="Courier New" w:cs="Courier New"/>
          <w:sz w:val="18"/>
          <w:szCs w:val="18"/>
        </w:rPr>
        <w:t xml:space="preserve"> error");</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t>}</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t>if (n &lt; 0)</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r>
      <w:proofErr w:type="spellStart"/>
      <w:r>
        <w:rPr>
          <w:rFonts w:ascii="Courier New" w:eastAsia="Times New Roman" w:hAnsi="Courier New" w:cs="Courier New"/>
          <w:sz w:val="18"/>
          <w:szCs w:val="18"/>
        </w:rPr>
        <w:t>perror</w:t>
      </w:r>
      <w:proofErr w:type="spellEnd"/>
      <w:r>
        <w:rPr>
          <w:rFonts w:ascii="Courier New" w:eastAsia="Times New Roman" w:hAnsi="Courier New" w:cs="Courier New"/>
          <w:sz w:val="18"/>
          <w:szCs w:val="18"/>
        </w:rPr>
        <w:t>("read error");</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ab/>
        <w:t>exit(0);</w:t>
      </w:r>
    </w:p>
    <w:p w:rsidR="004D2379" w:rsidRDefault="004D237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Times New Roman" w:hAnsi="Courier New" w:cs="Courier New"/>
          <w:sz w:val="18"/>
          <w:szCs w:val="18"/>
        </w:rPr>
      </w:pPr>
      <w:r>
        <w:rPr>
          <w:rFonts w:ascii="Courier New" w:eastAsia="Times New Roman" w:hAnsi="Courier New" w:cs="Courier New"/>
          <w:sz w:val="18"/>
          <w:szCs w:val="18"/>
        </w:rPr>
        <w:t>}</w:t>
      </w:r>
    </w:p>
    <w:p w:rsidR="004D2379" w:rsidRDefault="004D2379">
      <w:pPr>
        <w:pStyle w:val="BodyText"/>
        <w:rPr>
          <w:rFonts w:ascii="Comic Sans MS" w:hAnsi="Comic Sans MS"/>
          <w:sz w:val="54"/>
        </w:rPr>
      </w:pPr>
      <w:r>
        <w:rPr>
          <w:rFonts w:ascii="Comic Sans MS" w:hAnsi="Comic Sans MS"/>
          <w:sz w:val="54"/>
        </w:rPr>
        <w:t>Q?</w:t>
      </w:r>
    </w:p>
    <w:p w:rsidR="00A252AE" w:rsidRDefault="00A252AE" w:rsidP="00A252AE">
      <w:pPr>
        <w:pStyle w:val="NormalWeb"/>
        <w:spacing w:before="0" w:after="0"/>
        <w:jc w:val="both"/>
        <w:rPr>
          <w:rFonts w:ascii="Book Antiqua" w:hAnsi="Book Antiqua"/>
          <w:b/>
          <w:sz w:val="22"/>
          <w:szCs w:val="22"/>
        </w:rPr>
      </w:pPr>
      <w:r>
        <w:rPr>
          <w:rFonts w:ascii="Book Antiqua" w:hAnsi="Book Antiqua"/>
          <w:b/>
          <w:sz w:val="22"/>
          <w:szCs w:val="22"/>
        </w:rPr>
        <w:t>Errors involved in TCP connections:</w:t>
      </w:r>
    </w:p>
    <w:p w:rsidR="00A252AE" w:rsidRDefault="00A252AE" w:rsidP="00A252AE">
      <w:pPr>
        <w:pStyle w:val="NormalWeb"/>
        <w:spacing w:before="0" w:after="0"/>
        <w:jc w:val="both"/>
        <w:rPr>
          <w:rFonts w:ascii="Book Antiqua" w:hAnsi="Book Antiqua"/>
          <w:sz w:val="22"/>
          <w:szCs w:val="22"/>
        </w:rPr>
      </w:pPr>
      <w:r>
        <w:rPr>
          <w:rFonts w:ascii="Book Antiqua" w:hAnsi="Book Antiqua"/>
          <w:sz w:val="22"/>
          <w:szCs w:val="22"/>
        </w:rPr>
        <w:t>Observe the steps involved in making a connection to a remote server.</w:t>
      </w:r>
    </w:p>
    <w:p w:rsidR="00A252AE" w:rsidRDefault="00A252AE" w:rsidP="00A252AE">
      <w:pPr>
        <w:pStyle w:val="NormalWeb"/>
        <w:spacing w:before="0" w:after="0"/>
        <w:jc w:val="both"/>
        <w:rPr>
          <w:rFonts w:ascii="Book Antiqua" w:hAnsi="Book Antiqua"/>
          <w:sz w:val="22"/>
          <w:szCs w:val="22"/>
        </w:rPr>
      </w:pPr>
    </w:p>
    <w:p w:rsidR="00A252AE" w:rsidRDefault="00A252AE" w:rsidP="00A252AE">
      <w:pPr>
        <w:pStyle w:val="NormalWeb"/>
        <w:spacing w:before="0" w:after="0"/>
        <w:jc w:val="both"/>
        <w:rPr>
          <w:rFonts w:ascii="Book Antiqua" w:hAnsi="Book Antiqua"/>
          <w:sz w:val="22"/>
          <w:szCs w:val="22"/>
        </w:rPr>
      </w:pPr>
      <w:r>
        <w:rPr>
          <w:rFonts w:ascii="Book Antiqua" w:hAnsi="Book Antiqua"/>
          <w:sz w:val="22"/>
          <w:szCs w:val="22"/>
        </w:rPr>
        <w:t>run the program with the following inputs</w:t>
      </w:r>
    </w:p>
    <w:p w:rsidR="00A252AE" w:rsidRDefault="00A252AE" w:rsidP="00A252AE">
      <w:pPr>
        <w:pStyle w:val="NormalWeb"/>
        <w:spacing w:before="0" w:after="0"/>
        <w:jc w:val="both"/>
        <w:rPr>
          <w:rFonts w:ascii="Book Antiqua" w:hAnsi="Book Antiqua"/>
          <w:sz w:val="22"/>
          <w:szCs w:val="22"/>
        </w:rPr>
      </w:pPr>
    </w:p>
    <w:p w:rsidR="00A252AE" w:rsidRDefault="00A252AE" w:rsidP="00A252AE">
      <w:pPr>
        <w:pStyle w:val="NormalWeb"/>
        <w:spacing w:before="0" w:after="0"/>
        <w:jc w:val="both"/>
        <w:rPr>
          <w:rFonts w:ascii="Courier New" w:hAnsi="Courier New" w:cs="Courier New"/>
          <w:sz w:val="20"/>
          <w:szCs w:val="22"/>
        </w:rPr>
      </w:pPr>
      <w:r>
        <w:rPr>
          <w:rFonts w:ascii="Courier New" w:hAnsi="Courier New" w:cs="Courier New"/>
          <w:sz w:val="20"/>
          <w:szCs w:val="22"/>
        </w:rPr>
        <w:t>./</w:t>
      </w:r>
      <w:proofErr w:type="spellStart"/>
      <w:r>
        <w:rPr>
          <w:rFonts w:ascii="Courier New" w:hAnsi="Courier New" w:cs="Courier New"/>
          <w:sz w:val="20"/>
          <w:szCs w:val="22"/>
        </w:rPr>
        <w:t>a.out</w:t>
      </w:r>
      <w:proofErr w:type="spellEnd"/>
      <w:r>
        <w:rPr>
          <w:rFonts w:ascii="Courier New" w:hAnsi="Courier New" w:cs="Courier New"/>
          <w:sz w:val="20"/>
          <w:szCs w:val="22"/>
        </w:rPr>
        <w:t xml:space="preserve"> 68.216.79.113</w:t>
      </w:r>
    </w:p>
    <w:p w:rsidR="00A252AE" w:rsidRDefault="00A252AE" w:rsidP="00A252AE">
      <w:pPr>
        <w:pStyle w:val="NormalWeb"/>
        <w:spacing w:before="0" w:after="0"/>
        <w:jc w:val="both"/>
        <w:rPr>
          <w:rFonts w:ascii="Book Antiqua" w:hAnsi="Book Antiqua" w:cs="Courier New"/>
          <w:sz w:val="22"/>
          <w:szCs w:val="22"/>
        </w:rPr>
      </w:pPr>
      <w:r>
        <w:rPr>
          <w:rFonts w:ascii="Book Antiqua" w:hAnsi="Book Antiqua" w:cs="Courier New"/>
          <w:sz w:val="22"/>
          <w:szCs w:val="22"/>
        </w:rPr>
        <w:t xml:space="preserve">It will take at least 4 mins to complete the above command because the host doesn’t exist or is not reachable from within </w:t>
      </w:r>
      <w:proofErr w:type="spellStart"/>
      <w:r>
        <w:rPr>
          <w:rFonts w:ascii="Book Antiqua" w:hAnsi="Book Antiqua" w:cs="Courier New"/>
          <w:sz w:val="22"/>
          <w:szCs w:val="22"/>
        </w:rPr>
        <w:t>prithvi</w:t>
      </w:r>
      <w:proofErr w:type="spellEnd"/>
      <w:r>
        <w:rPr>
          <w:rFonts w:ascii="Book Antiqua" w:hAnsi="Book Antiqua" w:cs="Courier New"/>
          <w:sz w:val="22"/>
          <w:szCs w:val="22"/>
        </w:rPr>
        <w:t xml:space="preserve"> server. So TCP tries many times to retransmit the packets.  Find out what error you would get? These kinds of errors are called as </w:t>
      </w:r>
      <w:r>
        <w:rPr>
          <w:rFonts w:ascii="Book Antiqua" w:hAnsi="Book Antiqua" w:cs="Courier New"/>
          <w:b/>
          <w:bCs/>
          <w:sz w:val="22"/>
          <w:szCs w:val="22"/>
        </w:rPr>
        <w:t xml:space="preserve">SOFT errors </w:t>
      </w:r>
      <w:r>
        <w:rPr>
          <w:rFonts w:ascii="Book Antiqua" w:hAnsi="Book Antiqua" w:cs="Courier New"/>
          <w:sz w:val="22"/>
          <w:szCs w:val="22"/>
        </w:rPr>
        <w:t>where TCP doesn’t give up trying.</w:t>
      </w:r>
    </w:p>
    <w:p w:rsidR="00A252AE" w:rsidRDefault="00A252AE" w:rsidP="00A252AE">
      <w:pPr>
        <w:pStyle w:val="NormalWeb"/>
        <w:spacing w:before="0" w:after="0"/>
        <w:jc w:val="both"/>
        <w:rPr>
          <w:rFonts w:ascii="Book Antiqua" w:hAnsi="Book Antiqua" w:cs="Courier New"/>
          <w:sz w:val="22"/>
          <w:szCs w:val="22"/>
        </w:rPr>
      </w:pPr>
    </w:p>
    <w:p w:rsidR="00A252AE" w:rsidRDefault="00A252AE" w:rsidP="00A252AE">
      <w:pPr>
        <w:pStyle w:val="NormalWeb"/>
        <w:spacing w:before="0" w:after="0"/>
        <w:jc w:val="both"/>
      </w:pPr>
    </w:p>
    <w:p w:rsidR="00A252AE" w:rsidRDefault="00A252AE" w:rsidP="00A252AE">
      <w:pPr>
        <w:pStyle w:val="NormalWeb"/>
        <w:spacing w:before="0" w:after="0"/>
        <w:jc w:val="both"/>
        <w:rPr>
          <w:rFonts w:ascii="Courier New" w:hAnsi="Courier New" w:cs="Courier New"/>
          <w:sz w:val="20"/>
          <w:szCs w:val="22"/>
        </w:rPr>
      </w:pPr>
      <w:r>
        <w:rPr>
          <w:rFonts w:ascii="Courier New" w:hAnsi="Courier New" w:cs="Courier New"/>
          <w:sz w:val="20"/>
          <w:szCs w:val="22"/>
        </w:rPr>
        <w:t>./</w:t>
      </w:r>
      <w:proofErr w:type="spellStart"/>
      <w:r>
        <w:rPr>
          <w:rFonts w:ascii="Courier New" w:hAnsi="Courier New" w:cs="Courier New"/>
          <w:sz w:val="20"/>
          <w:szCs w:val="22"/>
        </w:rPr>
        <w:t>a.out</w:t>
      </w:r>
      <w:proofErr w:type="spellEnd"/>
      <w:r>
        <w:rPr>
          <w:rFonts w:ascii="Courier New" w:hAnsi="Courier New" w:cs="Courier New"/>
          <w:sz w:val="20"/>
          <w:szCs w:val="22"/>
        </w:rPr>
        <w:t xml:space="preserve"> 172.24.2.36</w:t>
      </w:r>
    </w:p>
    <w:p w:rsidR="00A252AE" w:rsidRDefault="00A252AE" w:rsidP="00A252AE">
      <w:pPr>
        <w:pStyle w:val="NormalWeb"/>
        <w:spacing w:before="0" w:after="0"/>
        <w:jc w:val="both"/>
        <w:rPr>
          <w:rFonts w:ascii="Book Antiqua" w:hAnsi="Book Antiqua" w:cs="Courier New"/>
          <w:sz w:val="22"/>
          <w:szCs w:val="22"/>
        </w:rPr>
      </w:pPr>
      <w:r>
        <w:rPr>
          <w:rFonts w:ascii="Book Antiqua" w:hAnsi="Book Antiqua" w:cs="Courier New"/>
          <w:sz w:val="22"/>
          <w:szCs w:val="22"/>
        </w:rPr>
        <w:t xml:space="preserve">Find out what error it would give? What does that error mean? These kinds of errors are called </w:t>
      </w:r>
      <w:r>
        <w:rPr>
          <w:rFonts w:ascii="Book Antiqua" w:hAnsi="Book Antiqua" w:cs="Courier New"/>
          <w:b/>
          <w:bCs/>
          <w:sz w:val="22"/>
          <w:szCs w:val="22"/>
        </w:rPr>
        <w:t>HARD errors</w:t>
      </w:r>
      <w:r>
        <w:rPr>
          <w:rFonts w:ascii="Book Antiqua" w:hAnsi="Book Antiqua" w:cs="Courier New"/>
          <w:sz w:val="22"/>
          <w:szCs w:val="22"/>
        </w:rPr>
        <w:t>. Here TCP immediately gives up trying.</w:t>
      </w:r>
    </w:p>
    <w:p w:rsidR="00A252AE" w:rsidRDefault="00A252AE" w:rsidP="00A252AE">
      <w:pPr>
        <w:pStyle w:val="NormalWeb"/>
        <w:spacing w:before="0" w:after="0"/>
        <w:jc w:val="both"/>
        <w:rPr>
          <w:rFonts w:ascii="Courier New" w:hAnsi="Courier New" w:cs="Courier New"/>
          <w:sz w:val="20"/>
          <w:szCs w:val="22"/>
        </w:rPr>
      </w:pPr>
    </w:p>
    <w:p w:rsidR="00A252AE" w:rsidRDefault="00A252AE" w:rsidP="00A252AE">
      <w:pPr>
        <w:pStyle w:val="NormalWeb"/>
        <w:tabs>
          <w:tab w:val="left" w:pos="1838"/>
        </w:tabs>
        <w:spacing w:before="0" w:after="0"/>
        <w:jc w:val="both"/>
        <w:rPr>
          <w:rFonts w:ascii="Courier New" w:hAnsi="Courier New" w:cs="Courier New"/>
          <w:sz w:val="22"/>
          <w:szCs w:val="22"/>
        </w:rPr>
      </w:pPr>
      <w:r>
        <w:rPr>
          <w:rFonts w:ascii="Courier New" w:hAnsi="Courier New" w:cs="Courier New"/>
          <w:sz w:val="22"/>
          <w:szCs w:val="22"/>
        </w:rPr>
        <w:t>./</w:t>
      </w:r>
      <w:proofErr w:type="spellStart"/>
      <w:r>
        <w:rPr>
          <w:rFonts w:ascii="Courier New" w:hAnsi="Courier New" w:cs="Courier New"/>
          <w:sz w:val="22"/>
          <w:szCs w:val="22"/>
        </w:rPr>
        <w:t>a.out</w:t>
      </w:r>
      <w:proofErr w:type="spellEnd"/>
      <w:r>
        <w:rPr>
          <w:rFonts w:ascii="Courier New" w:hAnsi="Courier New" w:cs="Courier New"/>
          <w:sz w:val="22"/>
          <w:szCs w:val="22"/>
        </w:rPr>
        <w:t xml:space="preserve"> 172.24.2.1</w:t>
      </w:r>
    </w:p>
    <w:p w:rsidR="00A252AE" w:rsidRDefault="00A252AE" w:rsidP="00A252AE">
      <w:pPr>
        <w:pStyle w:val="NormalWeb"/>
        <w:spacing w:before="0" w:after="0"/>
        <w:jc w:val="both"/>
        <w:rPr>
          <w:rFonts w:ascii="Book Antiqua" w:hAnsi="Book Antiqua" w:cs="Courier New"/>
          <w:sz w:val="22"/>
          <w:szCs w:val="22"/>
        </w:rPr>
      </w:pPr>
      <w:r>
        <w:rPr>
          <w:rFonts w:ascii="Book Antiqua" w:hAnsi="Book Antiqua" w:cs="Courier New"/>
          <w:sz w:val="22"/>
          <w:szCs w:val="22"/>
        </w:rPr>
        <w:t>Find out what error it would give? What does that error mean?</w:t>
      </w:r>
    </w:p>
    <w:p w:rsidR="00A252AE" w:rsidRDefault="00A252AE" w:rsidP="00A252AE">
      <w:pPr>
        <w:pStyle w:val="NormalWeb"/>
        <w:spacing w:before="0" w:after="0"/>
        <w:jc w:val="both"/>
        <w:rPr>
          <w:rFonts w:ascii="Book Antiqua" w:hAnsi="Book Antiqua"/>
          <w:sz w:val="22"/>
          <w:szCs w:val="22"/>
        </w:rPr>
      </w:pPr>
    </w:p>
    <w:p w:rsidR="00A252AE" w:rsidRDefault="00A252AE" w:rsidP="00A252AE">
      <w:pPr>
        <w:pStyle w:val="NormalWeb"/>
        <w:spacing w:before="0" w:after="0"/>
        <w:jc w:val="both"/>
        <w:rPr>
          <w:rFonts w:ascii="Book Antiqua" w:hAnsi="Book Antiqua"/>
          <w:sz w:val="22"/>
          <w:szCs w:val="22"/>
        </w:rPr>
      </w:pPr>
      <w:r>
        <w:rPr>
          <w:rFonts w:ascii="Book Antiqua" w:hAnsi="Book Antiqua"/>
          <w:sz w:val="22"/>
          <w:szCs w:val="22"/>
        </w:rPr>
        <w:t xml:space="preserve">There are no servers which are running daytime service at port 13 in our campus. But there are many time servers in internet running at port 13 to provide time synchronization.  The list of them is available at </w:t>
      </w:r>
      <w:hyperlink r:id="rId17" w:history="1">
        <w:r>
          <w:rPr>
            <w:rStyle w:val="Hyperlink"/>
            <w:rFonts w:ascii="Book Antiqua" w:hAnsi="Book Antiqua"/>
          </w:rPr>
          <w:t>http://tf.nist.gov/tf-cgi/servers.cgi</w:t>
        </w:r>
      </w:hyperlink>
      <w:r>
        <w:rPr>
          <w:rFonts w:ascii="Book Antiqua" w:hAnsi="Book Antiqua"/>
          <w:sz w:val="22"/>
          <w:szCs w:val="22"/>
        </w:rPr>
        <w:t xml:space="preserve">. </w:t>
      </w:r>
      <w:r w:rsidR="00634C6D">
        <w:rPr>
          <w:rFonts w:ascii="Book Antiqua" w:hAnsi="Book Antiqua"/>
          <w:sz w:val="22"/>
          <w:szCs w:val="22"/>
        </w:rPr>
        <w:t>Try with one of the IPs given there.</w:t>
      </w:r>
    </w:p>
    <w:p w:rsidR="00A252AE" w:rsidRDefault="00A252AE" w:rsidP="00A252AE">
      <w:pPr>
        <w:pStyle w:val="NormalWeb"/>
        <w:spacing w:before="0" w:after="0"/>
        <w:jc w:val="both"/>
        <w:rPr>
          <w:rFonts w:ascii="Book Antiqua" w:hAnsi="Book Antiqua"/>
          <w:b/>
          <w:sz w:val="22"/>
          <w:szCs w:val="22"/>
          <w:u w:val="single"/>
        </w:rPr>
      </w:pPr>
      <w:r>
        <w:pict>
          <v:shape id="_x0000_i1031" type="#_x0000_t75" style="width:5in;height:90.75pt;mso-wrap-distance-left:0;mso-wrap-distance-right:0" o:allowoverlap="f" filled="t">
            <v:fill color2="black"/>
            <v:imagedata r:id="rId18" o:title="" cropbottom="54944f" cropright="35267f"/>
          </v:shape>
        </w:pict>
      </w:r>
    </w:p>
    <w:p w:rsidR="00A252AE" w:rsidRDefault="00A252AE" w:rsidP="00A252AE">
      <w:pPr>
        <w:pStyle w:val="NormalWeb"/>
        <w:spacing w:before="0" w:after="0"/>
        <w:jc w:val="both"/>
        <w:rPr>
          <w:rFonts w:ascii="Book Antiqua" w:hAnsi="Book Antiqua"/>
          <w:sz w:val="22"/>
          <w:szCs w:val="22"/>
        </w:rPr>
      </w:pPr>
      <w:r>
        <w:rPr>
          <w:rFonts w:ascii="Book Antiqua" w:hAnsi="Book Antiqua"/>
          <w:sz w:val="22"/>
          <w:szCs w:val="22"/>
        </w:rPr>
        <w:t xml:space="preserve">In the above program change the port number to 25 and give </w:t>
      </w:r>
      <w:proofErr w:type="spellStart"/>
      <w:r>
        <w:rPr>
          <w:rFonts w:ascii="Book Antiqua" w:hAnsi="Book Antiqua"/>
          <w:sz w:val="22"/>
          <w:szCs w:val="22"/>
        </w:rPr>
        <w:t>ip</w:t>
      </w:r>
      <w:proofErr w:type="spellEnd"/>
      <w:r>
        <w:rPr>
          <w:rFonts w:ascii="Book Antiqua" w:hAnsi="Book Antiqua"/>
          <w:sz w:val="22"/>
          <w:szCs w:val="22"/>
        </w:rPr>
        <w:t xml:space="preserve"> 172.24.2.80 as input. What output did you get? What is your understanding of this?</w:t>
      </w:r>
    </w:p>
    <w:p w:rsidR="00A252AE" w:rsidRDefault="00A252AE" w:rsidP="00A252AE">
      <w:pPr>
        <w:pStyle w:val="NormalWeb"/>
        <w:spacing w:before="0" w:after="0"/>
        <w:ind w:left="360"/>
        <w:jc w:val="both"/>
        <w:rPr>
          <w:rFonts w:ascii="Book Antiqua" w:hAnsi="Book Antiqua"/>
          <w:sz w:val="22"/>
          <w:szCs w:val="22"/>
        </w:rPr>
      </w:pPr>
    </w:p>
    <w:p w:rsidR="00A252AE" w:rsidRDefault="00A252AE" w:rsidP="00A252AE">
      <w:pPr>
        <w:jc w:val="both"/>
        <w:rPr>
          <w:rFonts w:ascii="Book Antiqua" w:hAnsi="Book Antiqua"/>
          <w:sz w:val="22"/>
          <w:szCs w:val="22"/>
        </w:rPr>
      </w:pPr>
      <w:r>
        <w:rPr>
          <w:rFonts w:ascii="Book Antiqua" w:hAnsi="Book Antiqua"/>
          <w:sz w:val="22"/>
          <w:szCs w:val="22"/>
        </w:rPr>
        <w:t xml:space="preserve">In terms of the TCP state transition diagram, </w:t>
      </w:r>
      <w:r>
        <w:rPr>
          <w:rStyle w:val="HTMLTypewriter"/>
          <w:rFonts w:ascii="Book Antiqua" w:eastAsia="DejaVu Sans" w:hAnsi="Book Antiqua"/>
          <w:sz w:val="22"/>
          <w:szCs w:val="22"/>
        </w:rPr>
        <w:t>connect</w:t>
      </w:r>
      <w:r>
        <w:rPr>
          <w:rFonts w:ascii="Book Antiqua" w:hAnsi="Book Antiqua"/>
          <w:sz w:val="22"/>
          <w:szCs w:val="22"/>
        </w:rPr>
        <w:t xml:space="preserve"> moves from the CLOSED state (the state in which a socket begins when it is created by the </w:t>
      </w:r>
      <w:r>
        <w:rPr>
          <w:rStyle w:val="HTMLTypewriter"/>
          <w:rFonts w:ascii="Book Antiqua" w:eastAsia="DejaVu Sans" w:hAnsi="Book Antiqua"/>
          <w:sz w:val="22"/>
          <w:szCs w:val="22"/>
        </w:rPr>
        <w:t>socket</w:t>
      </w:r>
      <w:r>
        <w:rPr>
          <w:rFonts w:ascii="Book Antiqua" w:hAnsi="Book Antiqua"/>
          <w:sz w:val="22"/>
          <w:szCs w:val="22"/>
        </w:rPr>
        <w:t xml:space="preserve"> function) to the SYN_SENT state, and then, on success, to the ESTABLISHED state. If </w:t>
      </w:r>
      <w:r>
        <w:rPr>
          <w:rStyle w:val="HTMLTypewriter"/>
          <w:rFonts w:ascii="Book Antiqua" w:eastAsia="DejaVu Sans" w:hAnsi="Book Antiqua"/>
          <w:sz w:val="22"/>
          <w:szCs w:val="22"/>
        </w:rPr>
        <w:t>connect</w:t>
      </w:r>
      <w:r>
        <w:rPr>
          <w:rFonts w:ascii="Book Antiqua" w:hAnsi="Book Antiqua"/>
          <w:sz w:val="22"/>
          <w:szCs w:val="22"/>
        </w:rPr>
        <w:t xml:space="preserve"> fails, the socket is no longer usable and must be closed.</w:t>
      </w:r>
    </w:p>
    <w:p w:rsidR="00A252AE" w:rsidRDefault="00A252AE" w:rsidP="00A252AE">
      <w:pPr>
        <w:jc w:val="both"/>
      </w:pPr>
    </w:p>
    <w:p w:rsidR="00A252AE" w:rsidRDefault="00A252AE" w:rsidP="00A252AE">
      <w:pPr>
        <w:jc w:val="both"/>
        <w:rPr>
          <w:rFonts w:ascii="Book Antiqua" w:hAnsi="Book Antiqua"/>
          <w:b/>
          <w:color w:val="800000"/>
          <w:sz w:val="26"/>
        </w:rPr>
      </w:pPr>
    </w:p>
    <w:p w:rsidR="00A252AE" w:rsidRDefault="00A252AE" w:rsidP="00A252AE">
      <w:pPr>
        <w:jc w:val="both"/>
        <w:rPr>
          <w:rFonts w:ascii="Book Antiqua" w:hAnsi="Book Antiqua"/>
          <w:b/>
          <w:color w:val="800000"/>
          <w:sz w:val="26"/>
        </w:rPr>
      </w:pPr>
    </w:p>
    <w:p w:rsidR="00A252AE" w:rsidRDefault="00A252AE" w:rsidP="00A252AE">
      <w:pPr>
        <w:jc w:val="both"/>
        <w:rPr>
          <w:rFonts w:ascii="Book Antiqua" w:hAnsi="Book Antiqua"/>
          <w:b/>
          <w:color w:val="800000"/>
          <w:sz w:val="26"/>
        </w:rPr>
      </w:pPr>
    </w:p>
    <w:p w:rsidR="00A252AE" w:rsidRDefault="00A252AE" w:rsidP="00A252AE">
      <w:pPr>
        <w:jc w:val="both"/>
        <w:rPr>
          <w:rFonts w:ascii="Book Antiqua" w:hAnsi="Book Antiqua"/>
          <w:b/>
          <w:color w:val="800000"/>
          <w:sz w:val="26"/>
        </w:rPr>
      </w:pPr>
    </w:p>
    <w:p w:rsidR="004D2379" w:rsidRDefault="004D2379">
      <w:pPr>
        <w:jc w:val="both"/>
        <w:rPr>
          <w:rFonts w:ascii="Book Antiqua" w:hAnsi="Book Antiqua"/>
          <w:b/>
          <w:color w:val="800000"/>
          <w:sz w:val="26"/>
        </w:rPr>
      </w:pPr>
      <w:r>
        <w:rPr>
          <w:rFonts w:ascii="Book Antiqua" w:hAnsi="Book Antiqua"/>
          <w:b/>
          <w:color w:val="800000"/>
          <w:sz w:val="26"/>
        </w:rPr>
        <w:t>Simple client-server program:</w:t>
      </w:r>
    </w:p>
    <w:p w:rsidR="004D2379" w:rsidRDefault="004D2379">
      <w:pPr>
        <w:jc w:val="both"/>
        <w:rPr>
          <w:rFonts w:ascii="Book Antiqua" w:hAnsi="Book Antiqua"/>
          <w:sz w:val="22"/>
        </w:rPr>
      </w:pPr>
      <w:r>
        <w:rPr>
          <w:rFonts w:ascii="Book Antiqua" w:hAnsi="Book Antiqua"/>
          <w:sz w:val="22"/>
        </w:rPr>
        <w:t>We will explain the aspects to be noted while writing client and server using echo client and server example. This material is taken from the book ‘TCP IP Sockets in C: practical guide”. Client sends a string to the server and server will return the same string back to the client.</w:t>
      </w:r>
    </w:p>
    <w:p w:rsidR="004D2379" w:rsidRDefault="004D2379">
      <w:pPr>
        <w:jc w:val="both"/>
        <w:rPr>
          <w:rFonts w:ascii="Book Antiqua" w:hAnsi="Book Antiqua"/>
          <w:sz w:val="22"/>
        </w:rPr>
      </w:pPr>
    </w:p>
    <w:p w:rsidR="004D2379" w:rsidRDefault="004D2379">
      <w:pPr>
        <w:jc w:val="both"/>
        <w:rPr>
          <w:rFonts w:ascii="Book Antiqua" w:hAnsi="Book Antiqua"/>
          <w:sz w:val="22"/>
        </w:rPr>
      </w:pPr>
      <w:r>
        <w:rPr>
          <w:rFonts w:ascii="Book Antiqua" w:hAnsi="Book Antiqua"/>
          <w:sz w:val="22"/>
        </w:rPr>
        <w:t>There are 4 files given below.</w:t>
      </w:r>
    </w:p>
    <w:p w:rsidR="004D2379" w:rsidRDefault="004D2379">
      <w:pPr>
        <w:jc w:val="both"/>
        <w:rPr>
          <w:rFonts w:ascii="Book Antiqua" w:hAnsi="Book Antiqua"/>
          <w:sz w:val="22"/>
        </w:rPr>
      </w:pPr>
    </w:p>
    <w:p w:rsidR="004D2379" w:rsidRDefault="004D2379">
      <w:pPr>
        <w:pStyle w:val="HTMLPreformatted"/>
        <w:rPr>
          <w:rFonts w:ascii="Book Antiqua" w:eastAsia="DejaVu Sans" w:hAnsi="Book Antiqua" w:cs="Times New Roman"/>
          <w:b/>
          <w:sz w:val="22"/>
          <w:szCs w:val="24"/>
        </w:rPr>
      </w:pPr>
      <w:r>
        <w:rPr>
          <w:rFonts w:ascii="Book Antiqua" w:eastAsia="DejaVu Sans" w:hAnsi="Book Antiqua" w:cs="Times New Roman"/>
          <w:b/>
          <w:sz w:val="22"/>
          <w:szCs w:val="24"/>
        </w:rPr>
        <w:t>/*</w:t>
      </w:r>
      <w:proofErr w:type="spellStart"/>
      <w:r>
        <w:rPr>
          <w:rFonts w:ascii="Book Antiqua" w:eastAsia="DejaVu Sans" w:hAnsi="Book Antiqua" w:cs="Times New Roman"/>
          <w:b/>
          <w:sz w:val="22"/>
          <w:szCs w:val="24"/>
        </w:rPr>
        <w:t>DieWithError.c</w:t>
      </w:r>
      <w:proofErr w:type="spellEnd"/>
      <w:r>
        <w:rPr>
          <w:rFonts w:ascii="Book Antiqua" w:eastAsia="DejaVu Sans" w:hAnsi="Book Antiqua" w:cs="Times New Roman"/>
          <w:b/>
          <w:sz w:val="22"/>
          <w:szCs w:val="24"/>
        </w:rPr>
        <w:t>*/</w:t>
      </w:r>
    </w:p>
    <w:p w:rsidR="004D2379" w:rsidRDefault="004D2379">
      <w:pPr>
        <w:pStyle w:val="HTMLPreformatted"/>
      </w:pPr>
    </w:p>
    <w:p w:rsidR="004D2379" w:rsidRDefault="004D2379">
      <w:pPr>
        <w:pStyle w:val="HTMLPreformatted"/>
      </w:pPr>
      <w:r>
        <w:t>#include &lt;</w:t>
      </w:r>
      <w:proofErr w:type="spellStart"/>
      <w:r>
        <w:t>stdio.h</w:t>
      </w:r>
      <w:proofErr w:type="spellEnd"/>
      <w:r>
        <w:t xml:space="preserve">&gt;  </w:t>
      </w:r>
    </w:p>
    <w:p w:rsidR="004D2379" w:rsidRDefault="004D2379">
      <w:pPr>
        <w:pStyle w:val="HTMLPreformatted"/>
      </w:pPr>
      <w:r>
        <w:t>#include &lt;</w:t>
      </w:r>
      <w:proofErr w:type="spellStart"/>
      <w:r>
        <w:t>stdlib.h</w:t>
      </w:r>
      <w:proofErr w:type="spellEnd"/>
      <w:r>
        <w:t xml:space="preserve">&gt; </w:t>
      </w:r>
    </w:p>
    <w:p w:rsidR="004D2379" w:rsidRDefault="004D2379">
      <w:pPr>
        <w:pStyle w:val="HTMLPreformatted"/>
      </w:pPr>
    </w:p>
    <w:p w:rsidR="004D2379" w:rsidRDefault="004D2379">
      <w:pPr>
        <w:pStyle w:val="HTMLPreformatted"/>
      </w:pPr>
      <w:r>
        <w:t xml:space="preserve">void </w:t>
      </w:r>
      <w:proofErr w:type="spellStart"/>
      <w:r>
        <w:t>DieWithError</w:t>
      </w:r>
      <w:proofErr w:type="spellEnd"/>
      <w:r>
        <w:t>(char *</w:t>
      </w:r>
      <w:proofErr w:type="spellStart"/>
      <w:r>
        <w:t>errorMessage</w:t>
      </w:r>
      <w:proofErr w:type="spellEnd"/>
      <w:r>
        <w:t>)</w:t>
      </w:r>
    </w:p>
    <w:p w:rsidR="004D2379" w:rsidRDefault="004D2379">
      <w:pPr>
        <w:pStyle w:val="HTMLPreformatted"/>
      </w:pPr>
      <w:r>
        <w:t>{</w:t>
      </w:r>
    </w:p>
    <w:p w:rsidR="004D2379" w:rsidRDefault="004D2379">
      <w:pPr>
        <w:pStyle w:val="HTMLPreformatted"/>
      </w:pPr>
      <w:r>
        <w:t xml:space="preserve">    </w:t>
      </w:r>
      <w:proofErr w:type="spellStart"/>
      <w:r>
        <w:t>perror</w:t>
      </w:r>
      <w:proofErr w:type="spellEnd"/>
      <w:r>
        <w:t>(</w:t>
      </w:r>
      <w:proofErr w:type="spellStart"/>
      <w:r>
        <w:t>errorMessage</w:t>
      </w:r>
      <w:proofErr w:type="spellEnd"/>
      <w:r>
        <w:t>);</w:t>
      </w:r>
    </w:p>
    <w:p w:rsidR="004D2379" w:rsidRDefault="004D2379">
      <w:pPr>
        <w:pStyle w:val="HTMLPreformatted"/>
      </w:pPr>
      <w:r>
        <w:t xml:space="preserve">    exit(1);</w:t>
      </w:r>
    </w:p>
    <w:p w:rsidR="004D2379" w:rsidRDefault="004D2379">
      <w:pPr>
        <w:pStyle w:val="HTMLPreformatted"/>
      </w:pPr>
      <w:r>
        <w:t>}</w:t>
      </w:r>
    </w:p>
    <w:p w:rsidR="004D2379" w:rsidRDefault="004D2379">
      <w:pPr>
        <w:jc w:val="both"/>
        <w:rPr>
          <w:rFonts w:ascii="Book Antiqua" w:hAnsi="Book Antiqua"/>
          <w:sz w:val="22"/>
        </w:rPr>
      </w:pPr>
    </w:p>
    <w:p w:rsidR="004D2379" w:rsidRDefault="004D2379">
      <w:pPr>
        <w:jc w:val="both"/>
        <w:rPr>
          <w:rFonts w:ascii="Book Antiqua" w:hAnsi="Book Antiqua"/>
          <w:sz w:val="22"/>
        </w:rPr>
      </w:pPr>
    </w:p>
    <w:p w:rsidR="004D2379" w:rsidRDefault="004D2379">
      <w:pPr>
        <w:jc w:val="both"/>
        <w:rPr>
          <w:rFonts w:ascii="Book Antiqua" w:hAnsi="Book Antiqua"/>
          <w:sz w:val="22"/>
        </w:rPr>
      </w:pPr>
    </w:p>
    <w:p w:rsidR="004D2379" w:rsidRDefault="004D2379">
      <w:pPr>
        <w:jc w:val="both"/>
        <w:rPr>
          <w:rFonts w:ascii="Book Antiqua" w:hAnsi="Book Antiqua"/>
          <w:b/>
          <w:sz w:val="22"/>
        </w:rPr>
      </w:pPr>
      <w:r>
        <w:rPr>
          <w:rFonts w:ascii="Book Antiqua" w:hAnsi="Book Antiqua"/>
          <w:b/>
          <w:sz w:val="22"/>
        </w:rPr>
        <w:t>/*</w:t>
      </w:r>
      <w:proofErr w:type="spellStart"/>
      <w:r>
        <w:rPr>
          <w:rFonts w:ascii="Book Antiqua" w:hAnsi="Book Antiqua"/>
          <w:b/>
          <w:sz w:val="22"/>
        </w:rPr>
        <w:t>Client.c</w:t>
      </w:r>
      <w:proofErr w:type="spellEnd"/>
      <w:r>
        <w:rPr>
          <w:rFonts w:ascii="Book Antiqua" w:hAnsi="Book Antiqua"/>
          <w:b/>
          <w:sz w:val="22"/>
        </w:rPr>
        <w:t>*/</w:t>
      </w:r>
    </w:p>
    <w:p w:rsidR="004D2379" w:rsidRDefault="004D2379">
      <w:pPr>
        <w:jc w:val="both"/>
        <w:rPr>
          <w:rFonts w:ascii="Book Antiqua" w:hAnsi="Book Antiqua"/>
          <w:sz w:val="22"/>
        </w:rPr>
      </w:pPr>
    </w:p>
    <w:p w:rsidR="004D2379" w:rsidRDefault="004D2379">
      <w:pPr>
        <w:pStyle w:val="HTMLPreformatted"/>
      </w:pPr>
      <w:r>
        <w:t>#include &lt;</w:t>
      </w:r>
      <w:proofErr w:type="spellStart"/>
      <w:r>
        <w:t>stdio.h</w:t>
      </w:r>
      <w:proofErr w:type="spellEnd"/>
      <w:r>
        <w:t xml:space="preserve">&gt;      </w:t>
      </w:r>
    </w:p>
    <w:p w:rsidR="004D2379" w:rsidRDefault="004D2379">
      <w:pPr>
        <w:pStyle w:val="HTMLPreformatted"/>
      </w:pPr>
      <w:r>
        <w:t>#include &lt;sys/</w:t>
      </w:r>
      <w:proofErr w:type="spellStart"/>
      <w:r>
        <w:t>socket.h</w:t>
      </w:r>
      <w:proofErr w:type="spellEnd"/>
      <w:r>
        <w:t xml:space="preserve">&gt; </w:t>
      </w:r>
    </w:p>
    <w:p w:rsidR="004D2379" w:rsidRDefault="004D2379">
      <w:pPr>
        <w:pStyle w:val="HTMLPreformatted"/>
      </w:pPr>
      <w:r>
        <w:t>#include &lt;</w:t>
      </w:r>
      <w:proofErr w:type="spellStart"/>
      <w:r>
        <w:t>arpa</w:t>
      </w:r>
      <w:proofErr w:type="spellEnd"/>
      <w:r>
        <w:t>/</w:t>
      </w:r>
      <w:proofErr w:type="spellStart"/>
      <w:r>
        <w:t>inet.h</w:t>
      </w:r>
      <w:proofErr w:type="spellEnd"/>
      <w:r>
        <w:t xml:space="preserve">&gt;  </w:t>
      </w:r>
    </w:p>
    <w:p w:rsidR="004D2379" w:rsidRDefault="004D2379">
      <w:pPr>
        <w:pStyle w:val="HTMLPreformatted"/>
      </w:pPr>
      <w:r>
        <w:t>#include &lt;</w:t>
      </w:r>
      <w:proofErr w:type="spellStart"/>
      <w:r>
        <w:t>stdlib.h</w:t>
      </w:r>
      <w:proofErr w:type="spellEnd"/>
      <w:r>
        <w:t xml:space="preserve">&gt;     </w:t>
      </w:r>
    </w:p>
    <w:p w:rsidR="004D2379" w:rsidRDefault="004D2379">
      <w:pPr>
        <w:pStyle w:val="HTMLPreformatted"/>
      </w:pPr>
      <w:r>
        <w:t>#include &lt;</w:t>
      </w:r>
      <w:proofErr w:type="spellStart"/>
      <w:r>
        <w:t>string.h</w:t>
      </w:r>
      <w:proofErr w:type="spellEnd"/>
      <w:r>
        <w:t xml:space="preserve">&gt;     </w:t>
      </w:r>
    </w:p>
    <w:p w:rsidR="004D2379" w:rsidRDefault="004D2379">
      <w:pPr>
        <w:pStyle w:val="HTMLPreformatted"/>
      </w:pPr>
      <w:r>
        <w:t>#include &lt;</w:t>
      </w:r>
      <w:proofErr w:type="spellStart"/>
      <w:r>
        <w:t>unistd.h</w:t>
      </w:r>
      <w:proofErr w:type="spellEnd"/>
      <w:r>
        <w:t xml:space="preserve">&gt;     </w:t>
      </w:r>
    </w:p>
    <w:p w:rsidR="004D2379" w:rsidRDefault="004D2379">
      <w:pPr>
        <w:pStyle w:val="HTMLPreformatted"/>
      </w:pPr>
    </w:p>
    <w:p w:rsidR="004D2379" w:rsidRDefault="004D2379">
      <w:pPr>
        <w:pStyle w:val="HTMLPreformatted"/>
      </w:pPr>
      <w:r>
        <w:t xml:space="preserve">#define RCVBUFSIZE 32   </w:t>
      </w:r>
    </w:p>
    <w:p w:rsidR="004D2379" w:rsidRDefault="004D2379">
      <w:pPr>
        <w:pStyle w:val="HTMLPreformatted"/>
      </w:pPr>
    </w:p>
    <w:p w:rsidR="004D2379" w:rsidRDefault="004D2379">
      <w:pPr>
        <w:pStyle w:val="HTMLPreformatted"/>
      </w:pPr>
      <w:r>
        <w:t xml:space="preserve">void </w:t>
      </w:r>
      <w:proofErr w:type="spellStart"/>
      <w:r>
        <w:t>DieWithError</w:t>
      </w:r>
      <w:proofErr w:type="spellEnd"/>
      <w:r>
        <w:t>(char *</w:t>
      </w:r>
      <w:proofErr w:type="spellStart"/>
      <w:r>
        <w:t>errorMessage</w:t>
      </w:r>
      <w:proofErr w:type="spellEnd"/>
      <w:r>
        <w:t xml:space="preserve">);  </w:t>
      </w:r>
    </w:p>
    <w:p w:rsidR="004D2379" w:rsidRDefault="004D2379">
      <w:pPr>
        <w:pStyle w:val="HTMLPreformatted"/>
      </w:pPr>
    </w:p>
    <w:p w:rsidR="004D2379" w:rsidRDefault="004D2379">
      <w:pPr>
        <w:pStyle w:val="HTMLPreformatted"/>
      </w:pPr>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4D2379" w:rsidRDefault="004D2379">
      <w:pPr>
        <w:pStyle w:val="HTMLPreformatted"/>
      </w:pPr>
      <w:r>
        <w:t>{</w:t>
      </w:r>
    </w:p>
    <w:p w:rsidR="004D2379" w:rsidRDefault="004D2379">
      <w:pPr>
        <w:pStyle w:val="HTMLPreformatted"/>
      </w:pPr>
      <w:r>
        <w:t xml:space="preserve">    </w:t>
      </w:r>
      <w:proofErr w:type="spellStart"/>
      <w:r>
        <w:t>int</w:t>
      </w:r>
      <w:proofErr w:type="spellEnd"/>
      <w:r>
        <w:t xml:space="preserve"> sock;                        </w:t>
      </w:r>
    </w:p>
    <w:p w:rsidR="004D2379" w:rsidRDefault="004D2379">
      <w:pPr>
        <w:pStyle w:val="HTMLPreformatted"/>
      </w:pPr>
      <w:r>
        <w:t xml:space="preserve">    </w:t>
      </w:r>
      <w:proofErr w:type="spellStart"/>
      <w:r>
        <w:t>struct</w:t>
      </w:r>
      <w:proofErr w:type="spellEnd"/>
      <w:r>
        <w:t xml:space="preserve"> </w:t>
      </w:r>
      <w:proofErr w:type="spellStart"/>
      <w:r>
        <w:t>sockaddr_in</w:t>
      </w:r>
      <w:proofErr w:type="spellEnd"/>
      <w:r>
        <w:t xml:space="preserve"> </w:t>
      </w:r>
      <w:proofErr w:type="spellStart"/>
      <w:r>
        <w:t>echoServAddr</w:t>
      </w:r>
      <w:proofErr w:type="spellEnd"/>
      <w:r>
        <w:t xml:space="preserve">; </w:t>
      </w:r>
    </w:p>
    <w:p w:rsidR="004D2379" w:rsidRDefault="004D2379">
      <w:pPr>
        <w:pStyle w:val="HTMLPreformatted"/>
      </w:pPr>
      <w:r>
        <w:t xml:space="preserve">    unsigned short </w:t>
      </w:r>
      <w:proofErr w:type="spellStart"/>
      <w:r>
        <w:t>echoServPort</w:t>
      </w:r>
      <w:proofErr w:type="spellEnd"/>
      <w:r>
        <w:t xml:space="preserve">;     </w:t>
      </w:r>
    </w:p>
    <w:p w:rsidR="004D2379" w:rsidRDefault="004D2379">
      <w:pPr>
        <w:pStyle w:val="HTMLPreformatted"/>
      </w:pPr>
      <w:r>
        <w:t xml:space="preserve">    char *</w:t>
      </w:r>
      <w:proofErr w:type="spellStart"/>
      <w:r>
        <w:t>servIP</w:t>
      </w:r>
      <w:proofErr w:type="spellEnd"/>
      <w:r>
        <w:t xml:space="preserve">;                    </w:t>
      </w:r>
    </w:p>
    <w:p w:rsidR="004D2379" w:rsidRDefault="004D2379">
      <w:pPr>
        <w:pStyle w:val="HTMLPreformatted"/>
      </w:pPr>
      <w:r>
        <w:t xml:space="preserve">    char *</w:t>
      </w:r>
      <w:proofErr w:type="spellStart"/>
      <w:r>
        <w:t>echoString</w:t>
      </w:r>
      <w:proofErr w:type="spellEnd"/>
      <w:r>
        <w:t xml:space="preserve">;                </w:t>
      </w:r>
    </w:p>
    <w:p w:rsidR="004D2379" w:rsidRDefault="004D2379">
      <w:pPr>
        <w:pStyle w:val="HTMLPreformatted"/>
      </w:pPr>
      <w:r>
        <w:t xml:space="preserve">    char </w:t>
      </w:r>
      <w:proofErr w:type="spellStart"/>
      <w:r>
        <w:t>echoBuffer</w:t>
      </w:r>
      <w:proofErr w:type="spellEnd"/>
      <w:r>
        <w:t xml:space="preserve">[RCVBUFSIZE];     </w:t>
      </w:r>
    </w:p>
    <w:p w:rsidR="004D2379" w:rsidRDefault="004D2379">
      <w:pPr>
        <w:pStyle w:val="HTMLPreformatted"/>
      </w:pPr>
      <w:r>
        <w:t xml:space="preserve">    unsigned </w:t>
      </w:r>
      <w:proofErr w:type="spellStart"/>
      <w:r>
        <w:t>int</w:t>
      </w:r>
      <w:proofErr w:type="spellEnd"/>
      <w:r>
        <w:t xml:space="preserve"> </w:t>
      </w:r>
      <w:proofErr w:type="spellStart"/>
      <w:r>
        <w:t>echoStringLen</w:t>
      </w:r>
      <w:proofErr w:type="spellEnd"/>
      <w:r>
        <w:t xml:space="preserve">;      </w:t>
      </w:r>
    </w:p>
    <w:p w:rsidR="004D2379" w:rsidRDefault="004D2379">
      <w:pPr>
        <w:pStyle w:val="HTMLPreformatted"/>
      </w:pPr>
      <w:r>
        <w:t xml:space="preserve">    </w:t>
      </w:r>
      <w:proofErr w:type="spellStart"/>
      <w:r>
        <w:t>int</w:t>
      </w:r>
      <w:proofErr w:type="spellEnd"/>
      <w:r>
        <w:t xml:space="preserve"> </w:t>
      </w:r>
      <w:proofErr w:type="spellStart"/>
      <w:r>
        <w:t>bytesRcvd</w:t>
      </w:r>
      <w:proofErr w:type="spellEnd"/>
      <w:r>
        <w:t xml:space="preserve">, </w:t>
      </w:r>
      <w:proofErr w:type="spellStart"/>
      <w:r>
        <w:t>totalBytesRcvd</w:t>
      </w:r>
      <w:proofErr w:type="spellEnd"/>
      <w:r>
        <w:t xml:space="preserve">;   </w:t>
      </w:r>
    </w:p>
    <w:p w:rsidR="004D2379" w:rsidRDefault="004D2379">
      <w:pPr>
        <w:pStyle w:val="HTMLPreformatted"/>
      </w:pPr>
    </w:p>
    <w:p w:rsidR="004D2379" w:rsidRDefault="004D2379">
      <w:pPr>
        <w:pStyle w:val="HTMLPreformatted"/>
      </w:pPr>
      <w:r>
        <w:t xml:space="preserve">    if ((</w:t>
      </w:r>
      <w:proofErr w:type="spellStart"/>
      <w:r>
        <w:t>argc</w:t>
      </w:r>
      <w:proofErr w:type="spellEnd"/>
      <w:r>
        <w:t xml:space="preserve"> &lt; 3) || (</w:t>
      </w:r>
      <w:proofErr w:type="spellStart"/>
      <w:r>
        <w:t>argc</w:t>
      </w:r>
      <w:proofErr w:type="spellEnd"/>
      <w:r>
        <w:t xml:space="preserve"> &gt; 4))        {</w:t>
      </w:r>
    </w:p>
    <w:p w:rsidR="004D2379" w:rsidRDefault="004D2379">
      <w:pPr>
        <w:pStyle w:val="HTMLPreformatted"/>
      </w:pPr>
      <w:r>
        <w:t xml:space="preserve">       </w:t>
      </w:r>
      <w:proofErr w:type="spellStart"/>
      <w:r>
        <w:t>fprintf</w:t>
      </w:r>
      <w:proofErr w:type="spellEnd"/>
      <w:r>
        <w:t>(</w:t>
      </w:r>
      <w:proofErr w:type="spellStart"/>
      <w:r>
        <w:t>stderr</w:t>
      </w:r>
      <w:proofErr w:type="spellEnd"/>
      <w:r>
        <w:t>, "Usage: %s &lt;Server IP&gt; &lt;Echo Word&gt; [&lt;Echo Port&gt;]\n",</w:t>
      </w:r>
    </w:p>
    <w:p w:rsidR="004D2379" w:rsidRDefault="004D2379">
      <w:pPr>
        <w:pStyle w:val="HTMLPreformatted"/>
      </w:pPr>
      <w:r>
        <w:t xml:space="preserve">               </w:t>
      </w:r>
      <w:proofErr w:type="spellStart"/>
      <w:r>
        <w:t>argv</w:t>
      </w:r>
      <w:proofErr w:type="spellEnd"/>
      <w:r>
        <w:t>[0]);</w:t>
      </w:r>
    </w:p>
    <w:p w:rsidR="004D2379" w:rsidRDefault="004D2379">
      <w:pPr>
        <w:pStyle w:val="HTMLPreformatted"/>
      </w:pPr>
      <w:r>
        <w:t xml:space="preserve">       exit(1);</w:t>
      </w:r>
    </w:p>
    <w:p w:rsidR="004D2379" w:rsidRDefault="004D2379">
      <w:pPr>
        <w:pStyle w:val="HTMLPreformatted"/>
      </w:pPr>
      <w:r>
        <w:t xml:space="preserve">    }</w:t>
      </w:r>
    </w:p>
    <w:p w:rsidR="004D2379" w:rsidRDefault="004D2379">
      <w:pPr>
        <w:pStyle w:val="HTMLPreformatted"/>
      </w:pPr>
    </w:p>
    <w:p w:rsidR="004D2379" w:rsidRDefault="004D2379">
      <w:pPr>
        <w:pStyle w:val="HTMLPreformatted"/>
      </w:pPr>
      <w:r>
        <w:t xml:space="preserve">    </w:t>
      </w:r>
      <w:proofErr w:type="spellStart"/>
      <w:r>
        <w:t>servIP</w:t>
      </w:r>
      <w:proofErr w:type="spellEnd"/>
      <w:r>
        <w:t xml:space="preserve"> = </w:t>
      </w:r>
      <w:proofErr w:type="spellStart"/>
      <w:r>
        <w:t>argv</w:t>
      </w:r>
      <w:proofErr w:type="spellEnd"/>
      <w:r>
        <w:t xml:space="preserve">[1];             </w:t>
      </w:r>
    </w:p>
    <w:p w:rsidR="004D2379" w:rsidRDefault="004D2379">
      <w:pPr>
        <w:pStyle w:val="HTMLPreformatted"/>
      </w:pPr>
      <w:r>
        <w:t xml:space="preserve">    </w:t>
      </w:r>
      <w:proofErr w:type="spellStart"/>
      <w:r>
        <w:t>echoString</w:t>
      </w:r>
      <w:proofErr w:type="spellEnd"/>
      <w:r>
        <w:t xml:space="preserve"> = </w:t>
      </w:r>
      <w:proofErr w:type="spellStart"/>
      <w:r>
        <w:t>argv</w:t>
      </w:r>
      <w:proofErr w:type="spellEnd"/>
      <w:r>
        <w:t xml:space="preserve">[2];         </w:t>
      </w:r>
    </w:p>
    <w:p w:rsidR="004D2379" w:rsidRDefault="004D2379">
      <w:pPr>
        <w:pStyle w:val="HTMLPreformatted"/>
      </w:pPr>
    </w:p>
    <w:p w:rsidR="004D2379" w:rsidRDefault="004D2379">
      <w:pPr>
        <w:pStyle w:val="HTMLPreformatted"/>
      </w:pPr>
      <w:r>
        <w:t xml:space="preserve">    if (</w:t>
      </w:r>
      <w:proofErr w:type="spellStart"/>
      <w:r>
        <w:t>argc</w:t>
      </w:r>
      <w:proofErr w:type="spellEnd"/>
      <w:r>
        <w:t xml:space="preserve"> == 4)</w:t>
      </w:r>
    </w:p>
    <w:p w:rsidR="004D2379" w:rsidRPr="00A252AE" w:rsidRDefault="004D2379">
      <w:pPr>
        <w:pStyle w:val="HTMLPreformatted"/>
        <w:rPr>
          <w:lang w:val="fr-FR"/>
        </w:rPr>
      </w:pPr>
      <w:r>
        <w:t xml:space="preserve">        </w:t>
      </w:r>
      <w:proofErr w:type="spellStart"/>
      <w:r w:rsidRPr="00A252AE">
        <w:rPr>
          <w:lang w:val="fr-FR"/>
        </w:rPr>
        <w:t>echoServPort</w:t>
      </w:r>
      <w:proofErr w:type="spellEnd"/>
      <w:r w:rsidRPr="00A252AE">
        <w:rPr>
          <w:lang w:val="fr-FR"/>
        </w:rPr>
        <w:t xml:space="preserve"> = </w:t>
      </w:r>
      <w:proofErr w:type="spellStart"/>
      <w:r w:rsidRPr="00A252AE">
        <w:rPr>
          <w:lang w:val="fr-FR"/>
        </w:rPr>
        <w:t>atoi</w:t>
      </w:r>
      <w:proofErr w:type="spellEnd"/>
      <w:r w:rsidRPr="00A252AE">
        <w:rPr>
          <w:lang w:val="fr-FR"/>
        </w:rPr>
        <w:t>(</w:t>
      </w:r>
      <w:proofErr w:type="spellStart"/>
      <w:r w:rsidRPr="00A252AE">
        <w:rPr>
          <w:lang w:val="fr-FR"/>
        </w:rPr>
        <w:t>argv</w:t>
      </w:r>
      <w:proofErr w:type="spellEnd"/>
      <w:r w:rsidRPr="00A252AE">
        <w:rPr>
          <w:lang w:val="fr-FR"/>
        </w:rPr>
        <w:t xml:space="preserve">[3]); </w:t>
      </w:r>
    </w:p>
    <w:p w:rsidR="004D2379" w:rsidRPr="00A252AE" w:rsidRDefault="004D2379">
      <w:pPr>
        <w:pStyle w:val="HTMLPreformatted"/>
        <w:rPr>
          <w:lang w:val="fr-FR"/>
        </w:rPr>
      </w:pPr>
      <w:r w:rsidRPr="00A252AE">
        <w:rPr>
          <w:lang w:val="fr-FR"/>
        </w:rPr>
        <w:lastRenderedPageBreak/>
        <w:t xml:space="preserve">    </w:t>
      </w:r>
      <w:proofErr w:type="spellStart"/>
      <w:r w:rsidRPr="00A252AE">
        <w:rPr>
          <w:lang w:val="fr-FR"/>
        </w:rPr>
        <w:t>else</w:t>
      </w:r>
      <w:proofErr w:type="spellEnd"/>
    </w:p>
    <w:p w:rsidR="004D2379" w:rsidRPr="00A252AE" w:rsidRDefault="004D2379">
      <w:pPr>
        <w:pStyle w:val="HTMLPreformatted"/>
        <w:rPr>
          <w:lang w:val="fr-FR"/>
        </w:rPr>
      </w:pPr>
      <w:r w:rsidRPr="00A252AE">
        <w:rPr>
          <w:lang w:val="fr-FR"/>
        </w:rPr>
        <w:t xml:space="preserve">        </w:t>
      </w:r>
      <w:proofErr w:type="spellStart"/>
      <w:r w:rsidRPr="00A252AE">
        <w:rPr>
          <w:lang w:val="fr-FR"/>
        </w:rPr>
        <w:t>echoServPort</w:t>
      </w:r>
      <w:proofErr w:type="spellEnd"/>
      <w:r w:rsidRPr="00A252AE">
        <w:rPr>
          <w:lang w:val="fr-FR"/>
        </w:rPr>
        <w:t xml:space="preserve"> = 7;  </w:t>
      </w:r>
    </w:p>
    <w:p w:rsidR="004D2379" w:rsidRPr="00A252AE" w:rsidRDefault="004D2379">
      <w:pPr>
        <w:pStyle w:val="HTMLPreformatted"/>
        <w:rPr>
          <w:lang w:val="fr-FR"/>
        </w:rPr>
      </w:pPr>
    </w:p>
    <w:p w:rsidR="004D2379" w:rsidRPr="00A252AE" w:rsidRDefault="004D2379">
      <w:pPr>
        <w:pStyle w:val="HTMLPreformatted"/>
        <w:rPr>
          <w:lang w:val="fr-FR"/>
        </w:rPr>
      </w:pPr>
      <w:r w:rsidRPr="00A252AE">
        <w:rPr>
          <w:lang w:val="fr-FR"/>
        </w:rPr>
        <w:t xml:space="preserve">    </w:t>
      </w:r>
    </w:p>
    <w:p w:rsidR="004D2379" w:rsidRDefault="004D2379">
      <w:pPr>
        <w:pStyle w:val="HTMLPreformatted"/>
      </w:pPr>
      <w:r w:rsidRPr="00A252AE">
        <w:rPr>
          <w:lang w:val="fr-FR"/>
        </w:rPr>
        <w:t xml:space="preserve">    </w:t>
      </w:r>
      <w:r>
        <w:t>if ((sock = socket(PF_INET, SOCK_STREAM, IPPROTO_TCP)) &lt; 0)</w:t>
      </w:r>
    </w:p>
    <w:p w:rsidR="004D2379" w:rsidRDefault="004D2379">
      <w:pPr>
        <w:pStyle w:val="HTMLPreformatted"/>
      </w:pPr>
      <w:r>
        <w:t xml:space="preserve">        </w:t>
      </w:r>
      <w:proofErr w:type="spellStart"/>
      <w:r>
        <w:t>DieWithError</w:t>
      </w:r>
      <w:proofErr w:type="spellEnd"/>
      <w:r>
        <w:t>("socket() failed");</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r>
        <w:t xml:space="preserve">    </w:t>
      </w:r>
      <w:proofErr w:type="spellStart"/>
      <w:r>
        <w:t>memset</w:t>
      </w:r>
      <w:proofErr w:type="spellEnd"/>
      <w:r>
        <w:t>(&amp;</w:t>
      </w:r>
      <w:proofErr w:type="spellStart"/>
      <w:r>
        <w:t>echoServAddr</w:t>
      </w:r>
      <w:proofErr w:type="spellEnd"/>
      <w:r>
        <w:t xml:space="preserve">, 0, </w:t>
      </w:r>
      <w:proofErr w:type="spellStart"/>
      <w:r>
        <w:t>sizeof</w:t>
      </w:r>
      <w:proofErr w:type="spellEnd"/>
      <w:r>
        <w:t>(</w:t>
      </w:r>
      <w:proofErr w:type="spellStart"/>
      <w:r>
        <w:t>echoServAddr</w:t>
      </w:r>
      <w:proofErr w:type="spellEnd"/>
      <w:r>
        <w:t xml:space="preserve">));     </w:t>
      </w:r>
    </w:p>
    <w:p w:rsidR="004D2379" w:rsidRDefault="004D2379">
      <w:pPr>
        <w:pStyle w:val="HTMLPreformatted"/>
      </w:pPr>
    </w:p>
    <w:p w:rsidR="004D2379" w:rsidRDefault="004D2379">
      <w:pPr>
        <w:pStyle w:val="HTMLPreformatted"/>
      </w:pPr>
      <w:r>
        <w:t xml:space="preserve">    </w:t>
      </w:r>
      <w:proofErr w:type="spellStart"/>
      <w:r>
        <w:t>echoServAddr.sin_family</w:t>
      </w:r>
      <w:proofErr w:type="spellEnd"/>
      <w:r>
        <w:t xml:space="preserve">      = AF_INET;                     </w:t>
      </w:r>
    </w:p>
    <w:p w:rsidR="004D2379" w:rsidRDefault="004D2379">
      <w:pPr>
        <w:pStyle w:val="HTMLPreformatted"/>
      </w:pPr>
      <w:r>
        <w:t xml:space="preserve">    </w:t>
      </w:r>
      <w:proofErr w:type="spellStart"/>
      <w:r>
        <w:t>echoServAddr.sin_addr.s_addr</w:t>
      </w:r>
      <w:proofErr w:type="spellEnd"/>
      <w:r>
        <w:t xml:space="preserve"> = </w:t>
      </w:r>
      <w:proofErr w:type="spellStart"/>
      <w:r>
        <w:t>inet_addr</w:t>
      </w:r>
      <w:proofErr w:type="spellEnd"/>
      <w:r>
        <w:t>(</w:t>
      </w:r>
      <w:proofErr w:type="spellStart"/>
      <w:r>
        <w:t>servIP</w:t>
      </w:r>
      <w:proofErr w:type="spellEnd"/>
      <w:r>
        <w:t xml:space="preserve">);   </w:t>
      </w:r>
    </w:p>
    <w:p w:rsidR="004D2379" w:rsidRPr="00A252AE" w:rsidRDefault="004D2379">
      <w:pPr>
        <w:pStyle w:val="HTMLPreformatted"/>
        <w:rPr>
          <w:lang w:val="fr-FR"/>
        </w:rPr>
      </w:pPr>
      <w:r>
        <w:t xml:space="preserve">    </w:t>
      </w:r>
      <w:proofErr w:type="spellStart"/>
      <w:r w:rsidRPr="00A252AE">
        <w:rPr>
          <w:lang w:val="fr-FR"/>
        </w:rPr>
        <w:t>echoServAddr</w:t>
      </w:r>
      <w:proofErr w:type="spellEnd"/>
      <w:r w:rsidRPr="00A252AE">
        <w:rPr>
          <w:lang w:val="fr-FR"/>
        </w:rPr>
        <w:t>.</w:t>
      </w:r>
      <w:proofErr w:type="spellStart"/>
      <w:r w:rsidRPr="00A252AE">
        <w:rPr>
          <w:lang w:val="fr-FR"/>
        </w:rPr>
        <w:t>sin_port</w:t>
      </w:r>
      <w:proofErr w:type="spellEnd"/>
      <w:r w:rsidRPr="00A252AE">
        <w:rPr>
          <w:lang w:val="fr-FR"/>
        </w:rPr>
        <w:t xml:space="preserve">        = </w:t>
      </w:r>
      <w:proofErr w:type="spellStart"/>
      <w:r w:rsidRPr="00A252AE">
        <w:rPr>
          <w:lang w:val="fr-FR"/>
        </w:rPr>
        <w:t>htons</w:t>
      </w:r>
      <w:proofErr w:type="spellEnd"/>
      <w:r w:rsidRPr="00A252AE">
        <w:rPr>
          <w:lang w:val="fr-FR"/>
        </w:rPr>
        <w:t>(</w:t>
      </w:r>
      <w:proofErr w:type="spellStart"/>
      <w:r w:rsidRPr="00A252AE">
        <w:rPr>
          <w:lang w:val="fr-FR"/>
        </w:rPr>
        <w:t>echoServPort</w:t>
      </w:r>
      <w:proofErr w:type="spellEnd"/>
      <w:r w:rsidRPr="00A252AE">
        <w:rPr>
          <w:lang w:val="fr-FR"/>
        </w:rPr>
        <w:t xml:space="preserve">); </w:t>
      </w:r>
    </w:p>
    <w:p w:rsidR="004D2379" w:rsidRPr="00A252AE" w:rsidRDefault="004D2379">
      <w:pPr>
        <w:pStyle w:val="HTMLPreformatted"/>
        <w:rPr>
          <w:lang w:val="fr-FR"/>
        </w:rPr>
      </w:pPr>
    </w:p>
    <w:p w:rsidR="004D2379" w:rsidRPr="00A252AE" w:rsidRDefault="004D2379">
      <w:pPr>
        <w:pStyle w:val="HTMLPreformatted"/>
        <w:rPr>
          <w:lang w:val="fr-FR"/>
        </w:rPr>
      </w:pPr>
      <w:r w:rsidRPr="00A252AE">
        <w:rPr>
          <w:lang w:val="fr-FR"/>
        </w:rPr>
        <w:t xml:space="preserve">    </w:t>
      </w:r>
    </w:p>
    <w:p w:rsidR="004D2379" w:rsidRDefault="004D2379">
      <w:pPr>
        <w:pStyle w:val="HTMLPreformatted"/>
      </w:pPr>
      <w:r w:rsidRPr="00A252AE">
        <w:rPr>
          <w:lang w:val="fr-FR"/>
        </w:rPr>
        <w:t xml:space="preserve">    </w:t>
      </w:r>
      <w:r>
        <w:t>if (connect(sock, (</w:t>
      </w:r>
      <w:proofErr w:type="spellStart"/>
      <w:r>
        <w:t>struct</w:t>
      </w:r>
      <w:proofErr w:type="spellEnd"/>
      <w:r>
        <w:t xml:space="preserve"> </w:t>
      </w:r>
      <w:proofErr w:type="spellStart"/>
      <w:r>
        <w:t>sockaddr</w:t>
      </w:r>
      <w:proofErr w:type="spellEnd"/>
      <w:r>
        <w:t xml:space="preserve"> *) &amp;</w:t>
      </w:r>
      <w:proofErr w:type="spellStart"/>
      <w:r>
        <w:t>echoServAddr</w:t>
      </w:r>
      <w:proofErr w:type="spellEnd"/>
      <w:r>
        <w:t xml:space="preserve">, </w:t>
      </w:r>
      <w:proofErr w:type="spellStart"/>
      <w:r>
        <w:t>sizeof</w:t>
      </w:r>
      <w:proofErr w:type="spellEnd"/>
      <w:r>
        <w:t>(</w:t>
      </w:r>
      <w:proofErr w:type="spellStart"/>
      <w:r>
        <w:t>echoServAddr</w:t>
      </w:r>
      <w:proofErr w:type="spellEnd"/>
      <w:r>
        <w:t>)) &lt; 0)</w:t>
      </w:r>
    </w:p>
    <w:p w:rsidR="004D2379" w:rsidRDefault="004D2379">
      <w:pPr>
        <w:pStyle w:val="HTMLPreformatted"/>
      </w:pPr>
      <w:r>
        <w:t xml:space="preserve">        </w:t>
      </w:r>
      <w:proofErr w:type="spellStart"/>
      <w:r>
        <w:t>DieWithError</w:t>
      </w:r>
      <w:proofErr w:type="spellEnd"/>
      <w:r>
        <w:t>("connect() failed");</w:t>
      </w:r>
    </w:p>
    <w:p w:rsidR="004D2379" w:rsidRDefault="004D2379">
      <w:pPr>
        <w:pStyle w:val="HTMLPreformatted"/>
      </w:pPr>
    </w:p>
    <w:p w:rsidR="004D2379" w:rsidRDefault="004D2379">
      <w:pPr>
        <w:pStyle w:val="HTMLPreformatted"/>
      </w:pPr>
      <w:r>
        <w:t xml:space="preserve">    </w:t>
      </w:r>
      <w:proofErr w:type="spellStart"/>
      <w:r>
        <w:t>echoStringLen</w:t>
      </w:r>
      <w:proofErr w:type="spellEnd"/>
      <w:r>
        <w:t xml:space="preserve"> = </w:t>
      </w:r>
      <w:proofErr w:type="spellStart"/>
      <w:r>
        <w:t>strlen</w:t>
      </w:r>
      <w:proofErr w:type="spellEnd"/>
      <w:r>
        <w:t>(</w:t>
      </w:r>
      <w:proofErr w:type="spellStart"/>
      <w:r>
        <w:t>echoString</w:t>
      </w:r>
      <w:proofErr w:type="spellEnd"/>
      <w:r>
        <w:t xml:space="preserve">);          </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r>
        <w:t xml:space="preserve">    if (send(sock, </w:t>
      </w:r>
      <w:proofErr w:type="spellStart"/>
      <w:r>
        <w:t>echoString</w:t>
      </w:r>
      <w:proofErr w:type="spellEnd"/>
      <w:r>
        <w:t xml:space="preserve">, </w:t>
      </w:r>
      <w:proofErr w:type="spellStart"/>
      <w:r>
        <w:t>echoStringLen</w:t>
      </w:r>
      <w:proofErr w:type="spellEnd"/>
      <w:r>
        <w:t xml:space="preserve">, 0) != </w:t>
      </w:r>
      <w:proofErr w:type="spellStart"/>
      <w:r>
        <w:t>echoStringLen</w:t>
      </w:r>
      <w:proofErr w:type="spellEnd"/>
      <w:r>
        <w:t>)</w:t>
      </w:r>
    </w:p>
    <w:p w:rsidR="004D2379" w:rsidRDefault="004D2379">
      <w:pPr>
        <w:pStyle w:val="HTMLPreformatted"/>
      </w:pPr>
      <w:r>
        <w:t xml:space="preserve">        </w:t>
      </w:r>
      <w:proofErr w:type="spellStart"/>
      <w:r>
        <w:t>DieWithError</w:t>
      </w:r>
      <w:proofErr w:type="spellEnd"/>
      <w:r>
        <w:t>("send() sent a different number of bytes than expected");</w:t>
      </w:r>
    </w:p>
    <w:p w:rsidR="004D2379" w:rsidRDefault="004D2379">
      <w:pPr>
        <w:pStyle w:val="HTMLPreformatted"/>
      </w:pPr>
    </w:p>
    <w:p w:rsidR="004D2379" w:rsidRDefault="004D2379">
      <w:pPr>
        <w:pStyle w:val="HTMLPreformatted"/>
      </w:pPr>
      <w:r>
        <w:t xml:space="preserve">    </w:t>
      </w:r>
      <w:proofErr w:type="spellStart"/>
      <w:r>
        <w:t>totalBytesRcvd</w:t>
      </w:r>
      <w:proofErr w:type="spellEnd"/>
      <w:r>
        <w:t xml:space="preserve"> = 0;</w:t>
      </w:r>
    </w:p>
    <w:p w:rsidR="004D2379" w:rsidRDefault="004D2379">
      <w:pPr>
        <w:pStyle w:val="HTMLPreformatted"/>
      </w:pPr>
    </w:p>
    <w:p w:rsidR="004D2379" w:rsidRDefault="004D2379">
      <w:pPr>
        <w:pStyle w:val="HTMLPreformatted"/>
      </w:pPr>
      <w:r>
        <w:t xml:space="preserve">    </w:t>
      </w:r>
      <w:proofErr w:type="spellStart"/>
      <w:r>
        <w:t>printf</w:t>
      </w:r>
      <w:proofErr w:type="spellEnd"/>
      <w:r>
        <w:t xml:space="preserve">("Received: ");                </w:t>
      </w:r>
    </w:p>
    <w:p w:rsidR="004D2379" w:rsidRDefault="004D2379">
      <w:pPr>
        <w:pStyle w:val="HTMLPreformatted"/>
      </w:pPr>
      <w:r>
        <w:t xml:space="preserve">    while (</w:t>
      </w:r>
      <w:proofErr w:type="spellStart"/>
      <w:r>
        <w:t>totalBytesRcvd</w:t>
      </w:r>
      <w:proofErr w:type="spellEnd"/>
      <w:r>
        <w:t xml:space="preserve"> &lt; </w:t>
      </w:r>
      <w:proofErr w:type="spellStart"/>
      <w:r>
        <w:t>echoStringLen</w:t>
      </w:r>
      <w:proofErr w:type="spellEnd"/>
      <w:r>
        <w:t>)</w:t>
      </w:r>
    </w:p>
    <w:p w:rsidR="004D2379" w:rsidRDefault="004D2379">
      <w:pPr>
        <w:pStyle w:val="HTMLPreformatted"/>
      </w:pPr>
      <w:r>
        <w:t xml:space="preserve">    {</w:t>
      </w:r>
    </w:p>
    <w:p w:rsidR="004D2379" w:rsidRDefault="004D2379">
      <w:pPr>
        <w:pStyle w:val="HTMLPreformatted"/>
      </w:pPr>
      <w:r>
        <w:t xml:space="preserve">        </w:t>
      </w:r>
    </w:p>
    <w:p w:rsidR="004D2379" w:rsidRDefault="004D2379">
      <w:pPr>
        <w:pStyle w:val="HTMLPreformatted"/>
      </w:pPr>
      <w:r>
        <w:t xml:space="preserve">        if ((</w:t>
      </w:r>
      <w:proofErr w:type="spellStart"/>
      <w:r>
        <w:t>bytesRcvd</w:t>
      </w:r>
      <w:proofErr w:type="spellEnd"/>
      <w:r>
        <w:t xml:space="preserve"> = </w:t>
      </w:r>
      <w:proofErr w:type="spellStart"/>
      <w:r>
        <w:t>recv</w:t>
      </w:r>
      <w:proofErr w:type="spellEnd"/>
      <w:r>
        <w:t xml:space="preserve">(sock, </w:t>
      </w:r>
      <w:proofErr w:type="spellStart"/>
      <w:r>
        <w:t>echoBuffer</w:t>
      </w:r>
      <w:proofErr w:type="spellEnd"/>
      <w:r>
        <w:t>, RCVBUFSIZE - 1, 0)) &lt;= 0)</w:t>
      </w:r>
    </w:p>
    <w:p w:rsidR="004D2379" w:rsidRDefault="004D2379">
      <w:pPr>
        <w:pStyle w:val="HTMLPreformatted"/>
      </w:pPr>
      <w:r>
        <w:t xml:space="preserve">            </w:t>
      </w:r>
      <w:proofErr w:type="spellStart"/>
      <w:r>
        <w:t>DieWithError</w:t>
      </w:r>
      <w:proofErr w:type="spellEnd"/>
      <w:r>
        <w:t>("</w:t>
      </w:r>
      <w:proofErr w:type="spellStart"/>
      <w:r>
        <w:t>recv</w:t>
      </w:r>
      <w:proofErr w:type="spellEnd"/>
      <w:r>
        <w:t>() failed or connection closed prematurely");</w:t>
      </w:r>
    </w:p>
    <w:p w:rsidR="004D2379" w:rsidRDefault="004D2379">
      <w:pPr>
        <w:pStyle w:val="HTMLPreformatted"/>
      </w:pPr>
      <w:r>
        <w:t xml:space="preserve">        </w:t>
      </w:r>
      <w:proofErr w:type="spellStart"/>
      <w:r>
        <w:t>totalBytesRcvd</w:t>
      </w:r>
      <w:proofErr w:type="spellEnd"/>
      <w:r>
        <w:t xml:space="preserve"> += </w:t>
      </w:r>
      <w:proofErr w:type="spellStart"/>
      <w:r>
        <w:t>bytesRcvd</w:t>
      </w:r>
      <w:proofErr w:type="spellEnd"/>
      <w:r>
        <w:t xml:space="preserve">;   </w:t>
      </w:r>
    </w:p>
    <w:p w:rsidR="004D2379" w:rsidRDefault="004D2379">
      <w:pPr>
        <w:pStyle w:val="HTMLPreformatted"/>
      </w:pPr>
      <w:r>
        <w:t xml:space="preserve">        </w:t>
      </w:r>
      <w:proofErr w:type="spellStart"/>
      <w:r>
        <w:t>echoBuffer</w:t>
      </w:r>
      <w:proofErr w:type="spellEnd"/>
      <w:r>
        <w:t>[</w:t>
      </w:r>
      <w:proofErr w:type="spellStart"/>
      <w:r>
        <w:t>bytesRcvd</w:t>
      </w:r>
      <w:proofErr w:type="spellEnd"/>
      <w:r>
        <w:t xml:space="preserve">] = '\0';  </w:t>
      </w:r>
    </w:p>
    <w:p w:rsidR="004D2379" w:rsidRDefault="004D2379">
      <w:pPr>
        <w:pStyle w:val="HTMLPreformatted"/>
      </w:pPr>
      <w:r>
        <w:t xml:space="preserve">        </w:t>
      </w:r>
      <w:proofErr w:type="spellStart"/>
      <w:r>
        <w:t>printf</w:t>
      </w:r>
      <w:proofErr w:type="spellEnd"/>
      <w:r>
        <w:t xml:space="preserve">("%s", </w:t>
      </w:r>
      <w:proofErr w:type="spellStart"/>
      <w:r>
        <w:t>echoBuffer</w:t>
      </w:r>
      <w:proofErr w:type="spellEnd"/>
      <w:r>
        <w:t xml:space="preserve">);      </w:t>
      </w:r>
    </w:p>
    <w:p w:rsidR="004D2379" w:rsidRDefault="004D2379">
      <w:pPr>
        <w:pStyle w:val="HTMLPreformatted"/>
      </w:pPr>
      <w:r>
        <w:t xml:space="preserve">    }</w:t>
      </w:r>
    </w:p>
    <w:p w:rsidR="004D2379" w:rsidRDefault="004D2379">
      <w:pPr>
        <w:pStyle w:val="HTMLPreformatted"/>
      </w:pPr>
    </w:p>
    <w:p w:rsidR="004D2379" w:rsidRDefault="004D2379">
      <w:pPr>
        <w:pStyle w:val="HTMLPreformatted"/>
      </w:pPr>
      <w:r>
        <w:t xml:space="preserve">    </w:t>
      </w:r>
      <w:proofErr w:type="spellStart"/>
      <w:r>
        <w:t>printf</w:t>
      </w:r>
      <w:proofErr w:type="spellEnd"/>
      <w:r>
        <w:t xml:space="preserve">("\n");    </w:t>
      </w:r>
    </w:p>
    <w:p w:rsidR="004D2379" w:rsidRDefault="004D2379">
      <w:pPr>
        <w:pStyle w:val="HTMLPreformatted"/>
      </w:pPr>
    </w:p>
    <w:p w:rsidR="004D2379" w:rsidRDefault="004D2379">
      <w:pPr>
        <w:pStyle w:val="HTMLPreformatted"/>
      </w:pPr>
      <w:r>
        <w:t xml:space="preserve">    close(sock);</w:t>
      </w:r>
    </w:p>
    <w:p w:rsidR="004D2379" w:rsidRDefault="004D2379">
      <w:pPr>
        <w:pStyle w:val="HTMLPreformatted"/>
      </w:pPr>
      <w:r>
        <w:t xml:space="preserve">    exit(0);</w:t>
      </w:r>
    </w:p>
    <w:p w:rsidR="004D2379" w:rsidRDefault="004D2379">
      <w:pPr>
        <w:pStyle w:val="HTMLPreformatted"/>
      </w:pPr>
      <w:r>
        <w:t>}</w:t>
      </w:r>
    </w:p>
    <w:p w:rsidR="004D2379" w:rsidRDefault="004D2379">
      <w:pPr>
        <w:jc w:val="both"/>
        <w:rPr>
          <w:rFonts w:ascii="Book Antiqua" w:hAnsi="Book Antiqua"/>
          <w:sz w:val="22"/>
        </w:rPr>
      </w:pPr>
    </w:p>
    <w:p w:rsidR="004D2379" w:rsidRDefault="004D2379">
      <w:pPr>
        <w:jc w:val="both"/>
        <w:rPr>
          <w:rFonts w:ascii="Book Antiqua" w:hAnsi="Book Antiqua"/>
          <w:sz w:val="22"/>
        </w:rPr>
      </w:pPr>
    </w:p>
    <w:p w:rsidR="004D2379" w:rsidRDefault="004D2379">
      <w:pPr>
        <w:jc w:val="both"/>
        <w:rPr>
          <w:rFonts w:ascii="Book Antiqua" w:hAnsi="Book Antiqua"/>
          <w:sz w:val="22"/>
        </w:rPr>
      </w:pPr>
    </w:p>
    <w:p w:rsidR="004D2379" w:rsidRDefault="004D2379">
      <w:pPr>
        <w:jc w:val="both"/>
        <w:rPr>
          <w:rFonts w:ascii="Book Antiqua" w:hAnsi="Book Antiqua"/>
          <w:b/>
          <w:sz w:val="22"/>
        </w:rPr>
      </w:pPr>
      <w:r>
        <w:rPr>
          <w:rFonts w:ascii="Book Antiqua" w:hAnsi="Book Antiqua"/>
          <w:b/>
          <w:sz w:val="22"/>
        </w:rPr>
        <w:t>/*</w:t>
      </w:r>
      <w:proofErr w:type="spellStart"/>
      <w:r>
        <w:rPr>
          <w:rFonts w:ascii="Book Antiqua" w:hAnsi="Book Antiqua"/>
          <w:b/>
          <w:sz w:val="22"/>
        </w:rPr>
        <w:t>EchoServer.c</w:t>
      </w:r>
      <w:proofErr w:type="spellEnd"/>
      <w:r>
        <w:rPr>
          <w:rFonts w:ascii="Book Antiqua" w:hAnsi="Book Antiqua"/>
          <w:b/>
          <w:sz w:val="22"/>
        </w:rPr>
        <w:t>*/</w:t>
      </w:r>
    </w:p>
    <w:p w:rsidR="004D2379" w:rsidRDefault="004D2379">
      <w:pPr>
        <w:jc w:val="both"/>
        <w:rPr>
          <w:rFonts w:ascii="Book Antiqua" w:hAnsi="Book Antiqua"/>
          <w:sz w:val="22"/>
        </w:rPr>
      </w:pPr>
    </w:p>
    <w:p w:rsidR="004D2379" w:rsidRDefault="004D2379">
      <w:pPr>
        <w:pStyle w:val="HTMLPreformatted"/>
      </w:pPr>
      <w:r>
        <w:t>#include &lt;</w:t>
      </w:r>
      <w:proofErr w:type="spellStart"/>
      <w:r>
        <w:t>stdio.h</w:t>
      </w:r>
      <w:proofErr w:type="spellEnd"/>
      <w:r>
        <w:t xml:space="preserve">&gt;      </w:t>
      </w:r>
    </w:p>
    <w:p w:rsidR="004D2379" w:rsidRDefault="004D2379">
      <w:pPr>
        <w:pStyle w:val="HTMLPreformatted"/>
      </w:pPr>
      <w:r>
        <w:t>#include &lt;sys/</w:t>
      </w:r>
      <w:proofErr w:type="spellStart"/>
      <w:r>
        <w:t>socket.h</w:t>
      </w:r>
      <w:proofErr w:type="spellEnd"/>
      <w:r>
        <w:t xml:space="preserve">&gt; </w:t>
      </w:r>
    </w:p>
    <w:p w:rsidR="004D2379" w:rsidRDefault="004D2379">
      <w:pPr>
        <w:pStyle w:val="HTMLPreformatted"/>
      </w:pPr>
      <w:r>
        <w:t>#include &lt;</w:t>
      </w:r>
      <w:proofErr w:type="spellStart"/>
      <w:r>
        <w:t>arpa</w:t>
      </w:r>
      <w:proofErr w:type="spellEnd"/>
      <w:r>
        <w:t>/</w:t>
      </w:r>
      <w:proofErr w:type="spellStart"/>
      <w:r>
        <w:t>inet.h</w:t>
      </w:r>
      <w:proofErr w:type="spellEnd"/>
      <w:r>
        <w:t xml:space="preserve">&gt;  </w:t>
      </w:r>
    </w:p>
    <w:p w:rsidR="004D2379" w:rsidRDefault="004D2379">
      <w:pPr>
        <w:pStyle w:val="HTMLPreformatted"/>
      </w:pPr>
      <w:r>
        <w:t>#include &lt;</w:t>
      </w:r>
      <w:proofErr w:type="spellStart"/>
      <w:r>
        <w:t>stdlib.h</w:t>
      </w:r>
      <w:proofErr w:type="spellEnd"/>
      <w:r>
        <w:t xml:space="preserve">&gt;     </w:t>
      </w:r>
    </w:p>
    <w:p w:rsidR="004D2379" w:rsidRDefault="004D2379">
      <w:pPr>
        <w:pStyle w:val="HTMLPreformatted"/>
      </w:pPr>
      <w:r>
        <w:t>#include &lt;</w:t>
      </w:r>
      <w:proofErr w:type="spellStart"/>
      <w:r>
        <w:t>string.h</w:t>
      </w:r>
      <w:proofErr w:type="spellEnd"/>
      <w:r>
        <w:t xml:space="preserve">&gt;     </w:t>
      </w:r>
    </w:p>
    <w:p w:rsidR="004D2379" w:rsidRDefault="004D2379">
      <w:pPr>
        <w:pStyle w:val="HTMLPreformatted"/>
      </w:pPr>
      <w:r>
        <w:t>#include &lt;</w:t>
      </w:r>
      <w:proofErr w:type="spellStart"/>
      <w:r>
        <w:t>unistd.h</w:t>
      </w:r>
      <w:proofErr w:type="spellEnd"/>
      <w:r>
        <w:t xml:space="preserve">&gt;     </w:t>
      </w:r>
    </w:p>
    <w:p w:rsidR="004D2379" w:rsidRDefault="004D2379">
      <w:pPr>
        <w:pStyle w:val="HTMLPreformatted"/>
      </w:pPr>
    </w:p>
    <w:p w:rsidR="004D2379" w:rsidRDefault="004D2379">
      <w:pPr>
        <w:pStyle w:val="HTMLPreformatted"/>
      </w:pPr>
      <w:r>
        <w:t xml:space="preserve">#define MAXPENDING 5    </w:t>
      </w:r>
    </w:p>
    <w:p w:rsidR="004D2379" w:rsidRDefault="004D2379">
      <w:pPr>
        <w:pStyle w:val="HTMLPreformatted"/>
      </w:pPr>
    </w:p>
    <w:p w:rsidR="004D2379" w:rsidRDefault="004D2379">
      <w:pPr>
        <w:pStyle w:val="HTMLPreformatted"/>
      </w:pPr>
      <w:r>
        <w:lastRenderedPageBreak/>
        <w:t xml:space="preserve">void </w:t>
      </w:r>
      <w:proofErr w:type="spellStart"/>
      <w:r>
        <w:t>DieWithError</w:t>
      </w:r>
      <w:proofErr w:type="spellEnd"/>
      <w:r>
        <w:t>(char *</w:t>
      </w:r>
      <w:proofErr w:type="spellStart"/>
      <w:r>
        <w:t>errorMessage</w:t>
      </w:r>
      <w:proofErr w:type="spellEnd"/>
      <w:r>
        <w:t xml:space="preserve">);  </w:t>
      </w:r>
    </w:p>
    <w:p w:rsidR="004D2379" w:rsidRDefault="004D2379">
      <w:pPr>
        <w:pStyle w:val="HTMLPreformatted"/>
      </w:pPr>
      <w:r>
        <w:t xml:space="preserve">void </w:t>
      </w:r>
      <w:proofErr w:type="spellStart"/>
      <w:r>
        <w:t>HandleTCPClient</w:t>
      </w:r>
      <w:proofErr w:type="spellEnd"/>
      <w:r>
        <w:t>(</w:t>
      </w:r>
      <w:proofErr w:type="spellStart"/>
      <w:r>
        <w:t>int</w:t>
      </w:r>
      <w:proofErr w:type="spellEnd"/>
      <w:r>
        <w:t xml:space="preserve"> </w:t>
      </w:r>
      <w:proofErr w:type="spellStart"/>
      <w:r>
        <w:t>clntSocket</w:t>
      </w:r>
      <w:proofErr w:type="spellEnd"/>
      <w:r>
        <w:t xml:space="preserve">);   </w:t>
      </w:r>
    </w:p>
    <w:p w:rsidR="004D2379" w:rsidRDefault="004D2379">
      <w:pPr>
        <w:pStyle w:val="HTMLPreformatted"/>
      </w:pPr>
    </w:p>
    <w:p w:rsidR="004D2379" w:rsidRDefault="004D2379">
      <w:pPr>
        <w:pStyle w:val="HTMLPreformatted"/>
      </w:pPr>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4D2379" w:rsidRDefault="004D2379">
      <w:pPr>
        <w:pStyle w:val="HTMLPreformatted"/>
      </w:pPr>
      <w:r>
        <w:t>{</w:t>
      </w:r>
    </w:p>
    <w:p w:rsidR="004D2379" w:rsidRDefault="004D2379">
      <w:pPr>
        <w:pStyle w:val="HTMLPreformatted"/>
      </w:pPr>
      <w:r>
        <w:t xml:space="preserve">    </w:t>
      </w:r>
      <w:proofErr w:type="spellStart"/>
      <w:r>
        <w:t>int</w:t>
      </w:r>
      <w:proofErr w:type="spellEnd"/>
      <w:r>
        <w:t xml:space="preserve"> </w:t>
      </w:r>
      <w:proofErr w:type="spellStart"/>
      <w:r>
        <w:t>servSock</w:t>
      </w:r>
      <w:proofErr w:type="spellEnd"/>
      <w:r>
        <w:t xml:space="preserve">;                    </w:t>
      </w:r>
    </w:p>
    <w:p w:rsidR="004D2379" w:rsidRDefault="004D2379">
      <w:pPr>
        <w:pStyle w:val="HTMLPreformatted"/>
      </w:pPr>
      <w:r>
        <w:t xml:space="preserve">    </w:t>
      </w:r>
      <w:proofErr w:type="spellStart"/>
      <w:r>
        <w:t>int</w:t>
      </w:r>
      <w:proofErr w:type="spellEnd"/>
      <w:r>
        <w:t xml:space="preserve"> </w:t>
      </w:r>
      <w:proofErr w:type="spellStart"/>
      <w:r>
        <w:t>clntSock</w:t>
      </w:r>
      <w:proofErr w:type="spellEnd"/>
      <w:r>
        <w:t xml:space="preserve">;                    </w:t>
      </w:r>
    </w:p>
    <w:p w:rsidR="004D2379" w:rsidRDefault="004D2379">
      <w:pPr>
        <w:pStyle w:val="HTMLPreformatted"/>
      </w:pPr>
      <w:r>
        <w:t xml:space="preserve">    </w:t>
      </w:r>
      <w:proofErr w:type="spellStart"/>
      <w:r>
        <w:t>struct</w:t>
      </w:r>
      <w:proofErr w:type="spellEnd"/>
      <w:r>
        <w:t xml:space="preserve"> </w:t>
      </w:r>
      <w:proofErr w:type="spellStart"/>
      <w:r>
        <w:t>sockaddr_in</w:t>
      </w:r>
      <w:proofErr w:type="spellEnd"/>
      <w:r>
        <w:t xml:space="preserve"> </w:t>
      </w:r>
      <w:proofErr w:type="spellStart"/>
      <w:r>
        <w:t>echoServAddr</w:t>
      </w:r>
      <w:proofErr w:type="spellEnd"/>
      <w:r>
        <w:t xml:space="preserve">; </w:t>
      </w:r>
    </w:p>
    <w:p w:rsidR="004D2379" w:rsidRDefault="004D2379">
      <w:pPr>
        <w:pStyle w:val="HTMLPreformatted"/>
      </w:pPr>
      <w:r>
        <w:t xml:space="preserve">    </w:t>
      </w:r>
      <w:proofErr w:type="spellStart"/>
      <w:r>
        <w:t>struct</w:t>
      </w:r>
      <w:proofErr w:type="spellEnd"/>
      <w:r>
        <w:t xml:space="preserve"> </w:t>
      </w:r>
      <w:proofErr w:type="spellStart"/>
      <w:r>
        <w:t>sockaddr_in</w:t>
      </w:r>
      <w:proofErr w:type="spellEnd"/>
      <w:r>
        <w:t xml:space="preserve"> </w:t>
      </w:r>
      <w:proofErr w:type="spellStart"/>
      <w:r>
        <w:t>echoClntAddr</w:t>
      </w:r>
      <w:proofErr w:type="spellEnd"/>
      <w:r>
        <w:t xml:space="preserve">; </w:t>
      </w:r>
    </w:p>
    <w:p w:rsidR="004D2379" w:rsidRDefault="004D2379">
      <w:pPr>
        <w:pStyle w:val="HTMLPreformatted"/>
      </w:pPr>
      <w:r>
        <w:t xml:space="preserve">    unsigned short </w:t>
      </w:r>
      <w:proofErr w:type="spellStart"/>
      <w:r>
        <w:t>echoServPort</w:t>
      </w:r>
      <w:proofErr w:type="spellEnd"/>
      <w:r>
        <w:t xml:space="preserve">;     </w:t>
      </w:r>
    </w:p>
    <w:p w:rsidR="004D2379" w:rsidRDefault="004D2379">
      <w:pPr>
        <w:pStyle w:val="HTMLPreformatted"/>
      </w:pPr>
      <w:r>
        <w:t xml:space="preserve">    unsigned </w:t>
      </w:r>
      <w:proofErr w:type="spellStart"/>
      <w:r>
        <w:t>int</w:t>
      </w:r>
      <w:proofErr w:type="spellEnd"/>
      <w:r>
        <w:t xml:space="preserve"> </w:t>
      </w:r>
      <w:proofErr w:type="spellStart"/>
      <w:r>
        <w:t>clntLen</w:t>
      </w:r>
      <w:proofErr w:type="spellEnd"/>
      <w:r>
        <w:t xml:space="preserve">;            </w:t>
      </w:r>
    </w:p>
    <w:p w:rsidR="004D2379" w:rsidRDefault="004D2379">
      <w:pPr>
        <w:pStyle w:val="HTMLPreformatted"/>
      </w:pPr>
    </w:p>
    <w:p w:rsidR="004D2379" w:rsidRDefault="004D2379">
      <w:pPr>
        <w:pStyle w:val="HTMLPreformatted"/>
      </w:pPr>
      <w:r>
        <w:t xml:space="preserve">    if (</w:t>
      </w:r>
      <w:proofErr w:type="spellStart"/>
      <w:r>
        <w:t>argc</w:t>
      </w:r>
      <w:proofErr w:type="spellEnd"/>
      <w:r>
        <w:t xml:space="preserve"> != 2)     </w:t>
      </w:r>
    </w:p>
    <w:p w:rsidR="004D2379" w:rsidRDefault="004D2379">
      <w:pPr>
        <w:pStyle w:val="HTMLPreformatted"/>
      </w:pPr>
      <w:r>
        <w:t xml:space="preserve">    {</w:t>
      </w:r>
    </w:p>
    <w:p w:rsidR="004D2379" w:rsidRDefault="004D2379">
      <w:pPr>
        <w:pStyle w:val="HTMLPreformatted"/>
      </w:pPr>
      <w:r>
        <w:t xml:space="preserve">        </w:t>
      </w:r>
      <w:proofErr w:type="spellStart"/>
      <w:r>
        <w:t>fprintf</w:t>
      </w:r>
      <w:proofErr w:type="spellEnd"/>
      <w:r>
        <w:t>(</w:t>
      </w:r>
      <w:proofErr w:type="spellStart"/>
      <w:r>
        <w:t>stderr</w:t>
      </w:r>
      <w:proofErr w:type="spellEnd"/>
      <w:r>
        <w:t xml:space="preserve">, "Usage:  %s &lt;Server Port&gt;\n", </w:t>
      </w:r>
      <w:proofErr w:type="spellStart"/>
      <w:r>
        <w:t>argv</w:t>
      </w:r>
      <w:proofErr w:type="spellEnd"/>
      <w:r>
        <w:t>[0]);</w:t>
      </w:r>
    </w:p>
    <w:p w:rsidR="004D2379" w:rsidRDefault="004D2379">
      <w:pPr>
        <w:pStyle w:val="HTMLPreformatted"/>
      </w:pPr>
      <w:r>
        <w:t xml:space="preserve">        exit(1);</w:t>
      </w:r>
    </w:p>
    <w:p w:rsidR="004D2379" w:rsidRDefault="004D2379">
      <w:pPr>
        <w:pStyle w:val="HTMLPreformatted"/>
      </w:pPr>
      <w:r>
        <w:t xml:space="preserve">    }</w:t>
      </w:r>
    </w:p>
    <w:p w:rsidR="004D2379" w:rsidRDefault="004D2379">
      <w:pPr>
        <w:pStyle w:val="HTMLPreformatted"/>
      </w:pPr>
    </w:p>
    <w:p w:rsidR="004D2379" w:rsidRDefault="004D2379">
      <w:pPr>
        <w:pStyle w:val="HTMLPreformatted"/>
      </w:pPr>
      <w:r>
        <w:t xml:space="preserve">    </w:t>
      </w:r>
      <w:proofErr w:type="spellStart"/>
      <w:r>
        <w:t>echoServPort</w:t>
      </w:r>
      <w:proofErr w:type="spellEnd"/>
      <w:r>
        <w:t xml:space="preserve"> = </w:t>
      </w:r>
      <w:proofErr w:type="spellStart"/>
      <w:r>
        <w:t>atoi</w:t>
      </w:r>
      <w:proofErr w:type="spellEnd"/>
      <w:r>
        <w:t>(</w:t>
      </w:r>
      <w:proofErr w:type="spellStart"/>
      <w:r>
        <w:t>argv</w:t>
      </w:r>
      <w:proofErr w:type="spellEnd"/>
      <w:r>
        <w:t xml:space="preserve">[1]);  </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r>
        <w:t xml:space="preserve">    if ((</w:t>
      </w:r>
      <w:proofErr w:type="spellStart"/>
      <w:r>
        <w:t>servSock</w:t>
      </w:r>
      <w:proofErr w:type="spellEnd"/>
      <w:r>
        <w:t xml:space="preserve"> = socket(PF_INET, SOCK_STREAM, IPPROTO_TCP)) &lt; 0)</w:t>
      </w:r>
    </w:p>
    <w:p w:rsidR="004D2379" w:rsidRDefault="004D2379">
      <w:pPr>
        <w:pStyle w:val="HTMLPreformatted"/>
      </w:pPr>
      <w:r>
        <w:t xml:space="preserve">        </w:t>
      </w:r>
      <w:proofErr w:type="spellStart"/>
      <w:r>
        <w:t>DieWithError</w:t>
      </w:r>
      <w:proofErr w:type="spellEnd"/>
      <w:r>
        <w:t>("socket() failed");</w:t>
      </w:r>
    </w:p>
    <w:p w:rsidR="004D2379" w:rsidRDefault="004D2379">
      <w:pPr>
        <w:pStyle w:val="HTMLPreformatted"/>
      </w:pPr>
      <w:r>
        <w:t xml:space="preserve">      </w:t>
      </w:r>
    </w:p>
    <w:p w:rsidR="004D2379" w:rsidRDefault="004D2379">
      <w:pPr>
        <w:pStyle w:val="HTMLPreformatted"/>
      </w:pPr>
      <w:r>
        <w:t xml:space="preserve">    </w:t>
      </w:r>
    </w:p>
    <w:p w:rsidR="004D2379" w:rsidRDefault="004D2379">
      <w:pPr>
        <w:pStyle w:val="HTMLPreformatted"/>
      </w:pPr>
      <w:r>
        <w:t xml:space="preserve">    </w:t>
      </w:r>
      <w:proofErr w:type="spellStart"/>
      <w:r>
        <w:t>memset</w:t>
      </w:r>
      <w:proofErr w:type="spellEnd"/>
      <w:r>
        <w:t>(&amp;</w:t>
      </w:r>
      <w:proofErr w:type="spellStart"/>
      <w:r>
        <w:t>echoServAddr</w:t>
      </w:r>
      <w:proofErr w:type="spellEnd"/>
      <w:r>
        <w:t xml:space="preserve">, 0, </w:t>
      </w:r>
      <w:proofErr w:type="spellStart"/>
      <w:r>
        <w:t>sizeof</w:t>
      </w:r>
      <w:proofErr w:type="spellEnd"/>
      <w:r>
        <w:t>(</w:t>
      </w:r>
      <w:proofErr w:type="spellStart"/>
      <w:r>
        <w:t>echoServAddr</w:t>
      </w:r>
      <w:proofErr w:type="spellEnd"/>
      <w:r>
        <w:t xml:space="preserve">));   </w:t>
      </w:r>
    </w:p>
    <w:p w:rsidR="004D2379" w:rsidRDefault="004D2379">
      <w:pPr>
        <w:pStyle w:val="HTMLPreformatted"/>
      </w:pPr>
    </w:p>
    <w:p w:rsidR="004D2379" w:rsidRDefault="004D2379">
      <w:pPr>
        <w:pStyle w:val="HTMLPreformatted"/>
      </w:pPr>
      <w:r>
        <w:t xml:space="preserve">    </w:t>
      </w:r>
      <w:proofErr w:type="spellStart"/>
      <w:r>
        <w:t>echoServAddr.sin_family</w:t>
      </w:r>
      <w:proofErr w:type="spellEnd"/>
      <w:r>
        <w:t xml:space="preserve"> = AF_INET;                    </w:t>
      </w:r>
    </w:p>
    <w:p w:rsidR="004D2379" w:rsidRDefault="004D2379">
      <w:pPr>
        <w:pStyle w:val="HTMLPreformatted"/>
      </w:pPr>
    </w:p>
    <w:p w:rsidR="004D2379" w:rsidRDefault="004D2379">
      <w:pPr>
        <w:pStyle w:val="HTMLPreformatted"/>
      </w:pPr>
      <w:r>
        <w:t xml:space="preserve">    </w:t>
      </w:r>
      <w:proofErr w:type="spellStart"/>
      <w:r>
        <w:t>echoServAddr.sin_addr.s_addr</w:t>
      </w:r>
      <w:proofErr w:type="spellEnd"/>
      <w:r>
        <w:t xml:space="preserve"> = </w:t>
      </w:r>
      <w:proofErr w:type="spellStart"/>
      <w:r>
        <w:t>htonl</w:t>
      </w:r>
      <w:proofErr w:type="spellEnd"/>
      <w:r>
        <w:t xml:space="preserve">(INADDR_ANY); </w:t>
      </w:r>
    </w:p>
    <w:p w:rsidR="004D2379" w:rsidRPr="00A252AE" w:rsidRDefault="004D2379">
      <w:pPr>
        <w:pStyle w:val="HTMLPreformatted"/>
        <w:rPr>
          <w:lang w:val="fr-FR"/>
        </w:rPr>
      </w:pPr>
      <w:r>
        <w:t xml:space="preserve">    </w:t>
      </w:r>
      <w:proofErr w:type="spellStart"/>
      <w:r w:rsidRPr="00A252AE">
        <w:rPr>
          <w:lang w:val="fr-FR"/>
        </w:rPr>
        <w:t>echoServAddr</w:t>
      </w:r>
      <w:proofErr w:type="spellEnd"/>
      <w:r w:rsidRPr="00A252AE">
        <w:rPr>
          <w:lang w:val="fr-FR"/>
        </w:rPr>
        <w:t>.</w:t>
      </w:r>
      <w:proofErr w:type="spellStart"/>
      <w:r w:rsidRPr="00A252AE">
        <w:rPr>
          <w:lang w:val="fr-FR"/>
        </w:rPr>
        <w:t>sin_port</w:t>
      </w:r>
      <w:proofErr w:type="spellEnd"/>
      <w:r w:rsidRPr="00A252AE">
        <w:rPr>
          <w:lang w:val="fr-FR"/>
        </w:rPr>
        <w:t xml:space="preserve"> = </w:t>
      </w:r>
      <w:proofErr w:type="spellStart"/>
      <w:r w:rsidRPr="00A252AE">
        <w:rPr>
          <w:lang w:val="fr-FR"/>
        </w:rPr>
        <w:t>htons</w:t>
      </w:r>
      <w:proofErr w:type="spellEnd"/>
      <w:r w:rsidRPr="00A252AE">
        <w:rPr>
          <w:lang w:val="fr-FR"/>
        </w:rPr>
        <w:t>(</w:t>
      </w:r>
      <w:proofErr w:type="spellStart"/>
      <w:r w:rsidRPr="00A252AE">
        <w:rPr>
          <w:lang w:val="fr-FR"/>
        </w:rPr>
        <w:t>echoServPort</w:t>
      </w:r>
      <w:proofErr w:type="spellEnd"/>
      <w:r w:rsidRPr="00A252AE">
        <w:rPr>
          <w:lang w:val="fr-FR"/>
        </w:rPr>
        <w:t xml:space="preserve">);      </w:t>
      </w:r>
    </w:p>
    <w:p w:rsidR="004D2379" w:rsidRPr="00A252AE" w:rsidRDefault="004D2379">
      <w:pPr>
        <w:pStyle w:val="HTMLPreformatted"/>
        <w:rPr>
          <w:lang w:val="fr-FR"/>
        </w:rPr>
      </w:pPr>
    </w:p>
    <w:p w:rsidR="004D2379" w:rsidRPr="00A252AE" w:rsidRDefault="004D2379">
      <w:pPr>
        <w:pStyle w:val="HTMLPreformatted"/>
        <w:rPr>
          <w:lang w:val="fr-FR"/>
        </w:rPr>
      </w:pPr>
      <w:r w:rsidRPr="00A252AE">
        <w:rPr>
          <w:lang w:val="fr-FR"/>
        </w:rPr>
        <w:t xml:space="preserve">    </w:t>
      </w:r>
    </w:p>
    <w:p w:rsidR="004D2379" w:rsidRDefault="004D2379">
      <w:pPr>
        <w:pStyle w:val="HTMLPreformatted"/>
      </w:pPr>
      <w:r w:rsidRPr="00A252AE">
        <w:rPr>
          <w:lang w:val="fr-FR"/>
        </w:rPr>
        <w:t xml:space="preserve">    </w:t>
      </w:r>
      <w:r>
        <w:t>if (bind(</w:t>
      </w:r>
      <w:proofErr w:type="spellStart"/>
      <w:r>
        <w:t>servSock</w:t>
      </w:r>
      <w:proofErr w:type="spellEnd"/>
      <w:r>
        <w:t>, (</w:t>
      </w:r>
      <w:proofErr w:type="spellStart"/>
      <w:r>
        <w:t>struct</w:t>
      </w:r>
      <w:proofErr w:type="spellEnd"/>
      <w:r>
        <w:t xml:space="preserve"> </w:t>
      </w:r>
      <w:proofErr w:type="spellStart"/>
      <w:r>
        <w:t>sockaddr</w:t>
      </w:r>
      <w:proofErr w:type="spellEnd"/>
      <w:r>
        <w:t xml:space="preserve"> *) &amp;</w:t>
      </w:r>
      <w:proofErr w:type="spellStart"/>
      <w:r>
        <w:t>echoServAddr</w:t>
      </w:r>
      <w:proofErr w:type="spellEnd"/>
      <w:r>
        <w:t xml:space="preserve">, </w:t>
      </w:r>
      <w:proofErr w:type="spellStart"/>
      <w:r>
        <w:t>sizeof</w:t>
      </w:r>
      <w:proofErr w:type="spellEnd"/>
      <w:r>
        <w:t>(</w:t>
      </w:r>
      <w:proofErr w:type="spellStart"/>
      <w:r>
        <w:t>echoServAddr</w:t>
      </w:r>
      <w:proofErr w:type="spellEnd"/>
      <w:r>
        <w:t>)) &lt; 0)</w:t>
      </w:r>
    </w:p>
    <w:p w:rsidR="004D2379" w:rsidRDefault="004D2379">
      <w:pPr>
        <w:pStyle w:val="HTMLPreformatted"/>
      </w:pPr>
      <w:r>
        <w:t xml:space="preserve">        </w:t>
      </w:r>
      <w:proofErr w:type="spellStart"/>
      <w:r>
        <w:t>DieWithError</w:t>
      </w:r>
      <w:proofErr w:type="spellEnd"/>
      <w:r>
        <w:t>("bind() failed");</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r>
        <w:t xml:space="preserve">    if (listen(</w:t>
      </w:r>
      <w:proofErr w:type="spellStart"/>
      <w:r>
        <w:t>servSock</w:t>
      </w:r>
      <w:proofErr w:type="spellEnd"/>
      <w:r>
        <w:t>, MAXPENDING) &lt; 0)</w:t>
      </w:r>
    </w:p>
    <w:p w:rsidR="004D2379" w:rsidRDefault="004D2379">
      <w:pPr>
        <w:pStyle w:val="HTMLPreformatted"/>
      </w:pPr>
      <w:r>
        <w:t xml:space="preserve">        </w:t>
      </w:r>
      <w:proofErr w:type="spellStart"/>
      <w:r>
        <w:t>DieWithError</w:t>
      </w:r>
      <w:proofErr w:type="spellEnd"/>
      <w:r>
        <w:t>("listen() failed");</w:t>
      </w:r>
    </w:p>
    <w:p w:rsidR="004D2379" w:rsidRDefault="004D2379">
      <w:pPr>
        <w:pStyle w:val="HTMLPreformatted"/>
      </w:pPr>
    </w:p>
    <w:p w:rsidR="004D2379" w:rsidRDefault="004D2379">
      <w:pPr>
        <w:pStyle w:val="HTMLPreformatted"/>
      </w:pPr>
      <w:r>
        <w:t xml:space="preserve">    for (;;)</w:t>
      </w:r>
    </w:p>
    <w:p w:rsidR="004D2379" w:rsidRDefault="004D2379">
      <w:pPr>
        <w:pStyle w:val="HTMLPreformatted"/>
      </w:pPr>
      <w:r>
        <w:t xml:space="preserve">    {</w:t>
      </w:r>
    </w:p>
    <w:p w:rsidR="004D2379" w:rsidRDefault="004D2379">
      <w:pPr>
        <w:pStyle w:val="HTMLPreformatted"/>
      </w:pPr>
      <w:r>
        <w:t xml:space="preserve">        </w:t>
      </w:r>
    </w:p>
    <w:p w:rsidR="004D2379" w:rsidRDefault="004D2379">
      <w:pPr>
        <w:pStyle w:val="HTMLPreformatted"/>
      </w:pPr>
      <w:r>
        <w:t xml:space="preserve">        </w:t>
      </w:r>
      <w:proofErr w:type="spellStart"/>
      <w:r>
        <w:t>clntLen</w:t>
      </w:r>
      <w:proofErr w:type="spellEnd"/>
      <w:r>
        <w:t xml:space="preserve"> = </w:t>
      </w:r>
      <w:proofErr w:type="spellStart"/>
      <w:r>
        <w:t>sizeof</w:t>
      </w:r>
      <w:proofErr w:type="spellEnd"/>
      <w:r>
        <w:t>(</w:t>
      </w:r>
      <w:proofErr w:type="spellStart"/>
      <w:r>
        <w:t>echoClntAddr</w:t>
      </w:r>
      <w:proofErr w:type="spellEnd"/>
      <w:r>
        <w:t>);</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r>
        <w:t xml:space="preserve">        if ((</w:t>
      </w:r>
      <w:proofErr w:type="spellStart"/>
      <w:r>
        <w:t>clntSock</w:t>
      </w:r>
      <w:proofErr w:type="spellEnd"/>
      <w:r>
        <w:t xml:space="preserve"> = accept(</w:t>
      </w:r>
      <w:proofErr w:type="spellStart"/>
      <w:r>
        <w:t>servSock</w:t>
      </w:r>
      <w:proofErr w:type="spellEnd"/>
      <w:r>
        <w:t>, (</w:t>
      </w:r>
      <w:proofErr w:type="spellStart"/>
      <w:r>
        <w:t>struct</w:t>
      </w:r>
      <w:proofErr w:type="spellEnd"/>
      <w:r>
        <w:t xml:space="preserve"> </w:t>
      </w:r>
      <w:proofErr w:type="spellStart"/>
      <w:r>
        <w:t>sockaddr</w:t>
      </w:r>
      <w:proofErr w:type="spellEnd"/>
      <w:r>
        <w:t xml:space="preserve"> *) &amp;</w:t>
      </w:r>
      <w:proofErr w:type="spellStart"/>
      <w:r>
        <w:t>echoClntAddr</w:t>
      </w:r>
      <w:proofErr w:type="spellEnd"/>
      <w:r>
        <w:t xml:space="preserve">, </w:t>
      </w:r>
    </w:p>
    <w:p w:rsidR="004D2379" w:rsidRDefault="004D2379">
      <w:pPr>
        <w:pStyle w:val="HTMLPreformatted"/>
      </w:pPr>
      <w:r>
        <w:t xml:space="preserve">                               &amp;</w:t>
      </w:r>
      <w:proofErr w:type="spellStart"/>
      <w:r>
        <w:t>clntLen</w:t>
      </w:r>
      <w:proofErr w:type="spellEnd"/>
      <w:r>
        <w:t>)) &lt; 0)</w:t>
      </w:r>
    </w:p>
    <w:p w:rsidR="004D2379" w:rsidRDefault="004D2379">
      <w:pPr>
        <w:pStyle w:val="HTMLPreformatted"/>
      </w:pPr>
      <w:r>
        <w:t xml:space="preserve">            </w:t>
      </w:r>
      <w:proofErr w:type="spellStart"/>
      <w:r>
        <w:t>DieWithError</w:t>
      </w:r>
      <w:proofErr w:type="spellEnd"/>
      <w:r>
        <w:t>("accept() failed");</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p>
    <w:p w:rsidR="004D2379" w:rsidRDefault="004D2379">
      <w:pPr>
        <w:pStyle w:val="HTMLPreformatted"/>
      </w:pPr>
      <w:r>
        <w:t xml:space="preserve">        </w:t>
      </w:r>
      <w:proofErr w:type="spellStart"/>
      <w:r>
        <w:t>printf</w:t>
      </w:r>
      <w:proofErr w:type="spellEnd"/>
      <w:r>
        <w:t xml:space="preserve">("Handling client %s\n", </w:t>
      </w:r>
      <w:proofErr w:type="spellStart"/>
      <w:r>
        <w:t>inet_ntoa</w:t>
      </w:r>
      <w:proofErr w:type="spellEnd"/>
      <w:r>
        <w:t>(</w:t>
      </w:r>
      <w:proofErr w:type="spellStart"/>
      <w:r>
        <w:t>echoClntAddr.sin_addr</w:t>
      </w:r>
      <w:proofErr w:type="spellEnd"/>
      <w:r>
        <w:t>));</w:t>
      </w:r>
    </w:p>
    <w:p w:rsidR="004D2379" w:rsidRDefault="004D2379">
      <w:pPr>
        <w:pStyle w:val="HTMLPreformatted"/>
      </w:pPr>
    </w:p>
    <w:p w:rsidR="004D2379" w:rsidRDefault="004D2379">
      <w:pPr>
        <w:pStyle w:val="HTMLPreformatted"/>
      </w:pPr>
      <w:r>
        <w:t xml:space="preserve">        </w:t>
      </w:r>
      <w:proofErr w:type="spellStart"/>
      <w:r>
        <w:t>HandleTCPClient</w:t>
      </w:r>
      <w:proofErr w:type="spellEnd"/>
      <w:r>
        <w:t>(</w:t>
      </w:r>
      <w:proofErr w:type="spellStart"/>
      <w:r>
        <w:t>clntSock</w:t>
      </w:r>
      <w:proofErr w:type="spellEnd"/>
      <w:r>
        <w:t>);</w:t>
      </w:r>
    </w:p>
    <w:p w:rsidR="004D2379" w:rsidRDefault="004D2379">
      <w:pPr>
        <w:pStyle w:val="HTMLPreformatted"/>
      </w:pPr>
      <w:r>
        <w:t xml:space="preserve">    }    </w:t>
      </w:r>
    </w:p>
    <w:p w:rsidR="004D2379" w:rsidRDefault="004D2379">
      <w:pPr>
        <w:pStyle w:val="HTMLPreformatted"/>
      </w:pPr>
      <w:r>
        <w:t>}</w:t>
      </w:r>
    </w:p>
    <w:p w:rsidR="004D2379" w:rsidRDefault="004D2379">
      <w:pPr>
        <w:jc w:val="both"/>
        <w:rPr>
          <w:rFonts w:ascii="Book Antiqua" w:hAnsi="Book Antiqua"/>
          <w:b/>
          <w:sz w:val="22"/>
        </w:rPr>
      </w:pPr>
      <w:r>
        <w:rPr>
          <w:rFonts w:ascii="Book Antiqua" w:hAnsi="Book Antiqua"/>
          <w:b/>
          <w:sz w:val="22"/>
        </w:rPr>
        <w:t>/*</w:t>
      </w:r>
      <w:proofErr w:type="spellStart"/>
      <w:r>
        <w:rPr>
          <w:rFonts w:ascii="Book Antiqua" w:hAnsi="Book Antiqua"/>
          <w:b/>
          <w:sz w:val="22"/>
        </w:rPr>
        <w:t>HandleTcpClient.c</w:t>
      </w:r>
      <w:proofErr w:type="spellEnd"/>
      <w:r>
        <w:rPr>
          <w:rFonts w:ascii="Book Antiqua" w:hAnsi="Book Antiqua"/>
          <w:b/>
          <w:sz w:val="22"/>
        </w:rPr>
        <w:t>*/</w:t>
      </w:r>
    </w:p>
    <w:p w:rsidR="004D2379" w:rsidRDefault="004D2379">
      <w:pPr>
        <w:jc w:val="both"/>
        <w:rPr>
          <w:rFonts w:ascii="Book Antiqua" w:hAnsi="Book Antiqua"/>
          <w:sz w:val="22"/>
        </w:rPr>
      </w:pPr>
    </w:p>
    <w:p w:rsidR="004D2379" w:rsidRDefault="004D2379">
      <w:pPr>
        <w:pStyle w:val="HTMLPreformatted"/>
      </w:pPr>
      <w:r>
        <w:t>#include &lt;</w:t>
      </w:r>
      <w:proofErr w:type="spellStart"/>
      <w:r>
        <w:t>stdio.h</w:t>
      </w:r>
      <w:proofErr w:type="spellEnd"/>
      <w:r>
        <w:t xml:space="preserve">&gt;      </w:t>
      </w:r>
    </w:p>
    <w:p w:rsidR="004D2379" w:rsidRDefault="004D2379">
      <w:pPr>
        <w:pStyle w:val="HTMLPreformatted"/>
      </w:pPr>
      <w:r>
        <w:t>#include &lt;sys/</w:t>
      </w:r>
      <w:proofErr w:type="spellStart"/>
      <w:r>
        <w:t>socket.h</w:t>
      </w:r>
      <w:proofErr w:type="spellEnd"/>
      <w:r>
        <w:t xml:space="preserve">&gt; </w:t>
      </w:r>
    </w:p>
    <w:p w:rsidR="004D2379" w:rsidRDefault="004D2379">
      <w:pPr>
        <w:pStyle w:val="HTMLPreformatted"/>
      </w:pPr>
      <w:r>
        <w:t>#include &lt;</w:t>
      </w:r>
      <w:proofErr w:type="spellStart"/>
      <w:r>
        <w:t>unistd.h</w:t>
      </w:r>
      <w:proofErr w:type="spellEnd"/>
      <w:r>
        <w:t xml:space="preserve">&gt;     </w:t>
      </w:r>
    </w:p>
    <w:p w:rsidR="004D2379" w:rsidRDefault="004D2379">
      <w:pPr>
        <w:pStyle w:val="HTMLPreformatted"/>
      </w:pPr>
    </w:p>
    <w:p w:rsidR="004D2379" w:rsidRDefault="004D2379">
      <w:pPr>
        <w:pStyle w:val="HTMLPreformatted"/>
      </w:pPr>
      <w:r>
        <w:t xml:space="preserve">#define RCVBUFSIZE 32   </w:t>
      </w:r>
    </w:p>
    <w:p w:rsidR="004D2379" w:rsidRDefault="004D2379">
      <w:pPr>
        <w:pStyle w:val="HTMLPreformatted"/>
      </w:pPr>
    </w:p>
    <w:p w:rsidR="004D2379" w:rsidRDefault="004D2379">
      <w:pPr>
        <w:pStyle w:val="HTMLPreformatted"/>
      </w:pPr>
      <w:r>
        <w:t xml:space="preserve">void </w:t>
      </w:r>
      <w:proofErr w:type="spellStart"/>
      <w:r>
        <w:t>DieWithError</w:t>
      </w:r>
      <w:proofErr w:type="spellEnd"/>
      <w:r>
        <w:t>(char *</w:t>
      </w:r>
      <w:proofErr w:type="spellStart"/>
      <w:r>
        <w:t>errorMessage</w:t>
      </w:r>
      <w:proofErr w:type="spellEnd"/>
      <w:r>
        <w:t xml:space="preserve">);  </w:t>
      </w:r>
    </w:p>
    <w:p w:rsidR="004D2379" w:rsidRDefault="004D2379">
      <w:pPr>
        <w:pStyle w:val="HTMLPreformatted"/>
      </w:pPr>
    </w:p>
    <w:p w:rsidR="004D2379" w:rsidRDefault="004D2379">
      <w:pPr>
        <w:pStyle w:val="HTMLPreformatted"/>
      </w:pPr>
      <w:r>
        <w:t xml:space="preserve">void </w:t>
      </w:r>
      <w:proofErr w:type="spellStart"/>
      <w:r>
        <w:t>HandleTCPClient</w:t>
      </w:r>
      <w:proofErr w:type="spellEnd"/>
      <w:r>
        <w:t>(</w:t>
      </w:r>
      <w:proofErr w:type="spellStart"/>
      <w:r>
        <w:t>int</w:t>
      </w:r>
      <w:proofErr w:type="spellEnd"/>
      <w:r>
        <w:t xml:space="preserve"> </w:t>
      </w:r>
      <w:proofErr w:type="spellStart"/>
      <w:r>
        <w:t>clntSocket</w:t>
      </w:r>
      <w:proofErr w:type="spellEnd"/>
      <w:r>
        <w:t>)</w:t>
      </w:r>
    </w:p>
    <w:p w:rsidR="004D2379" w:rsidRDefault="004D2379">
      <w:pPr>
        <w:pStyle w:val="HTMLPreformatted"/>
      </w:pPr>
      <w:r>
        <w:t>{</w:t>
      </w:r>
    </w:p>
    <w:p w:rsidR="004D2379" w:rsidRDefault="004D2379">
      <w:pPr>
        <w:pStyle w:val="HTMLPreformatted"/>
      </w:pPr>
      <w:r>
        <w:t xml:space="preserve">    char </w:t>
      </w:r>
      <w:proofErr w:type="spellStart"/>
      <w:r>
        <w:t>echoBuffer</w:t>
      </w:r>
      <w:proofErr w:type="spellEnd"/>
      <w:r>
        <w:t xml:space="preserve">[RCVBUFSIZE];        </w:t>
      </w:r>
    </w:p>
    <w:p w:rsidR="004D2379" w:rsidRDefault="004D2379">
      <w:pPr>
        <w:pStyle w:val="HTMLPreformatted"/>
      </w:pPr>
      <w:r>
        <w:t xml:space="preserve">    </w:t>
      </w:r>
      <w:proofErr w:type="spellStart"/>
      <w:r>
        <w:t>int</w:t>
      </w:r>
      <w:proofErr w:type="spellEnd"/>
      <w:r>
        <w:t xml:space="preserve"> </w:t>
      </w:r>
      <w:proofErr w:type="spellStart"/>
      <w:r>
        <w:t>recvMsgSize</w:t>
      </w:r>
      <w:proofErr w:type="spellEnd"/>
      <w:r>
        <w:t xml:space="preserve">;                    </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r>
        <w:t xml:space="preserve">    if ((</w:t>
      </w:r>
      <w:proofErr w:type="spellStart"/>
      <w:r>
        <w:t>recvMsgSize</w:t>
      </w:r>
      <w:proofErr w:type="spellEnd"/>
      <w:r>
        <w:t xml:space="preserve"> = </w:t>
      </w:r>
      <w:proofErr w:type="spellStart"/>
      <w:r>
        <w:t>recv</w:t>
      </w:r>
      <w:proofErr w:type="spellEnd"/>
      <w:r>
        <w:t>(</w:t>
      </w:r>
      <w:proofErr w:type="spellStart"/>
      <w:r>
        <w:t>clntSocket</w:t>
      </w:r>
      <w:proofErr w:type="spellEnd"/>
      <w:r>
        <w:t xml:space="preserve">, </w:t>
      </w:r>
      <w:proofErr w:type="spellStart"/>
      <w:r>
        <w:t>echoBuffer</w:t>
      </w:r>
      <w:proofErr w:type="spellEnd"/>
      <w:r>
        <w:t>, RCVBUFSIZE, 0)) &lt; 0)</w:t>
      </w:r>
    </w:p>
    <w:p w:rsidR="004D2379" w:rsidRDefault="004D2379">
      <w:pPr>
        <w:pStyle w:val="HTMLPreformatted"/>
      </w:pPr>
      <w:r>
        <w:t xml:space="preserve">        </w:t>
      </w:r>
      <w:proofErr w:type="spellStart"/>
      <w:r>
        <w:t>DieWithError</w:t>
      </w:r>
      <w:proofErr w:type="spellEnd"/>
      <w:r>
        <w:t>("</w:t>
      </w:r>
      <w:proofErr w:type="spellStart"/>
      <w:r>
        <w:t>recv</w:t>
      </w:r>
      <w:proofErr w:type="spellEnd"/>
      <w:r>
        <w:t>() failed");</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r>
        <w:t xml:space="preserve">    while (</w:t>
      </w:r>
      <w:proofErr w:type="spellStart"/>
      <w:r>
        <w:t>recvMsgSize</w:t>
      </w:r>
      <w:proofErr w:type="spellEnd"/>
      <w:r>
        <w:t xml:space="preserve"> &gt; 0)      </w:t>
      </w:r>
    </w:p>
    <w:p w:rsidR="004D2379" w:rsidRDefault="004D2379">
      <w:pPr>
        <w:pStyle w:val="HTMLPreformatted"/>
      </w:pPr>
      <w:r>
        <w:t xml:space="preserve">    {</w:t>
      </w:r>
    </w:p>
    <w:p w:rsidR="004D2379" w:rsidRDefault="004D2379">
      <w:pPr>
        <w:pStyle w:val="HTMLPreformatted"/>
      </w:pPr>
      <w:r>
        <w:t xml:space="preserve">        </w:t>
      </w:r>
    </w:p>
    <w:p w:rsidR="004D2379" w:rsidRDefault="004D2379">
      <w:pPr>
        <w:pStyle w:val="HTMLPreformatted"/>
      </w:pPr>
      <w:r>
        <w:t xml:space="preserve">        if (send(</w:t>
      </w:r>
      <w:proofErr w:type="spellStart"/>
      <w:r>
        <w:t>clntSocket</w:t>
      </w:r>
      <w:proofErr w:type="spellEnd"/>
      <w:r>
        <w:t xml:space="preserve">, </w:t>
      </w:r>
      <w:proofErr w:type="spellStart"/>
      <w:r>
        <w:t>echoBuffer</w:t>
      </w:r>
      <w:proofErr w:type="spellEnd"/>
      <w:r>
        <w:t xml:space="preserve">, </w:t>
      </w:r>
      <w:proofErr w:type="spellStart"/>
      <w:r>
        <w:t>recvMsgSize</w:t>
      </w:r>
      <w:proofErr w:type="spellEnd"/>
      <w:r>
        <w:t xml:space="preserve">, 0) != </w:t>
      </w:r>
      <w:proofErr w:type="spellStart"/>
      <w:r>
        <w:t>recvMsgSize</w:t>
      </w:r>
      <w:proofErr w:type="spellEnd"/>
      <w:r>
        <w:t>)</w:t>
      </w:r>
    </w:p>
    <w:p w:rsidR="004D2379" w:rsidRDefault="004D2379">
      <w:pPr>
        <w:pStyle w:val="HTMLPreformatted"/>
      </w:pPr>
      <w:r>
        <w:t xml:space="preserve">            </w:t>
      </w:r>
      <w:proofErr w:type="spellStart"/>
      <w:r>
        <w:t>DieWithError</w:t>
      </w:r>
      <w:proofErr w:type="spellEnd"/>
      <w:r>
        <w:t>("send() failed");</w:t>
      </w:r>
    </w:p>
    <w:p w:rsidR="004D2379" w:rsidRDefault="004D2379">
      <w:pPr>
        <w:pStyle w:val="HTMLPreformatted"/>
      </w:pPr>
    </w:p>
    <w:p w:rsidR="004D2379" w:rsidRDefault="004D2379">
      <w:pPr>
        <w:pStyle w:val="HTMLPreformatted"/>
      </w:pPr>
      <w:r>
        <w:t xml:space="preserve">        </w:t>
      </w:r>
    </w:p>
    <w:p w:rsidR="004D2379" w:rsidRDefault="004D2379">
      <w:pPr>
        <w:pStyle w:val="HTMLPreformatted"/>
      </w:pPr>
      <w:r>
        <w:t xml:space="preserve">        if ((</w:t>
      </w:r>
      <w:proofErr w:type="spellStart"/>
      <w:r>
        <w:t>recvMsgSize</w:t>
      </w:r>
      <w:proofErr w:type="spellEnd"/>
      <w:r>
        <w:t xml:space="preserve"> = </w:t>
      </w:r>
      <w:proofErr w:type="spellStart"/>
      <w:r>
        <w:t>recv</w:t>
      </w:r>
      <w:proofErr w:type="spellEnd"/>
      <w:r>
        <w:t>(</w:t>
      </w:r>
      <w:proofErr w:type="spellStart"/>
      <w:r>
        <w:t>clntSocket</w:t>
      </w:r>
      <w:proofErr w:type="spellEnd"/>
      <w:r>
        <w:t xml:space="preserve">, </w:t>
      </w:r>
      <w:proofErr w:type="spellStart"/>
      <w:r>
        <w:t>echoBuffer</w:t>
      </w:r>
      <w:proofErr w:type="spellEnd"/>
      <w:r>
        <w:t>, RCVBUFSIZE, 0)) &lt; 0)</w:t>
      </w:r>
    </w:p>
    <w:p w:rsidR="004D2379" w:rsidRDefault="004D2379">
      <w:pPr>
        <w:pStyle w:val="HTMLPreformatted"/>
      </w:pPr>
      <w:r>
        <w:t xml:space="preserve">            </w:t>
      </w:r>
      <w:proofErr w:type="spellStart"/>
      <w:r>
        <w:t>DieWithError</w:t>
      </w:r>
      <w:proofErr w:type="spellEnd"/>
      <w:r>
        <w:t>("</w:t>
      </w:r>
      <w:proofErr w:type="spellStart"/>
      <w:r>
        <w:t>recv</w:t>
      </w:r>
      <w:proofErr w:type="spellEnd"/>
      <w:r>
        <w:t>() failed");</w:t>
      </w:r>
    </w:p>
    <w:p w:rsidR="004D2379" w:rsidRDefault="004D2379">
      <w:pPr>
        <w:pStyle w:val="HTMLPreformatted"/>
      </w:pPr>
      <w:r>
        <w:t xml:space="preserve">    }</w:t>
      </w:r>
    </w:p>
    <w:p w:rsidR="004D2379" w:rsidRDefault="004D2379">
      <w:pPr>
        <w:pStyle w:val="HTMLPreformatted"/>
      </w:pPr>
    </w:p>
    <w:p w:rsidR="004D2379" w:rsidRDefault="004D2379">
      <w:pPr>
        <w:pStyle w:val="HTMLPreformatted"/>
      </w:pPr>
      <w:r>
        <w:t xml:space="preserve">    close(</w:t>
      </w:r>
      <w:proofErr w:type="spellStart"/>
      <w:r>
        <w:t>clntSocket</w:t>
      </w:r>
      <w:proofErr w:type="spellEnd"/>
      <w:r>
        <w:t xml:space="preserve">);    </w:t>
      </w:r>
    </w:p>
    <w:p w:rsidR="004D2379" w:rsidRDefault="004D2379">
      <w:pPr>
        <w:pStyle w:val="HTMLPreformatted"/>
      </w:pPr>
      <w:r>
        <w:t>}</w:t>
      </w:r>
    </w:p>
    <w:p w:rsidR="004D2379" w:rsidRDefault="004D2379">
      <w:pPr>
        <w:jc w:val="both"/>
        <w:rPr>
          <w:rFonts w:ascii="Book Antiqua" w:hAnsi="Book Antiqua"/>
          <w:sz w:val="22"/>
        </w:rPr>
      </w:pPr>
    </w:p>
    <w:p w:rsidR="00A252AE" w:rsidRDefault="00A252AE" w:rsidP="00A252AE">
      <w:pPr>
        <w:pStyle w:val="BodyText"/>
        <w:rPr>
          <w:rFonts w:ascii="Comic Sans MS" w:hAnsi="Comic Sans MS"/>
          <w:sz w:val="54"/>
        </w:rPr>
      </w:pPr>
      <w:r>
        <w:rPr>
          <w:rFonts w:ascii="Comic Sans MS" w:hAnsi="Comic Sans MS"/>
          <w:sz w:val="54"/>
        </w:rPr>
        <w:t>Q?</w:t>
      </w:r>
    </w:p>
    <w:p w:rsidR="004D2379" w:rsidRDefault="004D2379">
      <w:pPr>
        <w:numPr>
          <w:ilvl w:val="0"/>
          <w:numId w:val="9"/>
        </w:numPr>
        <w:jc w:val="both"/>
        <w:rPr>
          <w:rFonts w:ascii="Book Antiqua" w:hAnsi="Book Antiqua"/>
          <w:sz w:val="22"/>
        </w:rPr>
      </w:pPr>
      <w:r>
        <w:rPr>
          <w:rFonts w:ascii="Book Antiqua" w:hAnsi="Book Antiqua"/>
          <w:sz w:val="22"/>
        </w:rPr>
        <w:t>compile the above code as follows</w:t>
      </w:r>
    </w:p>
    <w:p w:rsidR="004D2379" w:rsidRDefault="004D2379">
      <w:pPr>
        <w:numPr>
          <w:ilvl w:val="1"/>
          <w:numId w:val="8"/>
        </w:numPr>
        <w:jc w:val="both"/>
        <w:rPr>
          <w:rFonts w:ascii="Book Antiqua" w:hAnsi="Book Antiqua"/>
          <w:sz w:val="22"/>
        </w:rPr>
      </w:pPr>
      <w:proofErr w:type="spellStart"/>
      <w:r>
        <w:rPr>
          <w:rFonts w:ascii="Book Antiqua" w:hAnsi="Book Antiqua"/>
          <w:sz w:val="22"/>
        </w:rPr>
        <w:t>gcc</w:t>
      </w:r>
      <w:proofErr w:type="spellEnd"/>
      <w:r>
        <w:rPr>
          <w:rFonts w:ascii="Book Antiqua" w:hAnsi="Book Antiqua"/>
          <w:sz w:val="22"/>
        </w:rPr>
        <w:t xml:space="preserve"> –o </w:t>
      </w:r>
      <w:proofErr w:type="spellStart"/>
      <w:r>
        <w:rPr>
          <w:rFonts w:ascii="Book Antiqua" w:hAnsi="Book Antiqua"/>
          <w:sz w:val="22"/>
        </w:rPr>
        <w:t>echocli</w:t>
      </w:r>
      <w:proofErr w:type="spellEnd"/>
      <w:r>
        <w:rPr>
          <w:rFonts w:ascii="Book Antiqua" w:hAnsi="Book Antiqua"/>
          <w:sz w:val="22"/>
        </w:rPr>
        <w:t xml:space="preserve"> </w:t>
      </w:r>
      <w:proofErr w:type="spellStart"/>
      <w:r>
        <w:rPr>
          <w:rFonts w:ascii="Book Antiqua" w:hAnsi="Book Antiqua"/>
          <w:sz w:val="22"/>
        </w:rPr>
        <w:t>EchoClient.c</w:t>
      </w:r>
      <w:proofErr w:type="spellEnd"/>
      <w:r>
        <w:rPr>
          <w:rFonts w:ascii="Book Antiqua" w:hAnsi="Book Antiqua"/>
          <w:sz w:val="22"/>
        </w:rPr>
        <w:t xml:space="preserve">  </w:t>
      </w:r>
      <w:proofErr w:type="spellStart"/>
      <w:r>
        <w:rPr>
          <w:rFonts w:ascii="Book Antiqua" w:hAnsi="Book Antiqua"/>
          <w:sz w:val="22"/>
        </w:rPr>
        <w:t>DieWithError.c</w:t>
      </w:r>
      <w:proofErr w:type="spellEnd"/>
    </w:p>
    <w:p w:rsidR="004D2379" w:rsidRDefault="004D2379">
      <w:pPr>
        <w:numPr>
          <w:ilvl w:val="1"/>
          <w:numId w:val="8"/>
        </w:numPr>
        <w:jc w:val="both"/>
        <w:rPr>
          <w:rFonts w:ascii="Book Antiqua" w:hAnsi="Book Antiqua"/>
          <w:sz w:val="22"/>
        </w:rPr>
      </w:pPr>
      <w:proofErr w:type="spellStart"/>
      <w:r>
        <w:rPr>
          <w:rFonts w:ascii="Book Antiqua" w:hAnsi="Book Antiqua"/>
          <w:sz w:val="22"/>
        </w:rPr>
        <w:t>gcc</w:t>
      </w:r>
      <w:proofErr w:type="spellEnd"/>
      <w:r>
        <w:rPr>
          <w:rFonts w:ascii="Book Antiqua" w:hAnsi="Book Antiqua"/>
          <w:sz w:val="22"/>
        </w:rPr>
        <w:t xml:space="preserve"> –o </w:t>
      </w:r>
      <w:proofErr w:type="spellStart"/>
      <w:r>
        <w:rPr>
          <w:rFonts w:ascii="Book Antiqua" w:hAnsi="Book Antiqua"/>
          <w:sz w:val="22"/>
        </w:rPr>
        <w:t>echoser</w:t>
      </w:r>
      <w:proofErr w:type="spellEnd"/>
      <w:r>
        <w:rPr>
          <w:rFonts w:ascii="Book Antiqua" w:hAnsi="Book Antiqua"/>
          <w:sz w:val="22"/>
        </w:rPr>
        <w:t xml:space="preserve"> </w:t>
      </w:r>
      <w:proofErr w:type="spellStart"/>
      <w:r>
        <w:rPr>
          <w:rFonts w:ascii="Book Antiqua" w:hAnsi="Book Antiqua"/>
          <w:sz w:val="22"/>
        </w:rPr>
        <w:t>EchoServer.c</w:t>
      </w:r>
      <w:proofErr w:type="spellEnd"/>
      <w:r>
        <w:rPr>
          <w:rFonts w:ascii="Book Antiqua" w:hAnsi="Book Antiqua"/>
          <w:sz w:val="22"/>
        </w:rPr>
        <w:t xml:space="preserve"> </w:t>
      </w:r>
      <w:proofErr w:type="spellStart"/>
      <w:r>
        <w:rPr>
          <w:rFonts w:ascii="Book Antiqua" w:hAnsi="Book Antiqua"/>
          <w:sz w:val="22"/>
        </w:rPr>
        <w:t>HandleTCPClient.c</w:t>
      </w:r>
      <w:proofErr w:type="spellEnd"/>
      <w:r>
        <w:rPr>
          <w:rFonts w:ascii="Book Antiqua" w:hAnsi="Book Antiqua"/>
          <w:sz w:val="22"/>
        </w:rPr>
        <w:t xml:space="preserve"> </w:t>
      </w:r>
      <w:proofErr w:type="spellStart"/>
      <w:r>
        <w:rPr>
          <w:rFonts w:ascii="Book Antiqua" w:hAnsi="Book Antiqua"/>
          <w:sz w:val="22"/>
        </w:rPr>
        <w:t>DieWIthError.c</w:t>
      </w:r>
      <w:proofErr w:type="spellEnd"/>
    </w:p>
    <w:p w:rsidR="004D2379" w:rsidRDefault="004D2379">
      <w:pPr>
        <w:numPr>
          <w:ilvl w:val="0"/>
          <w:numId w:val="8"/>
        </w:numPr>
        <w:jc w:val="both"/>
        <w:rPr>
          <w:rFonts w:ascii="Book Antiqua" w:hAnsi="Book Antiqua"/>
          <w:sz w:val="22"/>
          <w:szCs w:val="22"/>
        </w:rPr>
      </w:pPr>
      <w:r>
        <w:rPr>
          <w:rFonts w:ascii="Book Antiqua" w:hAnsi="Book Antiqua"/>
          <w:sz w:val="22"/>
        </w:rPr>
        <w:t xml:space="preserve">run the server and client in separate windows with appropriate arguments. </w:t>
      </w:r>
      <w:r>
        <w:rPr>
          <w:rFonts w:ascii="Book Antiqua" w:hAnsi="Book Antiqua"/>
          <w:sz w:val="22"/>
          <w:szCs w:val="22"/>
        </w:rPr>
        <w:t xml:space="preserve">Let us understand the program by reading the comments that are elaborately given against each block of code. One thing that is noticeable here is that send() and </w:t>
      </w:r>
      <w:proofErr w:type="spellStart"/>
      <w:r>
        <w:rPr>
          <w:rFonts w:ascii="Book Antiqua" w:hAnsi="Book Antiqua"/>
          <w:sz w:val="22"/>
          <w:szCs w:val="22"/>
        </w:rPr>
        <w:t>recv</w:t>
      </w:r>
      <w:proofErr w:type="spellEnd"/>
      <w:r>
        <w:rPr>
          <w:rFonts w:ascii="Book Antiqua" w:hAnsi="Book Antiqua"/>
          <w:sz w:val="22"/>
          <w:szCs w:val="22"/>
        </w:rPr>
        <w:t xml:space="preserve">() are used for sending and receiving data. When the client is receiving data the </w:t>
      </w:r>
      <w:proofErr w:type="spellStart"/>
      <w:r>
        <w:rPr>
          <w:rFonts w:ascii="Book Antiqua" w:hAnsi="Book Antiqua"/>
          <w:sz w:val="22"/>
          <w:szCs w:val="22"/>
        </w:rPr>
        <w:t>recv</w:t>
      </w:r>
      <w:proofErr w:type="spellEnd"/>
      <w:r>
        <w:rPr>
          <w:rFonts w:ascii="Book Antiqua" w:hAnsi="Book Antiqua"/>
          <w:sz w:val="22"/>
          <w:szCs w:val="22"/>
        </w:rPr>
        <w:t xml:space="preserve">() is used in a loop. This is because TCP is byte-stream protocol. One implication of this type of protocol is that send() boundaries are not preserved. The bytes sent by a call to send() on one end of connection may not all be returned by a single call to </w:t>
      </w:r>
      <w:proofErr w:type="spellStart"/>
      <w:r>
        <w:rPr>
          <w:rFonts w:ascii="Book Antiqua" w:hAnsi="Book Antiqua"/>
          <w:sz w:val="22"/>
          <w:szCs w:val="22"/>
        </w:rPr>
        <w:t>recv</w:t>
      </w:r>
      <w:proofErr w:type="spellEnd"/>
      <w:r>
        <w:rPr>
          <w:rFonts w:ascii="Book Antiqua" w:hAnsi="Book Antiqua"/>
          <w:sz w:val="22"/>
          <w:szCs w:val="22"/>
        </w:rPr>
        <w:t xml:space="preserve">() on the other end. So we need to repeatedly receive bytes until we have received as many as we sent. In all likelihood, this loop will only be executed once because the data from the server will in fact be returned all at once; however, that is not guaranteed to happen, and so we have to allow for the possibility that multiple reads are required. </w:t>
      </w:r>
      <w:r>
        <w:rPr>
          <w:rFonts w:ascii="Book Antiqua" w:hAnsi="Book Antiqua"/>
          <w:b/>
          <w:sz w:val="22"/>
          <w:szCs w:val="22"/>
        </w:rPr>
        <w:t>This is a basic principle of writing applications that use sockets: you must never assume anything about what the network and the program at the other end are going to do</w:t>
      </w:r>
      <w:r>
        <w:rPr>
          <w:rFonts w:ascii="Book Antiqua" w:hAnsi="Book Antiqua"/>
          <w:sz w:val="22"/>
          <w:szCs w:val="22"/>
        </w:rPr>
        <w:t>.</w:t>
      </w:r>
    </w:p>
    <w:p w:rsidR="004D2379" w:rsidRPr="00A252AE" w:rsidRDefault="004D2379" w:rsidP="00A252AE">
      <w:pPr>
        <w:pStyle w:val="NormalBookAntiqua"/>
        <w:rPr>
          <w:shd w:val="clear" w:color="auto" w:fill="auto"/>
        </w:rPr>
      </w:pPr>
      <w:r w:rsidRPr="00A252AE">
        <w:rPr>
          <w:shd w:val="clear" w:color="auto" w:fill="auto"/>
        </w:rPr>
        <w:t xml:space="preserve">Now type </w:t>
      </w:r>
      <w:proofErr w:type="spellStart"/>
      <w:r w:rsidRPr="00A252AE">
        <w:rPr>
          <w:shd w:val="clear" w:color="auto" w:fill="auto"/>
        </w:rPr>
        <w:t>netstat</w:t>
      </w:r>
      <w:proofErr w:type="spellEnd"/>
      <w:r w:rsidRPr="00A252AE">
        <w:rPr>
          <w:shd w:val="clear" w:color="auto" w:fill="auto"/>
        </w:rPr>
        <w:t xml:space="preserve"> in the client terminal. You will notice that now your server is also listed among the list of open connections. Try to identify the server using the port that is </w:t>
      </w:r>
      <w:r w:rsidRPr="00A252AE">
        <w:rPr>
          <w:shd w:val="clear" w:color="auto" w:fill="auto"/>
        </w:rPr>
        <w:lastRenderedPageBreak/>
        <w:t>assigned to it. Also make a note of the state in which the server currently is and the local and foreign addresses assigned to it.</w:t>
      </w:r>
    </w:p>
    <w:p w:rsidR="004D2379" w:rsidRPr="00A252AE" w:rsidRDefault="004D2379" w:rsidP="00A252AE">
      <w:pPr>
        <w:pStyle w:val="NormalBookAntiqua"/>
        <w:rPr>
          <w:shd w:val="clear" w:color="auto" w:fill="auto"/>
        </w:rPr>
      </w:pPr>
      <w:r w:rsidRPr="00A252AE">
        <w:rPr>
          <w:shd w:val="clear" w:color="auto" w:fill="auto"/>
        </w:rPr>
        <w:t xml:space="preserve">Edit the file </w:t>
      </w:r>
      <w:proofErr w:type="spellStart"/>
      <w:r w:rsidRPr="00A252AE">
        <w:rPr>
          <w:shd w:val="clear" w:color="auto" w:fill="auto"/>
        </w:rPr>
        <w:t>client.c</w:t>
      </w:r>
      <w:proofErr w:type="spellEnd"/>
      <w:r w:rsidRPr="00A252AE">
        <w:rPr>
          <w:shd w:val="clear" w:color="auto" w:fill="auto"/>
        </w:rPr>
        <w:t xml:space="preserve">  by adding a </w:t>
      </w:r>
      <w:proofErr w:type="spellStart"/>
      <w:r w:rsidRPr="00A252AE">
        <w:rPr>
          <w:shd w:val="clear" w:color="auto" w:fill="auto"/>
        </w:rPr>
        <w:t>scanf</w:t>
      </w:r>
      <w:proofErr w:type="spellEnd"/>
      <w:r w:rsidRPr="00A252AE">
        <w:rPr>
          <w:shd w:val="clear" w:color="auto" w:fill="auto"/>
        </w:rPr>
        <w:t xml:space="preserve">() statement after the connect statement. Now run server and client on </w:t>
      </w:r>
      <w:proofErr w:type="spellStart"/>
      <w:r w:rsidRPr="00A252AE">
        <w:rPr>
          <w:shd w:val="clear" w:color="auto" w:fill="auto"/>
        </w:rPr>
        <w:t>seperate</w:t>
      </w:r>
      <w:proofErr w:type="spellEnd"/>
      <w:r w:rsidRPr="00A252AE">
        <w:rPr>
          <w:shd w:val="clear" w:color="auto" w:fill="auto"/>
        </w:rPr>
        <w:t xml:space="preserve"> terminals. Let the client wait for an input at the </w:t>
      </w:r>
      <w:proofErr w:type="spellStart"/>
      <w:r w:rsidRPr="00A252AE">
        <w:rPr>
          <w:shd w:val="clear" w:color="auto" w:fill="auto"/>
        </w:rPr>
        <w:t>scanf</w:t>
      </w:r>
      <w:proofErr w:type="spellEnd"/>
      <w:r w:rsidRPr="00A252AE">
        <w:rPr>
          <w:shd w:val="clear" w:color="auto" w:fill="auto"/>
        </w:rPr>
        <w:t xml:space="preserve">() statement. In a third terminal type </w:t>
      </w:r>
      <w:proofErr w:type="spellStart"/>
      <w:r w:rsidRPr="00A252AE">
        <w:rPr>
          <w:shd w:val="clear" w:color="auto" w:fill="auto"/>
        </w:rPr>
        <w:t>netstat</w:t>
      </w:r>
      <w:proofErr w:type="spellEnd"/>
      <w:r w:rsidRPr="00A252AE">
        <w:rPr>
          <w:shd w:val="clear" w:color="auto" w:fill="auto"/>
        </w:rPr>
        <w:t xml:space="preserve"> an observe the states of server and client. Also make a note of the addresses assigned to the server and client.</w:t>
      </w:r>
    </w:p>
    <w:p w:rsidR="004D2379" w:rsidRPr="00A252AE" w:rsidRDefault="004D2379" w:rsidP="00A252AE">
      <w:pPr>
        <w:pStyle w:val="NormalBookAntiqua"/>
        <w:rPr>
          <w:shd w:val="clear" w:color="auto" w:fill="auto"/>
        </w:rPr>
      </w:pPr>
      <w:r w:rsidRPr="00A252AE">
        <w:rPr>
          <w:shd w:val="clear" w:color="auto" w:fill="auto"/>
        </w:rPr>
        <w:t xml:space="preserve">Run the above modified client, and while it is waiting at </w:t>
      </w:r>
      <w:proofErr w:type="spellStart"/>
      <w:r w:rsidRPr="00A252AE">
        <w:rPr>
          <w:shd w:val="clear" w:color="auto" w:fill="auto"/>
        </w:rPr>
        <w:t>scanf</w:t>
      </w:r>
      <w:proofErr w:type="spellEnd"/>
      <w:r w:rsidRPr="00A252AE">
        <w:rPr>
          <w:shd w:val="clear" w:color="auto" w:fill="auto"/>
        </w:rPr>
        <w:t xml:space="preserve">(), terminate the client by pressing Ctrl-Z and type </w:t>
      </w:r>
      <w:proofErr w:type="spellStart"/>
      <w:r w:rsidRPr="00A252AE">
        <w:rPr>
          <w:shd w:val="clear" w:color="auto" w:fill="auto"/>
        </w:rPr>
        <w:t>netstat</w:t>
      </w:r>
      <w:proofErr w:type="spellEnd"/>
      <w:r w:rsidRPr="00A252AE">
        <w:rPr>
          <w:shd w:val="clear" w:color="auto" w:fill="auto"/>
        </w:rPr>
        <w:t xml:space="preserve"> </w:t>
      </w:r>
      <w:proofErr w:type="spellStart"/>
      <w:r w:rsidRPr="00A252AE">
        <w:rPr>
          <w:shd w:val="clear" w:color="auto" w:fill="auto"/>
        </w:rPr>
        <w:t>immidiately</w:t>
      </w:r>
      <w:proofErr w:type="spellEnd"/>
      <w:r w:rsidRPr="00A252AE">
        <w:rPr>
          <w:shd w:val="clear" w:color="auto" w:fill="auto"/>
        </w:rPr>
        <w:t>. You should notice that the client is in TIME-WAIT state.</w:t>
      </w:r>
    </w:p>
    <w:p w:rsidR="004D2379" w:rsidRDefault="004D2379">
      <w:pPr>
        <w:numPr>
          <w:ilvl w:val="0"/>
          <w:numId w:val="8"/>
        </w:numPr>
        <w:jc w:val="both"/>
        <w:rPr>
          <w:rFonts w:ascii="Book Antiqua" w:hAnsi="Book Antiqua"/>
          <w:sz w:val="22"/>
          <w:szCs w:val="22"/>
        </w:rPr>
      </w:pPr>
      <w:r w:rsidRPr="00A252AE">
        <w:rPr>
          <w:rFonts w:ascii="Book Antiqua" w:hAnsi="Book Antiqua"/>
          <w:sz w:val="22"/>
          <w:szCs w:val="22"/>
        </w:rPr>
        <w:t>Right now the client take</w:t>
      </w:r>
      <w:r>
        <w:rPr>
          <w:rFonts w:ascii="Book Antiqua" w:hAnsi="Book Antiqua"/>
          <w:sz w:val="22"/>
          <w:szCs w:val="22"/>
        </w:rPr>
        <w:t xml:space="preserve">s only one string at a time from user and sends it to the server. Modify the client to take as many strings as entered by user terminated Ctrl-D. </w:t>
      </w:r>
    </w:p>
    <w:p w:rsidR="004D2379" w:rsidRDefault="004D2379">
      <w:pPr>
        <w:numPr>
          <w:ilvl w:val="0"/>
          <w:numId w:val="8"/>
        </w:numPr>
        <w:jc w:val="both"/>
        <w:rPr>
          <w:rFonts w:ascii="Book Antiqua" w:hAnsi="Book Antiqua"/>
          <w:sz w:val="22"/>
          <w:szCs w:val="22"/>
        </w:rPr>
      </w:pPr>
      <w:r>
        <w:rPr>
          <w:rFonts w:ascii="Book Antiqua" w:hAnsi="Book Antiqua"/>
          <w:sz w:val="22"/>
          <w:szCs w:val="22"/>
        </w:rPr>
        <w:t xml:space="preserve">In extension to modified client in 6, send the strings in </w:t>
      </w:r>
      <w:r>
        <w:rPr>
          <w:rFonts w:ascii="Book Antiqua" w:hAnsi="Book Antiqua"/>
          <w:b/>
          <w:sz w:val="22"/>
          <w:szCs w:val="22"/>
        </w:rPr>
        <w:t xml:space="preserve">batch mode. </w:t>
      </w:r>
      <w:r>
        <w:rPr>
          <w:rFonts w:ascii="Book Antiqua" w:hAnsi="Book Antiqua"/>
          <w:sz w:val="22"/>
          <w:szCs w:val="22"/>
        </w:rPr>
        <w:t xml:space="preserve"> And observe whether you receive the replies corresponding to the requests. What data you need to preserve in order to make the batch-mode client work error free.</w:t>
      </w:r>
    </w:p>
    <w:p w:rsidR="004D2379" w:rsidRDefault="004D2379">
      <w:pPr>
        <w:numPr>
          <w:ilvl w:val="0"/>
          <w:numId w:val="8"/>
        </w:numPr>
        <w:jc w:val="both"/>
        <w:rPr>
          <w:rFonts w:ascii="Book Antiqua" w:hAnsi="Book Antiqua"/>
          <w:sz w:val="22"/>
          <w:szCs w:val="22"/>
        </w:rPr>
      </w:pPr>
      <w:r>
        <w:rPr>
          <w:rFonts w:ascii="Book Antiqua" w:hAnsi="Book Antiqua"/>
          <w:sz w:val="22"/>
          <w:szCs w:val="22"/>
        </w:rPr>
        <w:t>can you think of a way to handle sending requests and receiving replies simultaneously in batch-mode client?</w:t>
      </w:r>
    </w:p>
    <w:p w:rsidR="004D2379" w:rsidRDefault="004D2379">
      <w:pPr>
        <w:numPr>
          <w:ilvl w:val="0"/>
          <w:numId w:val="8"/>
        </w:numPr>
        <w:jc w:val="both"/>
        <w:rPr>
          <w:rFonts w:ascii="Book Antiqua" w:hAnsi="Book Antiqua"/>
          <w:sz w:val="22"/>
          <w:szCs w:val="22"/>
        </w:rPr>
      </w:pPr>
      <w:r>
        <w:rPr>
          <w:rFonts w:ascii="Book Antiqua" w:hAnsi="Book Antiqua"/>
          <w:sz w:val="22"/>
          <w:szCs w:val="22"/>
        </w:rPr>
        <w:t>Coming to Server, can you identify whether the server is iterative or concurrent?</w:t>
      </w:r>
    </w:p>
    <w:p w:rsidR="004D2379" w:rsidRDefault="004D2379">
      <w:pPr>
        <w:numPr>
          <w:ilvl w:val="0"/>
          <w:numId w:val="8"/>
        </w:numPr>
        <w:jc w:val="both"/>
        <w:rPr>
          <w:rFonts w:ascii="Book Antiqua" w:hAnsi="Book Antiqua"/>
          <w:sz w:val="22"/>
          <w:szCs w:val="22"/>
        </w:rPr>
      </w:pPr>
      <w:r>
        <w:rPr>
          <w:rFonts w:ascii="Book Antiqua" w:hAnsi="Book Antiqua"/>
          <w:sz w:val="22"/>
          <w:szCs w:val="22"/>
        </w:rPr>
        <w:t>Modify the above given server to a concurrent server i.e. handling multiple clients simultaneously by forking a child for each client connection</w:t>
      </w:r>
    </w:p>
    <w:p w:rsidR="004D2379" w:rsidRDefault="004D2379">
      <w:pPr>
        <w:numPr>
          <w:ilvl w:val="0"/>
          <w:numId w:val="8"/>
        </w:numPr>
        <w:jc w:val="both"/>
        <w:rPr>
          <w:rFonts w:ascii="Book Antiqua" w:hAnsi="Book Antiqua"/>
          <w:sz w:val="22"/>
          <w:szCs w:val="22"/>
        </w:rPr>
      </w:pPr>
      <w:r>
        <w:rPr>
          <w:rFonts w:ascii="Book Antiqua" w:hAnsi="Book Antiqua"/>
          <w:sz w:val="22"/>
          <w:szCs w:val="22"/>
        </w:rPr>
        <w:t>Let us simulate a boundary condition.</w:t>
      </w:r>
    </w:p>
    <w:p w:rsidR="004D2379" w:rsidRDefault="004D2379">
      <w:pPr>
        <w:numPr>
          <w:ilvl w:val="1"/>
          <w:numId w:val="8"/>
        </w:numPr>
        <w:jc w:val="both"/>
        <w:rPr>
          <w:rFonts w:ascii="Book Antiqua" w:hAnsi="Book Antiqua"/>
          <w:sz w:val="22"/>
          <w:szCs w:val="22"/>
        </w:rPr>
      </w:pPr>
      <w:r>
        <w:rPr>
          <w:rFonts w:ascii="Book Antiqua" w:hAnsi="Book Antiqua"/>
          <w:sz w:val="22"/>
          <w:szCs w:val="22"/>
        </w:rPr>
        <w:t>Client has already communicated a set of strings to server and it is waiting for further input from user</w:t>
      </w:r>
    </w:p>
    <w:p w:rsidR="004D2379" w:rsidRDefault="004D2379">
      <w:pPr>
        <w:numPr>
          <w:ilvl w:val="1"/>
          <w:numId w:val="8"/>
        </w:numPr>
        <w:jc w:val="both"/>
        <w:rPr>
          <w:rFonts w:ascii="Book Antiqua" w:hAnsi="Book Antiqua"/>
          <w:sz w:val="22"/>
          <w:szCs w:val="22"/>
        </w:rPr>
      </w:pPr>
      <w:r>
        <w:rPr>
          <w:rFonts w:ascii="Book Antiqua" w:hAnsi="Book Antiqua"/>
          <w:sz w:val="22"/>
          <w:szCs w:val="22"/>
        </w:rPr>
        <w:t xml:space="preserve">Kill your server by kill -9 &lt;server </w:t>
      </w:r>
      <w:proofErr w:type="spellStart"/>
      <w:r>
        <w:rPr>
          <w:rFonts w:ascii="Book Antiqua" w:hAnsi="Book Antiqua"/>
          <w:sz w:val="22"/>
          <w:szCs w:val="22"/>
        </w:rPr>
        <w:t>pid</w:t>
      </w:r>
      <w:proofErr w:type="spellEnd"/>
      <w:r>
        <w:rPr>
          <w:rFonts w:ascii="Book Antiqua" w:hAnsi="Book Antiqua"/>
          <w:sz w:val="22"/>
          <w:szCs w:val="22"/>
        </w:rPr>
        <w:t>&gt;</w:t>
      </w:r>
    </w:p>
    <w:p w:rsidR="004D2379" w:rsidRDefault="004D2379">
      <w:pPr>
        <w:numPr>
          <w:ilvl w:val="1"/>
          <w:numId w:val="8"/>
        </w:numPr>
        <w:jc w:val="both"/>
        <w:rPr>
          <w:rFonts w:ascii="Book Antiqua" w:hAnsi="Book Antiqua"/>
          <w:sz w:val="22"/>
          <w:szCs w:val="22"/>
        </w:rPr>
      </w:pPr>
      <w:r>
        <w:rPr>
          <w:rFonts w:ascii="Book Antiqua" w:hAnsi="Book Antiqua"/>
          <w:sz w:val="22"/>
          <w:szCs w:val="22"/>
        </w:rPr>
        <w:t xml:space="preserve">See what would happen by using </w:t>
      </w:r>
      <w:proofErr w:type="spellStart"/>
      <w:r>
        <w:rPr>
          <w:rFonts w:ascii="Book Antiqua" w:hAnsi="Book Antiqua"/>
          <w:sz w:val="22"/>
          <w:szCs w:val="22"/>
        </w:rPr>
        <w:t>netstat</w:t>
      </w:r>
      <w:proofErr w:type="spellEnd"/>
      <w:r>
        <w:rPr>
          <w:rFonts w:ascii="Book Antiqua" w:hAnsi="Book Antiqua"/>
          <w:sz w:val="22"/>
          <w:szCs w:val="22"/>
        </w:rPr>
        <w:t>. Observe the states of server socket and client socket.</w:t>
      </w:r>
    </w:p>
    <w:p w:rsidR="004D2379" w:rsidRDefault="004D2379">
      <w:pPr>
        <w:numPr>
          <w:ilvl w:val="0"/>
          <w:numId w:val="8"/>
        </w:numPr>
        <w:jc w:val="both"/>
        <w:rPr>
          <w:rFonts w:ascii="Book Antiqua" w:hAnsi="Book Antiqua"/>
          <w:sz w:val="22"/>
          <w:szCs w:val="22"/>
        </w:rPr>
      </w:pPr>
      <w:r>
        <w:rPr>
          <w:rFonts w:ascii="Book Antiqua" w:hAnsi="Book Antiqua"/>
          <w:sz w:val="22"/>
          <w:szCs w:val="22"/>
        </w:rPr>
        <w:t>In the above example if we modify the client to be in batch mode and simultaneously sending and receiving data, then it becomes difficult on server side to determine what is sent by the client as “one string”. To make this happen, the string sent by client needs to be either having fixed width or having to end with a special character(s). The server will check for these special characters and reply only after reading the whole string. This will also help the client to distinguish between two replies of a server corresponding to two requests of the client.</w:t>
      </w:r>
    </w:p>
    <w:p w:rsidR="004D2379" w:rsidRDefault="004D2379">
      <w:pPr>
        <w:widowControl/>
        <w:suppressAutoHyphens w:val="0"/>
        <w:autoSpaceDE w:val="0"/>
        <w:rPr>
          <w:rFonts w:ascii="Book Antiqua" w:eastAsia="Calibri" w:hAnsi="Book Antiqua"/>
          <w:sz w:val="22"/>
          <w:szCs w:val="22"/>
        </w:rPr>
      </w:pPr>
    </w:p>
    <w:p w:rsidR="004D2379" w:rsidRPr="00A252AE" w:rsidRDefault="004D2379" w:rsidP="00A252AE">
      <w:pPr>
        <w:rPr>
          <w:rFonts w:ascii="Book Antiqua" w:hAnsi="Book Antiqua" w:cs="Courier New"/>
          <w:b/>
          <w:sz w:val="26"/>
          <w:szCs w:val="20"/>
        </w:rPr>
      </w:pPr>
      <w:r w:rsidRPr="00A252AE">
        <w:rPr>
          <w:rFonts w:ascii="Book Antiqua" w:hAnsi="Book Antiqua" w:cs="Courier New"/>
          <w:b/>
          <w:sz w:val="26"/>
          <w:szCs w:val="20"/>
        </w:rPr>
        <w:t>Errors involved due to abnormal Termination of server:</w:t>
      </w:r>
    </w:p>
    <w:p w:rsidR="004D2379" w:rsidRPr="00A252AE" w:rsidRDefault="004D2379" w:rsidP="00A252AE">
      <w:pPr>
        <w:rPr>
          <w:rFonts w:ascii="Courier New" w:hAnsi="Courier New" w:cs="Courier New"/>
          <w:sz w:val="20"/>
          <w:szCs w:val="20"/>
        </w:rPr>
      </w:pPr>
    </w:p>
    <w:p w:rsidR="004D2379" w:rsidRPr="00A252AE" w:rsidRDefault="004D2379" w:rsidP="00A252AE">
      <w:pPr>
        <w:rPr>
          <w:rFonts w:ascii="Courier New" w:hAnsi="Courier New" w:cs="Courier New"/>
          <w:sz w:val="20"/>
          <w:szCs w:val="20"/>
        </w:rPr>
      </w:pPr>
      <w:r w:rsidRPr="00A252AE">
        <w:rPr>
          <w:rFonts w:ascii="Courier New" w:hAnsi="Courier New" w:cs="Courier New"/>
          <w:sz w:val="20"/>
          <w:szCs w:val="20"/>
        </w:rPr>
        <w:t>/*</w:t>
      </w:r>
      <w:proofErr w:type="spellStart"/>
      <w:r w:rsidRPr="00A252AE">
        <w:rPr>
          <w:rFonts w:ascii="Courier New" w:hAnsi="Courier New" w:cs="Courier New"/>
          <w:sz w:val="20"/>
          <w:szCs w:val="20"/>
        </w:rPr>
        <w:t>sigPipeClient.c</w:t>
      </w:r>
      <w:proofErr w:type="spellEnd"/>
      <w:r w:rsidRPr="00A252AE">
        <w:rPr>
          <w:rFonts w:ascii="Courier New" w:hAnsi="Courier New" w:cs="Courier New"/>
          <w:sz w:val="20"/>
          <w:szCs w:val="20"/>
        </w:rPr>
        <w:t>*/</w:t>
      </w:r>
    </w:p>
    <w:p w:rsidR="004D2379" w:rsidRPr="00A252AE" w:rsidRDefault="004D2379" w:rsidP="00A252AE">
      <w:pPr>
        <w:rPr>
          <w:rFonts w:ascii="Courier New" w:hAnsi="Courier New" w:cs="Courier New"/>
          <w:sz w:val="20"/>
          <w:szCs w:val="20"/>
        </w:rPr>
      </w:pPr>
      <w:r w:rsidRPr="00A252AE">
        <w:rPr>
          <w:rFonts w:ascii="Courier New" w:hAnsi="Courier New" w:cs="Courier New"/>
          <w:sz w:val="20"/>
          <w:szCs w:val="20"/>
        </w:rPr>
        <w:t>#include &lt;</w:t>
      </w:r>
      <w:proofErr w:type="spellStart"/>
      <w:r w:rsidRPr="00A252AE">
        <w:rPr>
          <w:rFonts w:ascii="Courier New" w:hAnsi="Courier New" w:cs="Courier New"/>
          <w:sz w:val="20"/>
          <w:szCs w:val="20"/>
        </w:rPr>
        <w:t>stdio.h</w:t>
      </w:r>
      <w:proofErr w:type="spellEnd"/>
      <w:r w:rsidRPr="00A252AE">
        <w:rPr>
          <w:rFonts w:ascii="Courier New" w:hAnsi="Courier New" w:cs="Courier New"/>
          <w:sz w:val="20"/>
          <w:szCs w:val="20"/>
        </w:rPr>
        <w:t xml:space="preserve">&gt;      </w:t>
      </w:r>
      <w:r w:rsidRPr="00A252AE">
        <w:rPr>
          <w:rFonts w:ascii="Courier New" w:hAnsi="Courier New" w:cs="Courier New"/>
          <w:sz w:val="20"/>
          <w:szCs w:val="20"/>
        </w:rPr>
        <w:cr/>
        <w:t>#include &lt;sys/</w:t>
      </w:r>
      <w:proofErr w:type="spellStart"/>
      <w:r w:rsidRPr="00A252AE">
        <w:rPr>
          <w:rFonts w:ascii="Courier New" w:hAnsi="Courier New" w:cs="Courier New"/>
          <w:sz w:val="20"/>
          <w:szCs w:val="20"/>
        </w:rPr>
        <w:t>socket.h</w:t>
      </w:r>
      <w:proofErr w:type="spellEnd"/>
      <w:r w:rsidRPr="00A252AE">
        <w:rPr>
          <w:rFonts w:ascii="Courier New" w:hAnsi="Courier New" w:cs="Courier New"/>
          <w:sz w:val="20"/>
          <w:szCs w:val="20"/>
        </w:rPr>
        <w:t xml:space="preserve">&gt; </w:t>
      </w:r>
      <w:r w:rsidRPr="00A252AE">
        <w:rPr>
          <w:rFonts w:ascii="Courier New" w:hAnsi="Courier New" w:cs="Courier New"/>
          <w:sz w:val="20"/>
          <w:szCs w:val="20"/>
        </w:rPr>
        <w:cr/>
        <w:t>#include &lt;</w:t>
      </w:r>
      <w:proofErr w:type="spellStart"/>
      <w:r w:rsidRPr="00A252AE">
        <w:rPr>
          <w:rFonts w:ascii="Courier New" w:hAnsi="Courier New" w:cs="Courier New"/>
          <w:sz w:val="20"/>
          <w:szCs w:val="20"/>
        </w:rPr>
        <w:t>arpa</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inet.h</w:t>
      </w:r>
      <w:proofErr w:type="spellEnd"/>
      <w:r w:rsidRPr="00A252AE">
        <w:rPr>
          <w:rFonts w:ascii="Courier New" w:hAnsi="Courier New" w:cs="Courier New"/>
          <w:sz w:val="20"/>
          <w:szCs w:val="20"/>
        </w:rPr>
        <w:t xml:space="preserve">&gt;  </w:t>
      </w:r>
      <w:r w:rsidRPr="00A252AE">
        <w:rPr>
          <w:rFonts w:ascii="Courier New" w:hAnsi="Courier New" w:cs="Courier New"/>
          <w:sz w:val="20"/>
          <w:szCs w:val="20"/>
        </w:rPr>
        <w:cr/>
        <w:t>#include &lt;</w:t>
      </w:r>
      <w:proofErr w:type="spellStart"/>
      <w:r w:rsidRPr="00A252AE">
        <w:rPr>
          <w:rFonts w:ascii="Courier New" w:hAnsi="Courier New" w:cs="Courier New"/>
          <w:sz w:val="20"/>
          <w:szCs w:val="20"/>
        </w:rPr>
        <w:t>stdlib.h</w:t>
      </w:r>
      <w:proofErr w:type="spellEnd"/>
      <w:r w:rsidRPr="00A252AE">
        <w:rPr>
          <w:rFonts w:ascii="Courier New" w:hAnsi="Courier New" w:cs="Courier New"/>
          <w:sz w:val="20"/>
          <w:szCs w:val="20"/>
        </w:rPr>
        <w:t xml:space="preserve">&gt;     </w:t>
      </w:r>
      <w:r w:rsidRPr="00A252AE">
        <w:rPr>
          <w:rFonts w:ascii="Courier New" w:hAnsi="Courier New" w:cs="Courier New"/>
          <w:sz w:val="20"/>
          <w:szCs w:val="20"/>
        </w:rPr>
        <w:cr/>
        <w:t>#include &lt;</w:t>
      </w:r>
      <w:proofErr w:type="spellStart"/>
      <w:r w:rsidRPr="00A252AE">
        <w:rPr>
          <w:rFonts w:ascii="Courier New" w:hAnsi="Courier New" w:cs="Courier New"/>
          <w:sz w:val="20"/>
          <w:szCs w:val="20"/>
        </w:rPr>
        <w:t>string.h</w:t>
      </w:r>
      <w:proofErr w:type="spellEnd"/>
      <w:r w:rsidRPr="00A252AE">
        <w:rPr>
          <w:rFonts w:ascii="Courier New" w:hAnsi="Courier New" w:cs="Courier New"/>
          <w:sz w:val="20"/>
          <w:szCs w:val="20"/>
        </w:rPr>
        <w:t xml:space="preserve">&gt;     </w:t>
      </w:r>
      <w:r w:rsidRPr="00A252AE">
        <w:rPr>
          <w:rFonts w:ascii="Courier New" w:hAnsi="Courier New" w:cs="Courier New"/>
          <w:sz w:val="20"/>
          <w:szCs w:val="20"/>
        </w:rPr>
        <w:cr/>
        <w:t>#include &lt;</w:t>
      </w:r>
      <w:proofErr w:type="spellStart"/>
      <w:r w:rsidRPr="00A252AE">
        <w:rPr>
          <w:rFonts w:ascii="Courier New" w:hAnsi="Courier New" w:cs="Courier New"/>
          <w:sz w:val="20"/>
          <w:szCs w:val="20"/>
        </w:rPr>
        <w:t>unistd.h</w:t>
      </w:r>
      <w:proofErr w:type="spellEnd"/>
      <w:r w:rsidRPr="00A252AE">
        <w:rPr>
          <w:rFonts w:ascii="Courier New" w:hAnsi="Courier New" w:cs="Courier New"/>
          <w:sz w:val="20"/>
          <w:szCs w:val="20"/>
        </w:rPr>
        <w:t xml:space="preserve">&gt;     </w:t>
      </w:r>
      <w:r w:rsidRPr="00A252AE">
        <w:rPr>
          <w:rFonts w:ascii="Courier New" w:hAnsi="Courier New" w:cs="Courier New"/>
          <w:sz w:val="20"/>
          <w:szCs w:val="20"/>
        </w:rPr>
        <w:cr/>
        <w:t>#include &lt;</w:t>
      </w:r>
      <w:proofErr w:type="spellStart"/>
      <w:r w:rsidRPr="00A252AE">
        <w:rPr>
          <w:rFonts w:ascii="Courier New" w:hAnsi="Courier New" w:cs="Courier New"/>
          <w:sz w:val="20"/>
          <w:szCs w:val="20"/>
        </w:rPr>
        <w:t>signal.h</w:t>
      </w:r>
      <w:proofErr w:type="spellEnd"/>
      <w:r w:rsidRPr="00A252AE">
        <w:rPr>
          <w:rFonts w:ascii="Courier New" w:hAnsi="Courier New" w:cs="Courier New"/>
          <w:sz w:val="20"/>
          <w:szCs w:val="20"/>
        </w:rPr>
        <w:t>&gt;</w:t>
      </w:r>
      <w:r w:rsidRPr="00A252AE">
        <w:rPr>
          <w:rFonts w:ascii="Courier New" w:hAnsi="Courier New" w:cs="Courier New"/>
          <w:sz w:val="20"/>
          <w:szCs w:val="20"/>
        </w:rPr>
        <w:cr/>
        <w:t xml:space="preserve">#define RCVBUFSIZE 32   </w:t>
      </w:r>
      <w:r w:rsidRPr="00A252AE">
        <w:rPr>
          <w:rFonts w:ascii="Courier New" w:hAnsi="Courier New" w:cs="Courier New"/>
          <w:sz w:val="20"/>
          <w:szCs w:val="20"/>
        </w:rPr>
        <w:cr/>
      </w:r>
    </w:p>
    <w:p w:rsidR="004D2379" w:rsidRPr="00A252AE" w:rsidRDefault="004D2379" w:rsidP="00A252AE">
      <w:pPr>
        <w:rPr>
          <w:rFonts w:ascii="Courier New" w:hAnsi="Courier New" w:cs="Courier New"/>
          <w:sz w:val="20"/>
          <w:szCs w:val="20"/>
        </w:rPr>
      </w:pPr>
      <w:r w:rsidRPr="00A252AE">
        <w:rPr>
          <w:rFonts w:ascii="Courier New" w:hAnsi="Courier New" w:cs="Courier New"/>
          <w:sz w:val="20"/>
          <w:szCs w:val="20"/>
        </w:rPr>
        <w:t xml:space="preserve">void </w:t>
      </w:r>
      <w:proofErr w:type="spellStart"/>
      <w:r w:rsidRPr="00A252AE">
        <w:rPr>
          <w:rFonts w:ascii="Courier New" w:hAnsi="Courier New" w:cs="Courier New"/>
          <w:sz w:val="20"/>
          <w:szCs w:val="20"/>
        </w:rPr>
        <w:t>DieWithError</w:t>
      </w:r>
      <w:proofErr w:type="spellEnd"/>
      <w:r w:rsidRPr="00A252AE">
        <w:rPr>
          <w:rFonts w:ascii="Courier New" w:hAnsi="Courier New" w:cs="Courier New"/>
          <w:sz w:val="20"/>
          <w:szCs w:val="20"/>
        </w:rPr>
        <w:t>(char *</w:t>
      </w:r>
      <w:proofErr w:type="spellStart"/>
      <w:r w:rsidRPr="00A252AE">
        <w:rPr>
          <w:rFonts w:ascii="Courier New" w:hAnsi="Courier New" w:cs="Courier New"/>
          <w:sz w:val="20"/>
          <w:szCs w:val="20"/>
        </w:rPr>
        <w:t>errorMessage</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r>
    </w:p>
    <w:p w:rsidR="004D2379" w:rsidRPr="00A252AE" w:rsidRDefault="004D2379" w:rsidP="00A252AE">
      <w:pPr>
        <w:rPr>
          <w:rFonts w:ascii="Courier New" w:hAnsi="Courier New" w:cs="Courier New"/>
          <w:sz w:val="20"/>
          <w:szCs w:val="20"/>
        </w:rPr>
      </w:pPr>
    </w:p>
    <w:p w:rsidR="004D2379" w:rsidRPr="00A252AE" w:rsidRDefault="004D2379" w:rsidP="00A252AE">
      <w:pPr>
        <w:rPr>
          <w:rFonts w:ascii="Courier New" w:hAnsi="Courier New" w:cs="Courier New"/>
          <w:sz w:val="20"/>
          <w:szCs w:val="20"/>
        </w:rPr>
      </w:pPr>
      <w:r w:rsidRPr="00A252AE">
        <w:rPr>
          <w:rFonts w:ascii="Courier New" w:hAnsi="Courier New" w:cs="Courier New"/>
          <w:sz w:val="20"/>
          <w:szCs w:val="20"/>
        </w:rPr>
        <w:t>void handler(</w:t>
      </w:r>
      <w:proofErr w:type="spellStart"/>
      <w:r w:rsidRPr="00A252AE">
        <w:rPr>
          <w:rFonts w:ascii="Courier New" w:hAnsi="Courier New" w:cs="Courier New"/>
          <w:sz w:val="20"/>
          <w:szCs w:val="20"/>
        </w:rPr>
        <w:t>int</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signo</w:t>
      </w:r>
      <w:proofErr w:type="spellEnd"/>
      <w:r w:rsidRPr="00A252AE">
        <w:rPr>
          <w:rFonts w:ascii="Courier New" w:hAnsi="Courier New" w:cs="Courier New"/>
          <w:sz w:val="20"/>
          <w:szCs w:val="20"/>
        </w:rPr>
        <w:t>)</w:t>
      </w:r>
      <w:r w:rsidRPr="00A252AE">
        <w:rPr>
          <w:rFonts w:ascii="Courier New" w:hAnsi="Courier New" w:cs="Courier New"/>
          <w:sz w:val="20"/>
          <w:szCs w:val="20"/>
        </w:rPr>
        <w:cr/>
        <w:t>{</w:t>
      </w:r>
      <w:r w:rsidRPr="00A252AE">
        <w:rPr>
          <w:rFonts w:ascii="Courier New" w:hAnsi="Courier New" w:cs="Courier New"/>
          <w:sz w:val="20"/>
          <w:szCs w:val="20"/>
        </w:rPr>
        <w:cr/>
      </w:r>
      <w:proofErr w:type="spellStart"/>
      <w:r w:rsidRPr="00A252AE">
        <w:rPr>
          <w:rFonts w:ascii="Courier New" w:hAnsi="Courier New" w:cs="Courier New"/>
          <w:sz w:val="20"/>
          <w:szCs w:val="20"/>
        </w:rPr>
        <w:t>printf</w:t>
      </w:r>
      <w:proofErr w:type="spellEnd"/>
      <w:r w:rsidRPr="00A252AE">
        <w:rPr>
          <w:rFonts w:ascii="Courier New" w:hAnsi="Courier New" w:cs="Courier New"/>
          <w:sz w:val="20"/>
          <w:szCs w:val="20"/>
        </w:rPr>
        <w:t>("SIG PIPE received");</w:t>
      </w:r>
      <w:r w:rsidRPr="00A252AE">
        <w:rPr>
          <w:rFonts w:ascii="Courier New" w:hAnsi="Courier New" w:cs="Courier New"/>
          <w:sz w:val="20"/>
          <w:szCs w:val="20"/>
        </w:rPr>
        <w:cr/>
        <w:t>}</w:t>
      </w:r>
      <w:r w:rsidRPr="00A252AE">
        <w:rPr>
          <w:rFonts w:ascii="Courier New" w:hAnsi="Courier New" w:cs="Courier New"/>
          <w:sz w:val="20"/>
          <w:szCs w:val="20"/>
        </w:rPr>
        <w:cr/>
      </w:r>
    </w:p>
    <w:p w:rsidR="004D2379" w:rsidRPr="00A252AE" w:rsidRDefault="004D2379" w:rsidP="00A252AE">
      <w:pPr>
        <w:rPr>
          <w:rFonts w:ascii="Courier New" w:hAnsi="Courier New" w:cs="Courier New"/>
          <w:sz w:val="20"/>
          <w:szCs w:val="20"/>
        </w:rPr>
      </w:pPr>
      <w:proofErr w:type="spellStart"/>
      <w:r w:rsidRPr="00A252AE">
        <w:rPr>
          <w:rFonts w:ascii="Courier New" w:hAnsi="Courier New" w:cs="Courier New"/>
          <w:sz w:val="20"/>
          <w:szCs w:val="20"/>
        </w:rPr>
        <w:t>int</w:t>
      </w:r>
      <w:proofErr w:type="spellEnd"/>
      <w:r w:rsidRPr="00A252AE">
        <w:rPr>
          <w:rFonts w:ascii="Courier New" w:hAnsi="Courier New" w:cs="Courier New"/>
          <w:sz w:val="20"/>
          <w:szCs w:val="20"/>
        </w:rPr>
        <w:t xml:space="preserve"> main(</w:t>
      </w:r>
      <w:proofErr w:type="spellStart"/>
      <w:r w:rsidRPr="00A252AE">
        <w:rPr>
          <w:rFonts w:ascii="Courier New" w:hAnsi="Courier New" w:cs="Courier New"/>
          <w:sz w:val="20"/>
          <w:szCs w:val="20"/>
        </w:rPr>
        <w:t>int</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argc</w:t>
      </w:r>
      <w:proofErr w:type="spellEnd"/>
      <w:r w:rsidRPr="00A252AE">
        <w:rPr>
          <w:rFonts w:ascii="Courier New" w:hAnsi="Courier New" w:cs="Courier New"/>
          <w:sz w:val="20"/>
          <w:szCs w:val="20"/>
        </w:rPr>
        <w:t>, char *</w:t>
      </w:r>
      <w:proofErr w:type="spellStart"/>
      <w:r w:rsidRPr="00A252AE">
        <w:rPr>
          <w:rFonts w:ascii="Courier New" w:hAnsi="Courier New" w:cs="Courier New"/>
          <w:sz w:val="20"/>
          <w:szCs w:val="20"/>
        </w:rPr>
        <w:t>argv</w:t>
      </w:r>
      <w:proofErr w:type="spellEnd"/>
      <w:r w:rsidRPr="00A252AE">
        <w:rPr>
          <w:rFonts w:ascii="Courier New" w:hAnsi="Courier New" w:cs="Courier New"/>
          <w:sz w:val="20"/>
          <w:szCs w:val="20"/>
        </w:rPr>
        <w:t>[])</w:t>
      </w:r>
      <w:r w:rsidRPr="00A252AE">
        <w:rPr>
          <w:rFonts w:ascii="Courier New" w:hAnsi="Courier New" w:cs="Courier New"/>
          <w:sz w:val="20"/>
          <w:szCs w:val="20"/>
        </w:rPr>
        <w:cr/>
        <w:t>{</w:t>
      </w:r>
      <w:r w:rsidRPr="00A252AE">
        <w:rPr>
          <w:rFonts w:ascii="Courier New" w:hAnsi="Courier New" w:cs="Courier New"/>
          <w:sz w:val="20"/>
          <w:szCs w:val="20"/>
        </w:rPr>
        <w:cr/>
        <w:t xml:space="preserve">    void handler(</w:t>
      </w:r>
      <w:proofErr w:type="spellStart"/>
      <w:r w:rsidRPr="00A252AE">
        <w:rPr>
          <w:rFonts w:ascii="Courier New" w:hAnsi="Courier New" w:cs="Courier New"/>
          <w:sz w:val="20"/>
          <w:szCs w:val="20"/>
        </w:rPr>
        <w:t>int</w:t>
      </w:r>
      <w:proofErr w:type="spellEnd"/>
      <w:r w:rsidRPr="00A252AE">
        <w:rPr>
          <w:rFonts w:ascii="Courier New" w:hAnsi="Courier New" w:cs="Courier New"/>
          <w:sz w:val="20"/>
          <w:szCs w:val="20"/>
        </w:rPr>
        <w:t>);</w:t>
      </w:r>
      <w:r w:rsidRPr="00A252AE">
        <w:rPr>
          <w:rFonts w:ascii="Courier New" w:hAnsi="Courier New" w:cs="Courier New"/>
          <w:sz w:val="20"/>
          <w:szCs w:val="20"/>
        </w:rPr>
        <w:cr/>
        <w:t xml:space="preserve">    signal(</w:t>
      </w:r>
      <w:proofErr w:type="spellStart"/>
      <w:r w:rsidRPr="00A252AE">
        <w:rPr>
          <w:rFonts w:ascii="Courier New" w:hAnsi="Courier New" w:cs="Courier New"/>
          <w:sz w:val="20"/>
          <w:szCs w:val="20"/>
        </w:rPr>
        <w:t>SIGPIPE,handler</w:t>
      </w:r>
      <w:proofErr w:type="spellEnd"/>
      <w:r w:rsidRPr="00A252AE">
        <w:rPr>
          <w:rFonts w:ascii="Courier New" w:hAnsi="Courier New" w:cs="Courier New"/>
          <w:sz w:val="20"/>
          <w:szCs w:val="20"/>
        </w:rPr>
        <w:t>);</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int</w:t>
      </w:r>
      <w:proofErr w:type="spellEnd"/>
      <w:r w:rsidRPr="00A252AE">
        <w:rPr>
          <w:rFonts w:ascii="Courier New" w:hAnsi="Courier New" w:cs="Courier New"/>
          <w:sz w:val="20"/>
          <w:szCs w:val="20"/>
        </w:rPr>
        <w:t xml:space="preserve"> sock;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struct</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sockaddr_in</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echoServAddr</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t xml:space="preserve">    unsigned short </w:t>
      </w:r>
      <w:proofErr w:type="spellStart"/>
      <w:r w:rsidRPr="00A252AE">
        <w:rPr>
          <w:rFonts w:ascii="Courier New" w:hAnsi="Courier New" w:cs="Courier New"/>
          <w:sz w:val="20"/>
          <w:szCs w:val="20"/>
        </w:rPr>
        <w:t>echoServPort</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t xml:space="preserve">    char *</w:t>
      </w:r>
      <w:proofErr w:type="spellStart"/>
      <w:r w:rsidRPr="00A252AE">
        <w:rPr>
          <w:rFonts w:ascii="Courier New" w:hAnsi="Courier New" w:cs="Courier New"/>
          <w:sz w:val="20"/>
          <w:szCs w:val="20"/>
        </w:rPr>
        <w:t>servIP</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t xml:space="preserve">    char *</w:t>
      </w:r>
      <w:proofErr w:type="spellStart"/>
      <w:r w:rsidRPr="00A252AE">
        <w:rPr>
          <w:rFonts w:ascii="Courier New" w:hAnsi="Courier New" w:cs="Courier New"/>
          <w:sz w:val="20"/>
          <w:szCs w:val="20"/>
        </w:rPr>
        <w:t>echoString</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t xml:space="preserve">    char </w:t>
      </w:r>
      <w:proofErr w:type="spellStart"/>
      <w:r w:rsidRPr="00A252AE">
        <w:rPr>
          <w:rFonts w:ascii="Courier New" w:hAnsi="Courier New" w:cs="Courier New"/>
          <w:sz w:val="20"/>
          <w:szCs w:val="20"/>
        </w:rPr>
        <w:t>echoBuffer</w:t>
      </w:r>
      <w:proofErr w:type="spellEnd"/>
      <w:r w:rsidRPr="00A252AE">
        <w:rPr>
          <w:rFonts w:ascii="Courier New" w:hAnsi="Courier New" w:cs="Courier New"/>
          <w:sz w:val="20"/>
          <w:szCs w:val="20"/>
        </w:rPr>
        <w:t xml:space="preserve">[RCVBUFSIZE];     </w:t>
      </w:r>
      <w:r w:rsidRPr="00A252AE">
        <w:rPr>
          <w:rFonts w:ascii="Courier New" w:hAnsi="Courier New" w:cs="Courier New"/>
          <w:sz w:val="20"/>
          <w:szCs w:val="20"/>
        </w:rPr>
        <w:cr/>
        <w:t xml:space="preserve">    unsigned </w:t>
      </w:r>
      <w:proofErr w:type="spellStart"/>
      <w:r w:rsidRPr="00A252AE">
        <w:rPr>
          <w:rFonts w:ascii="Courier New" w:hAnsi="Courier New" w:cs="Courier New"/>
          <w:sz w:val="20"/>
          <w:szCs w:val="20"/>
        </w:rPr>
        <w:t>int</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echoStringLen</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int</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bytesRcvd</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totalBytesRcvd</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r>
    </w:p>
    <w:p w:rsidR="004D2379" w:rsidRPr="00A252AE" w:rsidRDefault="004D2379" w:rsidP="00A252AE">
      <w:pPr>
        <w:rPr>
          <w:rFonts w:ascii="Courier New" w:hAnsi="Courier New" w:cs="Courier New"/>
          <w:sz w:val="20"/>
          <w:szCs w:val="20"/>
        </w:rPr>
      </w:pPr>
    </w:p>
    <w:p w:rsidR="004D2379" w:rsidRPr="00A252AE" w:rsidRDefault="004D2379" w:rsidP="00A252AE">
      <w:pPr>
        <w:rPr>
          <w:rFonts w:ascii="Courier New" w:hAnsi="Courier New" w:cs="Courier New"/>
          <w:sz w:val="20"/>
          <w:szCs w:val="20"/>
        </w:rPr>
      </w:pPr>
      <w:r w:rsidRPr="00A252AE">
        <w:rPr>
          <w:rFonts w:ascii="Courier New" w:hAnsi="Courier New" w:cs="Courier New"/>
          <w:sz w:val="20"/>
          <w:szCs w:val="20"/>
        </w:rPr>
        <w:t xml:space="preserve">    if ((</w:t>
      </w:r>
      <w:proofErr w:type="spellStart"/>
      <w:r w:rsidRPr="00A252AE">
        <w:rPr>
          <w:rFonts w:ascii="Courier New" w:hAnsi="Courier New" w:cs="Courier New"/>
          <w:sz w:val="20"/>
          <w:szCs w:val="20"/>
        </w:rPr>
        <w:t>argc</w:t>
      </w:r>
      <w:proofErr w:type="spellEnd"/>
      <w:r w:rsidRPr="00A252AE">
        <w:rPr>
          <w:rFonts w:ascii="Courier New" w:hAnsi="Courier New" w:cs="Courier New"/>
          <w:sz w:val="20"/>
          <w:szCs w:val="20"/>
        </w:rPr>
        <w:t xml:space="preserve"> &lt; 3) || (</w:t>
      </w:r>
      <w:proofErr w:type="spellStart"/>
      <w:r w:rsidRPr="00A252AE">
        <w:rPr>
          <w:rFonts w:ascii="Courier New" w:hAnsi="Courier New" w:cs="Courier New"/>
          <w:sz w:val="20"/>
          <w:szCs w:val="20"/>
        </w:rPr>
        <w:t>argc</w:t>
      </w:r>
      <w:proofErr w:type="spellEnd"/>
      <w:r w:rsidRPr="00A252AE">
        <w:rPr>
          <w:rFonts w:ascii="Courier New" w:hAnsi="Courier New" w:cs="Courier New"/>
          <w:sz w:val="20"/>
          <w:szCs w:val="20"/>
        </w:rPr>
        <w:t xml:space="preserve"> &gt; 4))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fprintf</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stderr</w:t>
      </w:r>
      <w:proofErr w:type="spellEnd"/>
      <w:r w:rsidRPr="00A252AE">
        <w:rPr>
          <w:rFonts w:ascii="Courier New" w:hAnsi="Courier New" w:cs="Courier New"/>
          <w:sz w:val="20"/>
          <w:szCs w:val="20"/>
        </w:rPr>
        <w:t>, "Usage: %s &lt;Server IP&gt; &lt;Echo Word&gt; [&lt;Echo Port&gt;]\n",</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argv</w:t>
      </w:r>
      <w:proofErr w:type="spellEnd"/>
      <w:r w:rsidRPr="00A252AE">
        <w:rPr>
          <w:rFonts w:ascii="Courier New" w:hAnsi="Courier New" w:cs="Courier New"/>
          <w:sz w:val="20"/>
          <w:szCs w:val="20"/>
        </w:rPr>
        <w:t>[0]);</w:t>
      </w:r>
      <w:r w:rsidRPr="00A252AE">
        <w:rPr>
          <w:rFonts w:ascii="Courier New" w:hAnsi="Courier New" w:cs="Courier New"/>
          <w:sz w:val="20"/>
          <w:szCs w:val="20"/>
        </w:rPr>
        <w:cr/>
        <w:t xml:space="preserve">       exit(1);</w:t>
      </w:r>
      <w:r w:rsidRPr="00A252AE">
        <w:rPr>
          <w:rFonts w:ascii="Courier New" w:hAnsi="Courier New" w:cs="Courier New"/>
          <w:sz w:val="20"/>
          <w:szCs w:val="20"/>
        </w:rPr>
        <w:cr/>
        <w:t xml:space="preserve">    }</w:t>
      </w:r>
      <w:r w:rsidRPr="00A252AE">
        <w:rPr>
          <w:rFonts w:ascii="Courier New" w:hAnsi="Courier New" w:cs="Courier New"/>
          <w:sz w:val="20"/>
          <w:szCs w:val="20"/>
        </w:rPr>
        <w:cr/>
      </w:r>
    </w:p>
    <w:p w:rsidR="004D2379" w:rsidRPr="00A252AE" w:rsidRDefault="004D2379" w:rsidP="00A252AE">
      <w:pPr>
        <w:rPr>
          <w:rFonts w:ascii="Courier New" w:hAnsi="Courier New" w:cs="Courier New"/>
          <w:sz w:val="20"/>
          <w:szCs w:val="20"/>
        </w:rPr>
      </w:pPr>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servIP</w:t>
      </w:r>
      <w:proofErr w:type="spellEnd"/>
      <w:r w:rsidRPr="00A252AE">
        <w:rPr>
          <w:rFonts w:ascii="Courier New" w:hAnsi="Courier New" w:cs="Courier New"/>
          <w:sz w:val="20"/>
          <w:szCs w:val="20"/>
        </w:rPr>
        <w:t xml:space="preserve"> = </w:t>
      </w:r>
      <w:proofErr w:type="spellStart"/>
      <w:r w:rsidRPr="00A252AE">
        <w:rPr>
          <w:rFonts w:ascii="Courier New" w:hAnsi="Courier New" w:cs="Courier New"/>
          <w:sz w:val="20"/>
          <w:szCs w:val="20"/>
        </w:rPr>
        <w:t>argv</w:t>
      </w:r>
      <w:proofErr w:type="spellEnd"/>
      <w:r w:rsidRPr="00A252AE">
        <w:rPr>
          <w:rFonts w:ascii="Courier New" w:hAnsi="Courier New" w:cs="Courier New"/>
          <w:sz w:val="20"/>
          <w:szCs w:val="20"/>
        </w:rPr>
        <w:t xml:space="preserve">[1];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echoString</w:t>
      </w:r>
      <w:proofErr w:type="spellEnd"/>
      <w:r w:rsidRPr="00A252AE">
        <w:rPr>
          <w:rFonts w:ascii="Courier New" w:hAnsi="Courier New" w:cs="Courier New"/>
          <w:sz w:val="20"/>
          <w:szCs w:val="20"/>
        </w:rPr>
        <w:t xml:space="preserve"> = </w:t>
      </w:r>
      <w:proofErr w:type="spellStart"/>
      <w:r w:rsidRPr="00A252AE">
        <w:rPr>
          <w:rFonts w:ascii="Courier New" w:hAnsi="Courier New" w:cs="Courier New"/>
          <w:sz w:val="20"/>
          <w:szCs w:val="20"/>
        </w:rPr>
        <w:t>argv</w:t>
      </w:r>
      <w:proofErr w:type="spellEnd"/>
      <w:r w:rsidRPr="00A252AE">
        <w:rPr>
          <w:rFonts w:ascii="Courier New" w:hAnsi="Courier New" w:cs="Courier New"/>
          <w:sz w:val="20"/>
          <w:szCs w:val="20"/>
        </w:rPr>
        <w:t xml:space="preserve">[2];         </w:t>
      </w:r>
      <w:r w:rsidRPr="00A252AE">
        <w:rPr>
          <w:rFonts w:ascii="Courier New" w:hAnsi="Courier New" w:cs="Courier New"/>
          <w:sz w:val="20"/>
          <w:szCs w:val="20"/>
        </w:rPr>
        <w:cr/>
      </w:r>
      <w:r w:rsidRPr="00A252AE">
        <w:rPr>
          <w:rFonts w:ascii="Courier New" w:hAnsi="Courier New" w:cs="Courier New"/>
          <w:sz w:val="20"/>
          <w:szCs w:val="20"/>
        </w:rPr>
        <w:cr/>
        <w:t xml:space="preserve">    if (</w:t>
      </w:r>
      <w:proofErr w:type="spellStart"/>
      <w:r w:rsidRPr="00A252AE">
        <w:rPr>
          <w:rFonts w:ascii="Courier New" w:hAnsi="Courier New" w:cs="Courier New"/>
          <w:sz w:val="20"/>
          <w:szCs w:val="20"/>
        </w:rPr>
        <w:t>argc</w:t>
      </w:r>
      <w:proofErr w:type="spellEnd"/>
      <w:r w:rsidRPr="00A252AE">
        <w:rPr>
          <w:rFonts w:ascii="Courier New" w:hAnsi="Courier New" w:cs="Courier New"/>
          <w:sz w:val="20"/>
          <w:szCs w:val="20"/>
        </w:rPr>
        <w:t xml:space="preserve"> == 4)</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echoServPort</w:t>
      </w:r>
      <w:proofErr w:type="spellEnd"/>
      <w:r w:rsidRPr="00A252AE">
        <w:rPr>
          <w:rFonts w:ascii="Courier New" w:hAnsi="Courier New" w:cs="Courier New"/>
          <w:sz w:val="20"/>
          <w:szCs w:val="20"/>
        </w:rPr>
        <w:t xml:space="preserve"> = </w:t>
      </w:r>
      <w:proofErr w:type="spellStart"/>
      <w:r w:rsidRPr="00A252AE">
        <w:rPr>
          <w:rFonts w:ascii="Courier New" w:hAnsi="Courier New" w:cs="Courier New"/>
          <w:sz w:val="20"/>
          <w:szCs w:val="20"/>
        </w:rPr>
        <w:t>atoi</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argv</w:t>
      </w:r>
      <w:proofErr w:type="spellEnd"/>
      <w:r w:rsidRPr="00A252AE">
        <w:rPr>
          <w:rFonts w:ascii="Courier New" w:hAnsi="Courier New" w:cs="Courier New"/>
          <w:sz w:val="20"/>
          <w:szCs w:val="20"/>
        </w:rPr>
        <w:t xml:space="preserve">[3]); </w:t>
      </w:r>
      <w:r w:rsidRPr="00A252AE">
        <w:rPr>
          <w:rFonts w:ascii="Courier New" w:hAnsi="Courier New" w:cs="Courier New"/>
          <w:sz w:val="20"/>
          <w:szCs w:val="20"/>
        </w:rPr>
        <w:cr/>
        <w:t xml:space="preserve">    else</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echoServPort</w:t>
      </w:r>
      <w:proofErr w:type="spellEnd"/>
      <w:r w:rsidRPr="00A252AE">
        <w:rPr>
          <w:rFonts w:ascii="Courier New" w:hAnsi="Courier New" w:cs="Courier New"/>
          <w:sz w:val="20"/>
          <w:szCs w:val="20"/>
        </w:rPr>
        <w:t xml:space="preserve"> = 7;  </w:t>
      </w:r>
      <w:r w:rsidRPr="00A252AE">
        <w:rPr>
          <w:rFonts w:ascii="Courier New" w:hAnsi="Courier New" w:cs="Courier New"/>
          <w:sz w:val="20"/>
          <w:szCs w:val="20"/>
        </w:rPr>
        <w:cr/>
      </w:r>
    </w:p>
    <w:p w:rsidR="004D2379" w:rsidRPr="00A252AE" w:rsidRDefault="004D2379" w:rsidP="00A252AE">
      <w:pPr>
        <w:rPr>
          <w:rFonts w:ascii="Courier New" w:hAnsi="Courier New" w:cs="Courier New"/>
          <w:sz w:val="20"/>
          <w:szCs w:val="20"/>
        </w:rPr>
      </w:pPr>
      <w:r w:rsidRPr="00A252AE">
        <w:rPr>
          <w:rFonts w:ascii="Courier New" w:hAnsi="Courier New" w:cs="Courier New"/>
          <w:sz w:val="20"/>
          <w:szCs w:val="20"/>
        </w:rPr>
        <w:t xml:space="preserve">    if ((sock = socket(PF_INET, SOCK_STREAM, IPPROTO_TCP)) &lt; 0)</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DieWithError</w:t>
      </w:r>
      <w:proofErr w:type="spellEnd"/>
      <w:r w:rsidRPr="00A252AE">
        <w:rPr>
          <w:rFonts w:ascii="Courier New" w:hAnsi="Courier New" w:cs="Courier New"/>
          <w:sz w:val="20"/>
          <w:szCs w:val="20"/>
        </w:rPr>
        <w:t>("socket() failed");</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memset</w:t>
      </w:r>
      <w:proofErr w:type="spellEnd"/>
      <w:r w:rsidRPr="00A252AE">
        <w:rPr>
          <w:rFonts w:ascii="Courier New" w:hAnsi="Courier New" w:cs="Courier New"/>
          <w:sz w:val="20"/>
          <w:szCs w:val="20"/>
        </w:rPr>
        <w:t>(&amp;</w:t>
      </w:r>
      <w:proofErr w:type="spellStart"/>
      <w:r w:rsidRPr="00A252AE">
        <w:rPr>
          <w:rFonts w:ascii="Courier New" w:hAnsi="Courier New" w:cs="Courier New"/>
          <w:sz w:val="20"/>
          <w:szCs w:val="20"/>
        </w:rPr>
        <w:t>echoServAddr</w:t>
      </w:r>
      <w:proofErr w:type="spellEnd"/>
      <w:r w:rsidRPr="00A252AE">
        <w:rPr>
          <w:rFonts w:ascii="Courier New" w:hAnsi="Courier New" w:cs="Courier New"/>
          <w:sz w:val="20"/>
          <w:szCs w:val="20"/>
        </w:rPr>
        <w:t xml:space="preserve">, 0, </w:t>
      </w:r>
      <w:proofErr w:type="spellStart"/>
      <w:r w:rsidRPr="00A252AE">
        <w:rPr>
          <w:rFonts w:ascii="Courier New" w:hAnsi="Courier New" w:cs="Courier New"/>
          <w:sz w:val="20"/>
          <w:szCs w:val="20"/>
        </w:rPr>
        <w:t>sizeof</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echoServAddr</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echoServAddr.sin_family</w:t>
      </w:r>
      <w:proofErr w:type="spellEnd"/>
      <w:r w:rsidRPr="00A252AE">
        <w:rPr>
          <w:rFonts w:ascii="Courier New" w:hAnsi="Courier New" w:cs="Courier New"/>
          <w:sz w:val="20"/>
          <w:szCs w:val="20"/>
        </w:rPr>
        <w:t xml:space="preserve">      = AF_INET;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echoServAddr.sin_addr.s_addr</w:t>
      </w:r>
      <w:proofErr w:type="spellEnd"/>
      <w:r w:rsidRPr="00A252AE">
        <w:rPr>
          <w:rFonts w:ascii="Courier New" w:hAnsi="Courier New" w:cs="Courier New"/>
          <w:sz w:val="20"/>
          <w:szCs w:val="20"/>
        </w:rPr>
        <w:t xml:space="preserve"> = </w:t>
      </w:r>
      <w:proofErr w:type="spellStart"/>
      <w:r w:rsidRPr="00A252AE">
        <w:rPr>
          <w:rFonts w:ascii="Courier New" w:hAnsi="Courier New" w:cs="Courier New"/>
          <w:sz w:val="20"/>
          <w:szCs w:val="20"/>
        </w:rPr>
        <w:t>inet_addr</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servIP</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echoServAddr.sin_port</w:t>
      </w:r>
      <w:proofErr w:type="spellEnd"/>
      <w:r w:rsidRPr="00A252AE">
        <w:rPr>
          <w:rFonts w:ascii="Courier New" w:hAnsi="Courier New" w:cs="Courier New"/>
          <w:sz w:val="20"/>
          <w:szCs w:val="20"/>
        </w:rPr>
        <w:t xml:space="preserve">        = </w:t>
      </w:r>
      <w:proofErr w:type="spellStart"/>
      <w:r w:rsidRPr="00A252AE">
        <w:rPr>
          <w:rFonts w:ascii="Courier New" w:hAnsi="Courier New" w:cs="Courier New"/>
          <w:sz w:val="20"/>
          <w:szCs w:val="20"/>
        </w:rPr>
        <w:t>htons</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echoServPort</w:t>
      </w:r>
      <w:proofErr w:type="spellEnd"/>
      <w:r w:rsidRPr="00A252AE">
        <w:rPr>
          <w:rFonts w:ascii="Courier New" w:hAnsi="Courier New" w:cs="Courier New"/>
          <w:sz w:val="20"/>
          <w:szCs w:val="20"/>
        </w:rPr>
        <w:t xml:space="preserve">); </w:t>
      </w:r>
      <w:r w:rsidRPr="00A252AE">
        <w:rPr>
          <w:rFonts w:ascii="Courier New" w:hAnsi="Courier New" w:cs="Courier New"/>
          <w:sz w:val="20"/>
          <w:szCs w:val="20"/>
        </w:rPr>
        <w:cr/>
        <w:t xml:space="preserve"> </w:t>
      </w:r>
      <w:r w:rsidRPr="00A252AE">
        <w:rPr>
          <w:rFonts w:ascii="Courier New" w:hAnsi="Courier New" w:cs="Courier New"/>
          <w:sz w:val="20"/>
          <w:szCs w:val="20"/>
        </w:rPr>
        <w:cr/>
      </w:r>
    </w:p>
    <w:p w:rsidR="004D2379" w:rsidRPr="00A252AE" w:rsidRDefault="004D2379" w:rsidP="00A252AE">
      <w:pPr>
        <w:rPr>
          <w:rFonts w:ascii="Courier New" w:hAnsi="Courier New" w:cs="Courier New"/>
          <w:sz w:val="20"/>
          <w:szCs w:val="20"/>
        </w:rPr>
      </w:pPr>
      <w:r w:rsidRPr="00A252AE">
        <w:rPr>
          <w:rFonts w:ascii="Courier New" w:hAnsi="Courier New" w:cs="Courier New"/>
          <w:sz w:val="20"/>
          <w:szCs w:val="20"/>
        </w:rPr>
        <w:t xml:space="preserve">    if (connect(sock, (</w:t>
      </w:r>
      <w:proofErr w:type="spellStart"/>
      <w:r w:rsidRPr="00A252AE">
        <w:rPr>
          <w:rFonts w:ascii="Courier New" w:hAnsi="Courier New" w:cs="Courier New"/>
          <w:sz w:val="20"/>
          <w:szCs w:val="20"/>
        </w:rPr>
        <w:t>struct</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sockaddr</w:t>
      </w:r>
      <w:proofErr w:type="spellEnd"/>
      <w:r w:rsidRPr="00A252AE">
        <w:rPr>
          <w:rFonts w:ascii="Courier New" w:hAnsi="Courier New" w:cs="Courier New"/>
          <w:sz w:val="20"/>
          <w:szCs w:val="20"/>
        </w:rPr>
        <w:t xml:space="preserve"> *) &amp;</w:t>
      </w:r>
      <w:proofErr w:type="spellStart"/>
      <w:r w:rsidRPr="00A252AE">
        <w:rPr>
          <w:rFonts w:ascii="Courier New" w:hAnsi="Courier New" w:cs="Courier New"/>
          <w:sz w:val="20"/>
          <w:szCs w:val="20"/>
        </w:rPr>
        <w:t>echoServAddr</w:t>
      </w:r>
      <w:proofErr w:type="spellEnd"/>
      <w:r w:rsidRPr="00A252AE">
        <w:rPr>
          <w:rFonts w:ascii="Courier New" w:hAnsi="Courier New" w:cs="Courier New"/>
          <w:sz w:val="20"/>
          <w:szCs w:val="20"/>
        </w:rPr>
        <w:t xml:space="preserve">, </w:t>
      </w:r>
      <w:proofErr w:type="spellStart"/>
      <w:r w:rsidRPr="00A252AE">
        <w:rPr>
          <w:rFonts w:ascii="Courier New" w:hAnsi="Courier New" w:cs="Courier New"/>
          <w:sz w:val="20"/>
          <w:szCs w:val="20"/>
        </w:rPr>
        <w:t>sizeof</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echoServAddr</w:t>
      </w:r>
      <w:proofErr w:type="spellEnd"/>
      <w:r w:rsidRPr="00A252AE">
        <w:rPr>
          <w:rFonts w:ascii="Courier New" w:hAnsi="Courier New" w:cs="Courier New"/>
          <w:sz w:val="20"/>
          <w:szCs w:val="20"/>
        </w:rPr>
        <w:t>)) &lt; 0)</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DieWithError</w:t>
      </w:r>
      <w:proofErr w:type="spellEnd"/>
      <w:r w:rsidRPr="00A252AE">
        <w:rPr>
          <w:rFonts w:ascii="Courier New" w:hAnsi="Courier New" w:cs="Courier New"/>
          <w:sz w:val="20"/>
          <w:szCs w:val="20"/>
        </w:rPr>
        <w:t>("connect() failed");</w:t>
      </w:r>
      <w:r w:rsidRPr="00A252AE">
        <w:rPr>
          <w:rFonts w:ascii="Courier New" w:hAnsi="Courier New" w:cs="Courier New"/>
          <w:sz w:val="20"/>
          <w:szCs w:val="20"/>
        </w:rPr>
        <w:cr/>
        <w:t xml:space="preserve">    ch</w:t>
      </w:r>
      <w:r w:rsidR="00A252AE" w:rsidRPr="00A252AE">
        <w:rPr>
          <w:rFonts w:ascii="Courier New" w:hAnsi="Courier New" w:cs="Courier New"/>
          <w:sz w:val="20"/>
          <w:szCs w:val="20"/>
        </w:rPr>
        <w:t xml:space="preserve">ar </w:t>
      </w:r>
      <w:proofErr w:type="spellStart"/>
      <w:r w:rsidR="00A252AE" w:rsidRPr="00A252AE">
        <w:rPr>
          <w:rFonts w:ascii="Courier New" w:hAnsi="Courier New" w:cs="Courier New"/>
          <w:sz w:val="20"/>
          <w:szCs w:val="20"/>
        </w:rPr>
        <w:t>sendLine</w:t>
      </w:r>
      <w:proofErr w:type="spellEnd"/>
      <w:r w:rsidR="00A252AE" w:rsidRPr="00A252AE">
        <w:rPr>
          <w:rFonts w:ascii="Courier New" w:hAnsi="Courier New" w:cs="Courier New"/>
          <w:sz w:val="20"/>
          <w:szCs w:val="20"/>
        </w:rPr>
        <w:t>[100],</w:t>
      </w:r>
      <w:proofErr w:type="spellStart"/>
      <w:r w:rsidR="00A252AE" w:rsidRPr="00A252AE">
        <w:rPr>
          <w:rFonts w:ascii="Courier New" w:hAnsi="Courier New" w:cs="Courier New"/>
          <w:sz w:val="20"/>
          <w:szCs w:val="20"/>
        </w:rPr>
        <w:t>recvLine</w:t>
      </w:r>
      <w:proofErr w:type="spellEnd"/>
      <w:r w:rsidR="00A252AE" w:rsidRPr="00A252AE">
        <w:rPr>
          <w:rFonts w:ascii="Courier New" w:hAnsi="Courier New" w:cs="Courier New"/>
          <w:sz w:val="20"/>
          <w:szCs w:val="20"/>
        </w:rPr>
        <w:t>[100];</w:t>
      </w:r>
      <w:r w:rsidRPr="00A252AE">
        <w:rPr>
          <w:rFonts w:ascii="Courier New" w:hAnsi="Courier New" w:cs="Courier New"/>
          <w:sz w:val="20"/>
          <w:szCs w:val="20"/>
        </w:rPr>
        <w:t xml:space="preserve">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printf</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pid</w:t>
      </w:r>
      <w:proofErr w:type="spellEnd"/>
      <w:r w:rsidRPr="00A252AE">
        <w:rPr>
          <w:rFonts w:ascii="Courier New" w:hAnsi="Courier New" w:cs="Courier New"/>
          <w:sz w:val="20"/>
          <w:szCs w:val="20"/>
        </w:rPr>
        <w:t>: %</w:t>
      </w:r>
      <w:proofErr w:type="spellStart"/>
      <w:r w:rsidRPr="00A252AE">
        <w:rPr>
          <w:rFonts w:ascii="Courier New" w:hAnsi="Courier New" w:cs="Courier New"/>
          <w:sz w:val="20"/>
          <w:szCs w:val="20"/>
        </w:rPr>
        <w:t>d",getpid</w:t>
      </w:r>
      <w:proofErr w:type="spellEnd"/>
      <w:r w:rsidRPr="00A252AE">
        <w:rPr>
          <w:rFonts w:ascii="Courier New" w:hAnsi="Courier New" w:cs="Courier New"/>
          <w:sz w:val="20"/>
          <w:szCs w:val="20"/>
        </w:rPr>
        <w:t>());</w:t>
      </w:r>
      <w:r w:rsidRPr="00A252AE">
        <w:rPr>
          <w:rFonts w:ascii="Courier New" w:hAnsi="Courier New" w:cs="Courier New"/>
          <w:sz w:val="20"/>
          <w:szCs w:val="20"/>
        </w:rPr>
        <w:cr/>
        <w:t xml:space="preserve">    while(</w:t>
      </w:r>
      <w:proofErr w:type="spellStart"/>
      <w:r w:rsidRPr="00A252AE">
        <w:rPr>
          <w:rFonts w:ascii="Courier New" w:hAnsi="Courier New" w:cs="Courier New"/>
          <w:sz w:val="20"/>
          <w:szCs w:val="20"/>
        </w:rPr>
        <w:t>fgets</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sendLine,sizeof</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sendLine</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stdin</w:t>
      </w:r>
      <w:proofErr w:type="spellEnd"/>
      <w:r w:rsidRPr="00A252AE">
        <w:rPr>
          <w:rFonts w:ascii="Courier New" w:hAnsi="Courier New" w:cs="Courier New"/>
          <w:sz w:val="20"/>
          <w:szCs w:val="20"/>
        </w:rPr>
        <w:t>)!=NULL)</w:t>
      </w:r>
      <w:r w:rsidRPr="00A252AE">
        <w:rPr>
          <w:rFonts w:ascii="Courier New" w:hAnsi="Courier New" w:cs="Courier New"/>
          <w:sz w:val="20"/>
          <w:szCs w:val="20"/>
        </w:rPr>
        <w:cr/>
        <w:t xml:space="preserve">    {</w:t>
      </w:r>
      <w:r w:rsidRPr="00A252AE">
        <w:rPr>
          <w:rFonts w:ascii="Courier New" w:hAnsi="Courier New" w:cs="Courier New"/>
          <w:sz w:val="20"/>
          <w:szCs w:val="20"/>
        </w:rPr>
        <w:cr/>
        <w:t xml:space="preserve">    send(</w:t>
      </w:r>
      <w:proofErr w:type="spellStart"/>
      <w:r w:rsidRPr="00A252AE">
        <w:rPr>
          <w:rFonts w:ascii="Courier New" w:hAnsi="Courier New" w:cs="Courier New"/>
          <w:sz w:val="20"/>
          <w:szCs w:val="20"/>
        </w:rPr>
        <w:t>sock,sendLine,strlen</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sendLine</w:t>
      </w:r>
      <w:proofErr w:type="spellEnd"/>
      <w:r w:rsidRPr="00A252AE">
        <w:rPr>
          <w:rFonts w:ascii="Courier New" w:hAnsi="Courier New" w:cs="Courier New"/>
          <w:sz w:val="20"/>
          <w:szCs w:val="20"/>
        </w:rPr>
        <w:t>),0);</w:t>
      </w:r>
      <w:r w:rsidRPr="00A252AE">
        <w:rPr>
          <w:rFonts w:ascii="Courier New" w:hAnsi="Courier New" w:cs="Courier New"/>
          <w:sz w:val="20"/>
          <w:szCs w:val="20"/>
        </w:rPr>
        <w:cr/>
        <w:t xml:space="preserve">    sleep(1);</w:t>
      </w:r>
      <w:r w:rsidRPr="00A252AE">
        <w:rPr>
          <w:rFonts w:ascii="Courier New" w:hAnsi="Courier New" w:cs="Courier New"/>
          <w:sz w:val="20"/>
          <w:szCs w:val="20"/>
        </w:rPr>
        <w:cr/>
        <w:t xml:space="preserve">    send(</w:t>
      </w:r>
      <w:proofErr w:type="spellStart"/>
      <w:r w:rsidRPr="00A252AE">
        <w:rPr>
          <w:rFonts w:ascii="Courier New" w:hAnsi="Courier New" w:cs="Courier New"/>
          <w:sz w:val="20"/>
          <w:szCs w:val="20"/>
        </w:rPr>
        <w:t>sock,sendLine,strlen</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sendLine</w:t>
      </w:r>
      <w:proofErr w:type="spellEnd"/>
      <w:r w:rsidRPr="00A252AE">
        <w:rPr>
          <w:rFonts w:ascii="Courier New" w:hAnsi="Courier New" w:cs="Courier New"/>
          <w:sz w:val="20"/>
          <w:szCs w:val="20"/>
        </w:rPr>
        <w:t>),0);</w:t>
      </w:r>
      <w:r w:rsidRPr="00A252AE">
        <w:rPr>
          <w:rFonts w:ascii="Courier New" w:hAnsi="Courier New" w:cs="Courier New"/>
          <w:sz w:val="20"/>
          <w:szCs w:val="20"/>
        </w:rPr>
        <w:cr/>
        <w:t xml:space="preserve">        if ((</w:t>
      </w:r>
      <w:proofErr w:type="spellStart"/>
      <w:r w:rsidRPr="00A252AE">
        <w:rPr>
          <w:rFonts w:ascii="Courier New" w:hAnsi="Courier New" w:cs="Courier New"/>
          <w:sz w:val="20"/>
          <w:szCs w:val="20"/>
        </w:rPr>
        <w:t>bytesRcvd</w:t>
      </w:r>
      <w:proofErr w:type="spellEnd"/>
      <w:r w:rsidRPr="00A252AE">
        <w:rPr>
          <w:rFonts w:ascii="Courier New" w:hAnsi="Courier New" w:cs="Courier New"/>
          <w:sz w:val="20"/>
          <w:szCs w:val="20"/>
        </w:rPr>
        <w:t xml:space="preserve"> = </w:t>
      </w:r>
      <w:proofErr w:type="spellStart"/>
      <w:r w:rsidRPr="00A252AE">
        <w:rPr>
          <w:rFonts w:ascii="Courier New" w:hAnsi="Courier New" w:cs="Courier New"/>
          <w:sz w:val="20"/>
          <w:szCs w:val="20"/>
        </w:rPr>
        <w:t>recv</w:t>
      </w:r>
      <w:proofErr w:type="spellEnd"/>
      <w:r w:rsidRPr="00A252AE">
        <w:rPr>
          <w:rFonts w:ascii="Courier New" w:hAnsi="Courier New" w:cs="Courier New"/>
          <w:sz w:val="20"/>
          <w:szCs w:val="20"/>
        </w:rPr>
        <w:t xml:space="preserve">(sock, </w:t>
      </w:r>
      <w:proofErr w:type="spellStart"/>
      <w:r w:rsidRPr="00A252AE">
        <w:rPr>
          <w:rFonts w:ascii="Courier New" w:hAnsi="Courier New" w:cs="Courier New"/>
          <w:sz w:val="20"/>
          <w:szCs w:val="20"/>
        </w:rPr>
        <w:t>recvLine</w:t>
      </w:r>
      <w:proofErr w:type="spellEnd"/>
      <w:r w:rsidRPr="00A252AE">
        <w:rPr>
          <w:rFonts w:ascii="Courier New" w:hAnsi="Courier New" w:cs="Courier New"/>
          <w:sz w:val="20"/>
          <w:szCs w:val="20"/>
        </w:rPr>
        <w:t>, 99, 0)) &lt;= 0)</w:t>
      </w:r>
      <w:r w:rsidRPr="00A252AE">
        <w:rPr>
          <w:rFonts w:ascii="Courier New" w:hAnsi="Courier New" w:cs="Courier New"/>
          <w:sz w:val="20"/>
          <w:szCs w:val="20"/>
        </w:rPr>
        <w:cr/>
        <w:t xml:space="preserve">        {</w:t>
      </w:r>
      <w:r w:rsidRPr="00A252AE">
        <w:rPr>
          <w:rFonts w:ascii="Courier New" w:hAnsi="Courier New" w:cs="Courier New"/>
          <w:sz w:val="20"/>
          <w:szCs w:val="20"/>
        </w:rPr>
        <w:cr/>
        <w:t xml:space="preserve">        </w:t>
      </w:r>
      <w:proofErr w:type="spellStart"/>
      <w:r w:rsidRPr="00A252AE">
        <w:rPr>
          <w:rFonts w:ascii="Courier New" w:hAnsi="Courier New" w:cs="Courier New"/>
          <w:sz w:val="20"/>
          <w:szCs w:val="20"/>
        </w:rPr>
        <w:t>perror</w:t>
      </w:r>
      <w:proofErr w:type="spellEnd"/>
      <w:r w:rsidRPr="00A252AE">
        <w:rPr>
          <w:rFonts w:ascii="Courier New" w:hAnsi="Courier New" w:cs="Courier New"/>
          <w:sz w:val="20"/>
          <w:szCs w:val="20"/>
        </w:rPr>
        <w:t>("</w:t>
      </w:r>
      <w:proofErr w:type="spellStart"/>
      <w:r w:rsidRPr="00A252AE">
        <w:rPr>
          <w:rFonts w:ascii="Courier New" w:hAnsi="Courier New" w:cs="Courier New"/>
          <w:sz w:val="20"/>
          <w:szCs w:val="20"/>
        </w:rPr>
        <w:t>recv</w:t>
      </w:r>
      <w:proofErr w:type="spellEnd"/>
      <w:r w:rsidRPr="00A252AE">
        <w:rPr>
          <w:rFonts w:ascii="Courier New" w:hAnsi="Courier New" w:cs="Courier New"/>
          <w:sz w:val="20"/>
          <w:szCs w:val="20"/>
        </w:rPr>
        <w:t xml:space="preserve"> error");</w:t>
      </w:r>
      <w:r w:rsidRPr="00A252AE">
        <w:rPr>
          <w:rFonts w:ascii="Courier New" w:hAnsi="Courier New" w:cs="Courier New"/>
          <w:sz w:val="20"/>
          <w:szCs w:val="20"/>
        </w:rPr>
        <w:cr/>
        <w:t xml:space="preserve">        }</w:t>
      </w:r>
      <w:r w:rsidRPr="00A252AE">
        <w:rPr>
          <w:rFonts w:ascii="Courier New" w:hAnsi="Courier New" w:cs="Courier New"/>
          <w:sz w:val="20"/>
          <w:szCs w:val="20"/>
        </w:rPr>
        <w:cr/>
        <w:t xml:space="preserve">    puts(</w:t>
      </w:r>
      <w:proofErr w:type="spellStart"/>
      <w:r w:rsidRPr="00A252AE">
        <w:rPr>
          <w:rFonts w:ascii="Courier New" w:hAnsi="Courier New" w:cs="Courier New"/>
          <w:sz w:val="20"/>
          <w:szCs w:val="20"/>
        </w:rPr>
        <w:t>recvLine</w:t>
      </w:r>
      <w:proofErr w:type="spellEnd"/>
      <w:r w:rsidRPr="00A252AE">
        <w:rPr>
          <w:rFonts w:ascii="Courier New" w:hAnsi="Courier New" w:cs="Courier New"/>
          <w:sz w:val="20"/>
          <w:szCs w:val="20"/>
        </w:rPr>
        <w:t>);</w:t>
      </w:r>
      <w:r w:rsidRPr="00A252AE">
        <w:rPr>
          <w:rFonts w:ascii="Courier New" w:hAnsi="Courier New" w:cs="Courier New"/>
          <w:sz w:val="20"/>
          <w:szCs w:val="20"/>
        </w:rPr>
        <w:cr/>
        <w:t xml:space="preserve">    }</w:t>
      </w:r>
      <w:r w:rsidRPr="00A252AE">
        <w:rPr>
          <w:rFonts w:ascii="Courier New" w:hAnsi="Courier New" w:cs="Courier New"/>
          <w:sz w:val="20"/>
          <w:szCs w:val="20"/>
        </w:rPr>
        <w:cr/>
      </w:r>
      <w:r w:rsidRPr="00A252AE">
        <w:rPr>
          <w:rFonts w:ascii="Courier New" w:hAnsi="Courier New" w:cs="Courier New"/>
          <w:sz w:val="20"/>
          <w:szCs w:val="20"/>
        </w:rPr>
        <w:tab/>
        <w:t>return(0);</w:t>
      </w:r>
      <w:r w:rsidRPr="00A252AE">
        <w:rPr>
          <w:rFonts w:ascii="Courier New" w:hAnsi="Courier New" w:cs="Courier New"/>
          <w:sz w:val="20"/>
          <w:szCs w:val="20"/>
        </w:rPr>
        <w:cr/>
        <w:t xml:space="preserve">} </w:t>
      </w:r>
    </w:p>
    <w:p w:rsidR="004D2379" w:rsidRPr="00A252AE" w:rsidRDefault="004D2379" w:rsidP="00A252AE">
      <w:pPr>
        <w:rPr>
          <w:rFonts w:ascii="Courier New" w:hAnsi="Courier New" w:cs="Courier New"/>
          <w:sz w:val="20"/>
          <w:szCs w:val="20"/>
        </w:rPr>
      </w:pPr>
    </w:p>
    <w:p w:rsidR="00A252AE" w:rsidRDefault="00A252AE" w:rsidP="00A252AE">
      <w:pPr>
        <w:pStyle w:val="BodyText"/>
        <w:rPr>
          <w:rFonts w:ascii="Comic Sans MS" w:hAnsi="Comic Sans MS"/>
          <w:sz w:val="54"/>
        </w:rPr>
      </w:pPr>
      <w:r>
        <w:rPr>
          <w:rFonts w:ascii="Comic Sans MS" w:hAnsi="Comic Sans MS"/>
          <w:sz w:val="54"/>
        </w:rPr>
        <w:t>Q?</w:t>
      </w:r>
    </w:p>
    <w:p w:rsidR="004D2379" w:rsidRPr="00A252AE" w:rsidRDefault="004D2379" w:rsidP="00A252AE">
      <w:pPr>
        <w:pStyle w:val="NormalBookAntiqua"/>
        <w:numPr>
          <w:ilvl w:val="0"/>
          <w:numId w:val="21"/>
        </w:numPr>
        <w:rPr>
          <w:shd w:val="clear" w:color="auto" w:fill="auto"/>
        </w:rPr>
      </w:pPr>
      <w:r w:rsidRPr="00A252AE">
        <w:rPr>
          <w:shd w:val="clear" w:color="auto" w:fill="auto"/>
        </w:rPr>
        <w:lastRenderedPageBreak/>
        <w:t>start the TCP server and the above client, and type one word to the client to verify that all is ok.</w:t>
      </w:r>
    </w:p>
    <w:p w:rsidR="004D2379" w:rsidRPr="00A252AE" w:rsidRDefault="004D2379" w:rsidP="00A252AE">
      <w:pPr>
        <w:numPr>
          <w:ilvl w:val="0"/>
          <w:numId w:val="8"/>
        </w:numPr>
        <w:jc w:val="both"/>
        <w:rPr>
          <w:rFonts w:ascii="Book Antiqua" w:hAnsi="Book Antiqua"/>
          <w:sz w:val="22"/>
          <w:szCs w:val="22"/>
        </w:rPr>
      </w:pPr>
      <w:r w:rsidRPr="00A252AE">
        <w:rPr>
          <w:rFonts w:ascii="Book Antiqua" w:hAnsi="Book Antiqua"/>
          <w:sz w:val="22"/>
          <w:szCs w:val="22"/>
        </w:rPr>
        <w:t xml:space="preserve">Find the process id of the server and kill it. This </w:t>
      </w:r>
      <w:r w:rsidR="00A252AE" w:rsidRPr="00A252AE">
        <w:rPr>
          <w:rFonts w:ascii="Book Antiqua" w:hAnsi="Book Antiqua"/>
          <w:sz w:val="22"/>
          <w:szCs w:val="22"/>
        </w:rPr>
        <w:t>causes</w:t>
      </w:r>
      <w:r w:rsidRPr="00A252AE">
        <w:rPr>
          <w:rFonts w:ascii="Book Antiqua" w:hAnsi="Book Antiqua"/>
          <w:sz w:val="22"/>
          <w:szCs w:val="22"/>
        </w:rPr>
        <w:t xml:space="preserve"> a FIN to be sent to the client and the TCP responds with an ACK. </w:t>
      </w:r>
    </w:p>
    <w:p w:rsidR="004D2379" w:rsidRPr="00A252AE" w:rsidRDefault="004D2379" w:rsidP="00A252AE">
      <w:pPr>
        <w:numPr>
          <w:ilvl w:val="0"/>
          <w:numId w:val="8"/>
        </w:numPr>
        <w:jc w:val="both"/>
        <w:rPr>
          <w:rFonts w:ascii="Book Antiqua" w:hAnsi="Book Antiqua"/>
          <w:sz w:val="22"/>
          <w:szCs w:val="22"/>
        </w:rPr>
      </w:pPr>
      <w:r w:rsidRPr="00A252AE">
        <w:rPr>
          <w:rFonts w:ascii="Book Antiqua" w:hAnsi="Book Antiqua"/>
          <w:sz w:val="22"/>
          <w:szCs w:val="22"/>
        </w:rPr>
        <w:t xml:space="preserve">Nothing happens to the client, the client TCP receives the FIN from the server TCP and responds with an ACK but the problem is the client process blocked in the </w:t>
      </w:r>
      <w:proofErr w:type="spellStart"/>
      <w:r w:rsidRPr="00A252AE">
        <w:rPr>
          <w:rFonts w:ascii="Book Antiqua" w:hAnsi="Book Antiqua"/>
          <w:sz w:val="22"/>
          <w:szCs w:val="22"/>
        </w:rPr>
        <w:t>fgets</w:t>
      </w:r>
      <w:proofErr w:type="spellEnd"/>
      <w:r w:rsidRPr="00A252AE">
        <w:rPr>
          <w:rFonts w:ascii="Book Antiqua" w:hAnsi="Book Antiqua"/>
          <w:sz w:val="22"/>
          <w:szCs w:val="22"/>
        </w:rPr>
        <w:t>();</w:t>
      </w:r>
    </w:p>
    <w:p w:rsidR="004D2379" w:rsidRPr="00A252AE" w:rsidRDefault="004D2379" w:rsidP="00A252AE">
      <w:pPr>
        <w:numPr>
          <w:ilvl w:val="0"/>
          <w:numId w:val="8"/>
        </w:numPr>
        <w:jc w:val="both"/>
        <w:rPr>
          <w:rFonts w:ascii="Book Antiqua" w:hAnsi="Book Antiqua"/>
          <w:sz w:val="22"/>
          <w:szCs w:val="22"/>
        </w:rPr>
      </w:pPr>
      <w:r w:rsidRPr="00A252AE">
        <w:rPr>
          <w:rFonts w:ascii="Book Antiqua" w:hAnsi="Book Antiqua"/>
          <w:sz w:val="22"/>
          <w:szCs w:val="22"/>
        </w:rPr>
        <w:t xml:space="preserve">run </w:t>
      </w:r>
      <w:proofErr w:type="spellStart"/>
      <w:r w:rsidRPr="00A252AE">
        <w:rPr>
          <w:rFonts w:ascii="Book Antiqua" w:hAnsi="Book Antiqua"/>
          <w:sz w:val="22"/>
          <w:szCs w:val="22"/>
        </w:rPr>
        <w:t>netstat</w:t>
      </w:r>
      <w:proofErr w:type="spellEnd"/>
      <w:r w:rsidRPr="00A252AE">
        <w:rPr>
          <w:rFonts w:ascii="Book Antiqua" w:hAnsi="Book Antiqua"/>
          <w:sz w:val="22"/>
          <w:szCs w:val="22"/>
        </w:rPr>
        <w:t xml:space="preserve"> at this time. Server will be in FIN_WAIT2 state and client will be in CLOSE_WAIT state.</w:t>
      </w:r>
    </w:p>
    <w:p w:rsidR="004D2379" w:rsidRPr="00A252AE" w:rsidRDefault="004D2379" w:rsidP="00A252AE">
      <w:pPr>
        <w:numPr>
          <w:ilvl w:val="0"/>
          <w:numId w:val="8"/>
        </w:numPr>
        <w:jc w:val="both"/>
        <w:rPr>
          <w:rFonts w:ascii="Book Antiqua" w:hAnsi="Book Antiqua"/>
          <w:sz w:val="22"/>
          <w:szCs w:val="22"/>
        </w:rPr>
      </w:pPr>
      <w:r w:rsidRPr="00A252AE">
        <w:rPr>
          <w:rFonts w:ascii="Book Antiqua" w:hAnsi="Book Antiqua"/>
          <w:sz w:val="22"/>
          <w:szCs w:val="22"/>
        </w:rPr>
        <w:t xml:space="preserve">Try sending one more word to the server from the client. A SIGPIPE signal should be received. </w:t>
      </w:r>
    </w:p>
    <w:p w:rsidR="004D2379" w:rsidRDefault="00A252AE">
      <w:pPr>
        <w:pStyle w:val="NormalWeb"/>
        <w:jc w:val="center"/>
        <w:rPr>
          <w:rFonts w:ascii="Book Antiqua" w:eastAsia="Calibri" w:hAnsi="Book Antiqua"/>
          <w:b/>
          <w:sz w:val="22"/>
          <w:szCs w:val="22"/>
        </w:rPr>
      </w:pPr>
      <w:r>
        <w:rPr>
          <w:rFonts w:ascii="Book Antiqua" w:eastAsia="Calibri" w:hAnsi="Book Antiqua"/>
          <w:b/>
          <w:sz w:val="22"/>
          <w:szCs w:val="22"/>
        </w:rPr>
        <w:t>===End of Lab6</w:t>
      </w:r>
      <w:r w:rsidR="004D2379">
        <w:rPr>
          <w:rFonts w:ascii="Book Antiqua" w:eastAsia="Calibri" w:hAnsi="Book Antiqua"/>
          <w:b/>
          <w:sz w:val="22"/>
          <w:szCs w:val="22"/>
        </w:rPr>
        <w:t>===</w:t>
      </w:r>
    </w:p>
    <w:sectPr w:rsidR="004D2379">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5FF" w:usb2="0A24602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ohit Hindi">
    <w:altName w:val="MS Mincho"/>
    <w:charset w:val="80"/>
    <w:family w:val="auto"/>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E24CC4"/>
    <w:lvl w:ilvl="0">
      <w:start w:val="1"/>
      <w:numFmt w:val="decimal"/>
      <w:lvlText w:val="%1."/>
      <w:lvlJc w:val="left"/>
      <w:pPr>
        <w:tabs>
          <w:tab w:val="num" w:pos="1800"/>
        </w:tabs>
        <w:ind w:left="1800" w:hanging="360"/>
      </w:pPr>
    </w:lvl>
  </w:abstractNum>
  <w:abstractNum w:abstractNumId="1">
    <w:nsid w:val="FFFFFF7D"/>
    <w:multiLevelType w:val="singleLevel"/>
    <w:tmpl w:val="EEB2D6BC"/>
    <w:lvl w:ilvl="0">
      <w:start w:val="1"/>
      <w:numFmt w:val="decimal"/>
      <w:lvlText w:val="%1."/>
      <w:lvlJc w:val="left"/>
      <w:pPr>
        <w:tabs>
          <w:tab w:val="num" w:pos="1440"/>
        </w:tabs>
        <w:ind w:left="1440" w:hanging="360"/>
      </w:pPr>
    </w:lvl>
  </w:abstractNum>
  <w:abstractNum w:abstractNumId="2">
    <w:nsid w:val="FFFFFF7E"/>
    <w:multiLevelType w:val="singleLevel"/>
    <w:tmpl w:val="FFDAF9D4"/>
    <w:lvl w:ilvl="0">
      <w:start w:val="1"/>
      <w:numFmt w:val="decimal"/>
      <w:lvlText w:val="%1."/>
      <w:lvlJc w:val="left"/>
      <w:pPr>
        <w:tabs>
          <w:tab w:val="num" w:pos="1080"/>
        </w:tabs>
        <w:ind w:left="1080" w:hanging="360"/>
      </w:pPr>
    </w:lvl>
  </w:abstractNum>
  <w:abstractNum w:abstractNumId="3">
    <w:nsid w:val="FFFFFF7F"/>
    <w:multiLevelType w:val="singleLevel"/>
    <w:tmpl w:val="6A5EF448"/>
    <w:lvl w:ilvl="0">
      <w:start w:val="1"/>
      <w:numFmt w:val="decimal"/>
      <w:lvlText w:val="%1."/>
      <w:lvlJc w:val="left"/>
      <w:pPr>
        <w:tabs>
          <w:tab w:val="num" w:pos="720"/>
        </w:tabs>
        <w:ind w:left="720" w:hanging="360"/>
      </w:pPr>
    </w:lvl>
  </w:abstractNum>
  <w:abstractNum w:abstractNumId="4">
    <w:nsid w:val="FFFFFF80"/>
    <w:multiLevelType w:val="singleLevel"/>
    <w:tmpl w:val="373C79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00A7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6A816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1B8B2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9C483B0"/>
    <w:lvl w:ilvl="0">
      <w:start w:val="1"/>
      <w:numFmt w:val="decimal"/>
      <w:lvlText w:val="%1."/>
      <w:lvlJc w:val="left"/>
      <w:pPr>
        <w:tabs>
          <w:tab w:val="num" w:pos="360"/>
        </w:tabs>
        <w:ind w:left="360" w:hanging="360"/>
      </w:pPr>
    </w:lvl>
  </w:abstractNum>
  <w:abstractNum w:abstractNumId="9">
    <w:nsid w:val="FFFFFF89"/>
    <w:multiLevelType w:val="singleLevel"/>
    <w:tmpl w:val="9E525C1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3">
    <w:nsid w:val="00000004"/>
    <w:multiLevelType w:val="singleLevel"/>
    <w:tmpl w:val="00000004"/>
    <w:name w:val="WW8Num4"/>
    <w:lvl w:ilvl="0">
      <w:start w:val="1"/>
      <w:numFmt w:val="decimal"/>
      <w:lvlText w:val="%1."/>
      <w:lvlJc w:val="left"/>
      <w:pPr>
        <w:tabs>
          <w:tab w:val="num" w:pos="0"/>
        </w:tabs>
        <w:ind w:left="720" w:hanging="360"/>
      </w:pPr>
    </w:lvl>
  </w:abstractNum>
  <w:abstractNum w:abstractNumId="14">
    <w:nsid w:val="00000005"/>
    <w:multiLevelType w:val="singleLevel"/>
    <w:tmpl w:val="00000005"/>
    <w:name w:val="WW8Num5"/>
    <w:lvl w:ilvl="0">
      <w:start w:val="1"/>
      <w:numFmt w:val="decimal"/>
      <w:lvlText w:val="%1."/>
      <w:lvlJc w:val="left"/>
      <w:pPr>
        <w:tabs>
          <w:tab w:val="num" w:pos="0"/>
        </w:tabs>
        <w:ind w:left="720" w:hanging="360"/>
      </w:pPr>
    </w:lvl>
  </w:abstractNum>
  <w:abstractNum w:abstractNumId="15">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6">
    <w:nsid w:val="00000007"/>
    <w:multiLevelType w:val="singleLevel"/>
    <w:tmpl w:val="00000007"/>
    <w:name w:val="WW8Num7"/>
    <w:lvl w:ilvl="0">
      <w:start w:val="1"/>
      <w:numFmt w:val="decimal"/>
      <w:lvlText w:val="%1."/>
      <w:lvlJc w:val="left"/>
      <w:pPr>
        <w:tabs>
          <w:tab w:val="num" w:pos="0"/>
        </w:tabs>
        <w:ind w:left="720" w:hanging="360"/>
      </w:pPr>
    </w:lvl>
  </w:abstractNum>
  <w:abstractNum w:abstractNumId="17">
    <w:nsid w:val="00000008"/>
    <w:multiLevelType w:val="multilevel"/>
    <w:tmpl w:val="9C609158"/>
    <w:lvl w:ilvl="0">
      <w:start w:val="1"/>
      <w:numFmt w:val="decimal"/>
      <w:pStyle w:val="NormalBookAntiqua"/>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8">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23AD5072"/>
    <w:multiLevelType w:val="hybridMultilevel"/>
    <w:tmpl w:val="E4227F4A"/>
    <w:lvl w:ilvl="0" w:tplc="D2FEEB6C">
      <w:start w:val="1"/>
      <w:numFmt w:val="decimal"/>
      <w:lvlText w:val="%1."/>
      <w:lvlJc w:val="left"/>
      <w:pPr>
        <w:tabs>
          <w:tab w:val="num" w:pos="720"/>
        </w:tabs>
        <w:ind w:left="720" w:hanging="360"/>
      </w:pPr>
      <w:rPr>
        <w:rFonts w:ascii="Verdana" w:hAnsi="Verdana"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090BD6"/>
    <w:multiLevelType w:val="hybridMultilevel"/>
    <w:tmpl w:val="62747A16"/>
    <w:lvl w:ilvl="0" w:tplc="063C7D48">
      <w:start w:val="1"/>
      <w:numFmt w:val="decimal"/>
      <w:lvlText w:val="%1."/>
      <w:lvlJc w:val="left"/>
      <w:pPr>
        <w:tabs>
          <w:tab w:val="num" w:pos="288"/>
        </w:tabs>
        <w:ind w:left="216" w:hanging="216"/>
      </w:pPr>
      <w:rPr>
        <w:rFonts w:hint="default"/>
        <w:b/>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6"/>
  </w:num>
  <w:num w:numId="19">
    <w:abstractNumId w:val="9"/>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4"/>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52AE"/>
    <w:rsid w:val="00034E5D"/>
    <w:rsid w:val="00161229"/>
    <w:rsid w:val="004C7395"/>
    <w:rsid w:val="004D2379"/>
    <w:rsid w:val="00634C6D"/>
    <w:rsid w:val="0076578E"/>
    <w:rsid w:val="00A252AE"/>
    <w:rsid w:val="00BB6D98"/>
    <w:rsid w:val="00BD144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ascii="Liberation Serif" w:eastAsia="DejaVu Sans" w:hAnsi="Liberation Serif" w:cs="Calibri"/>
      <w:kern w:val="1"/>
      <w:sz w:val="24"/>
      <w:szCs w:val="24"/>
      <w:lang w:eastAsia="ar-SA"/>
    </w:rPr>
  </w:style>
  <w:style w:type="paragraph" w:styleId="Heading3">
    <w:name w:val="heading 3"/>
    <w:basedOn w:val="Normal"/>
    <w:next w:val="BodyText"/>
    <w:qFormat/>
    <w:pPr>
      <w:widowControl/>
      <w:numPr>
        <w:ilvl w:val="2"/>
        <w:numId w:val="1"/>
      </w:numPr>
      <w:tabs>
        <w:tab w:val="left" w:pos="0"/>
        <w:tab w:val="left" w:pos="720"/>
      </w:tabs>
      <w:suppressAutoHyphens w:val="0"/>
      <w:spacing w:before="280" w:after="280"/>
      <w:outlineLvl w:val="2"/>
    </w:pPr>
    <w:rPr>
      <w:rFonts w:ascii="Times New Roman" w:eastAsia="Times New Roman" w:hAnsi="Times New Roman"/>
      <w:b/>
      <w:bCs/>
      <w:sz w:val="27"/>
      <w:szCs w:val="27"/>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character" w:customStyle="1" w:styleId="WW8Num2z1">
    <w:name w:val="WW8Num2z1"/>
    <w:rPr>
      <w:rFonts w:ascii="Wingdings" w:hAnsi="Wingdings"/>
    </w:rPr>
  </w:style>
  <w:style w:type="character" w:customStyle="1" w:styleId="DefaultParagraphFont2">
    <w:name w:val="Default Paragraph Font2"/>
  </w:style>
  <w:style w:type="character" w:customStyle="1" w:styleId="Absatz-Standardschriftart">
    <w:name w:val="Absatz-Standardschriftart"/>
  </w:style>
  <w:style w:type="character" w:customStyle="1" w:styleId="WW8Num1z1">
    <w:name w:val="WW8Num1z1"/>
    <w:rPr>
      <w:rFonts w:ascii="Wingdings" w:hAnsi="Wingdings"/>
    </w:rPr>
  </w:style>
  <w:style w:type="character" w:customStyle="1" w:styleId="WW8Num8z0">
    <w:name w:val="WW8Num8z0"/>
    <w:rPr>
      <w:rFonts w:eastAsia="Times New Roman" w:cs="Courier New"/>
    </w:rPr>
  </w:style>
  <w:style w:type="character" w:customStyle="1" w:styleId="DefaultParagraphFont1">
    <w:name w:val="Default Paragraph Font1"/>
  </w:style>
  <w:style w:type="character" w:customStyle="1" w:styleId="docemphasis">
    <w:name w:val="docemphasis"/>
    <w:basedOn w:val="DefaultParagraphFont1"/>
  </w:style>
  <w:style w:type="character" w:styleId="Hyperlink">
    <w:name w:val="Hyperlink"/>
    <w:rPr>
      <w:color w:val="0000FF"/>
      <w:u w:val="single"/>
    </w:rPr>
  </w:style>
  <w:style w:type="character" w:styleId="HTMLTypewriter">
    <w:name w:val="HTML Typewriter"/>
    <w:rPr>
      <w:rFonts w:ascii="Courier New" w:eastAsia="Times New Roman" w:hAnsi="Courier New" w:cs="Courier New"/>
      <w:sz w:val="20"/>
      <w:szCs w:val="20"/>
    </w:rPr>
  </w:style>
  <w:style w:type="character" w:customStyle="1" w:styleId="apple-style-span">
    <w:name w:val="apple-style-span"/>
  </w:style>
  <w:style w:type="character" w:customStyle="1" w:styleId="apple-converted-space">
    <w:name w:val="apple-converted-space"/>
  </w:style>
  <w:style w:type="character" w:customStyle="1" w:styleId="HTMLPreformattedChar">
    <w:name w:val="HTML Preformatted Char"/>
    <w:rPr>
      <w:rFonts w:ascii="Courier New" w:eastAsia="Times New Roman" w:hAnsi="Courier New"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widowControl/>
      <w:suppressAutoHyphens w:val="0"/>
      <w:spacing w:before="280" w:after="280"/>
    </w:pPr>
    <w:rPr>
      <w:rFonts w:ascii="Times New Roman" w:eastAsia="Times New Roman" w:hAnsi="Times New Roman"/>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paragraph" w:customStyle="1" w:styleId="NormalBookAntiqua">
    <w:name w:val="Normal + Book Antiqua"/>
    <w:aliases w:val="11 pt,Justified,Pattern: Clear (Yellow)"/>
    <w:basedOn w:val="Normal"/>
    <w:rsid w:val="00A252AE"/>
    <w:pPr>
      <w:numPr>
        <w:numId w:val="8"/>
      </w:numPr>
      <w:jc w:val="both"/>
    </w:pPr>
    <w:rPr>
      <w:rFonts w:ascii="Book Antiqua" w:hAnsi="Book Antiqua"/>
      <w:sz w:val="22"/>
      <w:szCs w:val="22"/>
      <w:shd w:val="clear" w:color="auto" w:fill="FFFF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hyperlink" Target="http://tf.nist.gov/tf-cgi/servers.cgi"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3135</Words>
  <Characters>17874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BIRLA INSTITUTE OF TECHNOLOGY &amp; SCIENCE, PILANI (RAJASTHAN)</vt:lpstr>
    </vt:vector>
  </TitlesOfParts>
  <Company>bits</Company>
  <LinksUpToDate>false</LinksUpToDate>
  <CharactersWithSpaces>20968</CharactersWithSpaces>
  <SharedDoc>false</SharedDoc>
  <HLinks>
    <vt:vector size="6" baseType="variant">
      <vt:variant>
        <vt:i4>4456452</vt:i4>
      </vt:variant>
      <vt:variant>
        <vt:i4>9</vt:i4>
      </vt:variant>
      <vt:variant>
        <vt:i4>0</vt:i4>
      </vt:variant>
      <vt:variant>
        <vt:i4>5</vt:i4>
      </vt:variant>
      <vt:variant>
        <vt:lpwstr>http://tf.nist.gov/tf-cgi/servers.cgi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 (RAJASTHAN)</dc:title>
  <dc:creator>Ravi Chandra</dc:creator>
  <cp:lastModifiedBy>dell</cp:lastModifiedBy>
  <cp:revision>4</cp:revision>
  <cp:lastPrinted>1601-01-01T00:00:00Z</cp:lastPrinted>
  <dcterms:created xsi:type="dcterms:W3CDTF">2014-09-11T07:58:00Z</dcterms:created>
  <dcterms:modified xsi:type="dcterms:W3CDTF">2014-09-11T08:10:00Z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